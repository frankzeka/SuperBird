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852AF" w:rsidRPr="003D458F" w:rsidRDefault="006852AF" w:rsidP="00B06223">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35"/>
        <w:gridCol w:w="4536"/>
      </w:tblGrid>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Alexandre Rafael da Silva                          </w:t>
            </w:r>
          </w:p>
        </w:tc>
        <w:tc>
          <w:tcPr>
            <w:tcW w:w="4536" w:type="dxa"/>
            <w:shd w:val="clear" w:color="auto" w:fill="auto"/>
          </w:tcPr>
          <w:p w:rsidR="006852AF" w:rsidRPr="003D458F" w:rsidRDefault="006852AF">
            <w:pPr>
              <w:spacing w:line="360" w:lineRule="auto"/>
              <w:rPr>
                <w:color w:val="000000"/>
              </w:rPr>
            </w:pPr>
            <w:r w:rsidRPr="003D458F">
              <w:rPr>
                <w:color w:val="000000"/>
              </w:rPr>
              <w:t>Nº 01</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Ana Maria dos Santos Carvalho                </w:t>
            </w:r>
          </w:p>
        </w:tc>
        <w:tc>
          <w:tcPr>
            <w:tcW w:w="4536" w:type="dxa"/>
            <w:shd w:val="clear" w:color="auto" w:fill="auto"/>
          </w:tcPr>
          <w:p w:rsidR="006852AF" w:rsidRPr="003D458F" w:rsidRDefault="006852AF">
            <w:pPr>
              <w:spacing w:line="360" w:lineRule="auto"/>
              <w:rPr>
                <w:color w:val="000000"/>
              </w:rPr>
            </w:pPr>
            <w:r w:rsidRPr="003D458F">
              <w:rPr>
                <w:color w:val="000000"/>
              </w:rPr>
              <w:t>Nº 02</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Claudinei Januario Junior                           </w:t>
            </w:r>
          </w:p>
        </w:tc>
        <w:tc>
          <w:tcPr>
            <w:tcW w:w="4536" w:type="dxa"/>
            <w:shd w:val="clear" w:color="auto" w:fill="auto"/>
          </w:tcPr>
          <w:p w:rsidR="006852AF" w:rsidRPr="003D458F" w:rsidRDefault="006852AF">
            <w:pPr>
              <w:spacing w:line="360" w:lineRule="auto"/>
              <w:rPr>
                <w:color w:val="000000"/>
              </w:rPr>
            </w:pPr>
            <w:r w:rsidRPr="003D458F">
              <w:rPr>
                <w:color w:val="000000"/>
              </w:rPr>
              <w:t>Nº 04</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Diego Fernandes de Andrade                    </w:t>
            </w:r>
          </w:p>
        </w:tc>
        <w:tc>
          <w:tcPr>
            <w:tcW w:w="4536" w:type="dxa"/>
            <w:shd w:val="clear" w:color="auto" w:fill="auto"/>
          </w:tcPr>
          <w:p w:rsidR="006852AF" w:rsidRPr="003D458F" w:rsidRDefault="006852AF">
            <w:pPr>
              <w:spacing w:line="360" w:lineRule="auto"/>
              <w:rPr>
                <w:color w:val="000000"/>
              </w:rPr>
            </w:pPr>
            <w:r w:rsidRPr="003D458F">
              <w:rPr>
                <w:color w:val="000000"/>
              </w:rPr>
              <w:t>Nº 06</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Eliane Rodrigues da Rocha                       </w:t>
            </w:r>
          </w:p>
        </w:tc>
        <w:tc>
          <w:tcPr>
            <w:tcW w:w="4536" w:type="dxa"/>
            <w:shd w:val="clear" w:color="auto" w:fill="auto"/>
          </w:tcPr>
          <w:p w:rsidR="006852AF" w:rsidRPr="003D458F" w:rsidRDefault="006852AF">
            <w:pPr>
              <w:spacing w:line="360" w:lineRule="auto"/>
              <w:rPr>
                <w:color w:val="000000"/>
              </w:rPr>
            </w:pPr>
            <w:r w:rsidRPr="003D458F">
              <w:rPr>
                <w:color w:val="000000"/>
              </w:rPr>
              <w:t>Nº 07</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Josiany Martins Monteiro da Silva            </w:t>
            </w:r>
          </w:p>
        </w:tc>
        <w:tc>
          <w:tcPr>
            <w:tcW w:w="4536" w:type="dxa"/>
            <w:shd w:val="clear" w:color="auto" w:fill="auto"/>
          </w:tcPr>
          <w:p w:rsidR="006852AF" w:rsidRPr="003D458F" w:rsidRDefault="006852AF">
            <w:pPr>
              <w:spacing w:line="360" w:lineRule="auto"/>
              <w:rPr>
                <w:color w:val="000000"/>
              </w:rPr>
            </w:pPr>
            <w:r w:rsidRPr="003D458F">
              <w:rPr>
                <w:color w:val="000000"/>
              </w:rPr>
              <w:t>Nº 08</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Leonardo Rodrigues dos Santos               </w:t>
            </w:r>
          </w:p>
        </w:tc>
        <w:tc>
          <w:tcPr>
            <w:tcW w:w="4536" w:type="dxa"/>
            <w:shd w:val="clear" w:color="auto" w:fill="auto"/>
          </w:tcPr>
          <w:p w:rsidR="006852AF" w:rsidRPr="003D458F" w:rsidRDefault="006852AF">
            <w:pPr>
              <w:spacing w:line="360" w:lineRule="auto"/>
              <w:rPr>
                <w:color w:val="000000"/>
              </w:rPr>
            </w:pPr>
            <w:r w:rsidRPr="003D458F">
              <w:rPr>
                <w:color w:val="000000"/>
              </w:rPr>
              <w:t>Nº 09</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Marcos César de Oliveira                          </w:t>
            </w:r>
          </w:p>
        </w:tc>
        <w:tc>
          <w:tcPr>
            <w:tcW w:w="4536" w:type="dxa"/>
            <w:shd w:val="clear" w:color="auto" w:fill="auto"/>
          </w:tcPr>
          <w:p w:rsidR="006852AF" w:rsidRPr="003D458F" w:rsidRDefault="006852AF">
            <w:pPr>
              <w:spacing w:line="360" w:lineRule="auto"/>
              <w:rPr>
                <w:color w:val="000000"/>
              </w:rPr>
            </w:pPr>
            <w:r w:rsidRPr="003D458F">
              <w:rPr>
                <w:color w:val="000000"/>
              </w:rPr>
              <w:t>Nº 10</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Rafael Pereira Almeida           </w:t>
            </w:r>
          </w:p>
        </w:tc>
        <w:tc>
          <w:tcPr>
            <w:tcW w:w="4536" w:type="dxa"/>
            <w:shd w:val="clear" w:color="auto" w:fill="auto"/>
          </w:tcPr>
          <w:p w:rsidR="006852AF" w:rsidRPr="003D458F" w:rsidRDefault="006852AF">
            <w:pPr>
              <w:spacing w:line="360" w:lineRule="auto"/>
            </w:pPr>
            <w:r w:rsidRPr="003D458F">
              <w:rPr>
                <w:color w:val="000000"/>
              </w:rPr>
              <w:t>Nº 11</w:t>
            </w:r>
          </w:p>
        </w:tc>
      </w:tr>
    </w:tbl>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6852AF" w:rsidP="00B06223">
      <w:pPr>
        <w:spacing w:line="360" w:lineRule="auto"/>
      </w:pPr>
    </w:p>
    <w:p w:rsidR="006852AF" w:rsidRDefault="006852AF">
      <w:pPr>
        <w:spacing w:line="360" w:lineRule="auto"/>
        <w:jc w:val="center"/>
      </w:pPr>
    </w:p>
    <w:p w:rsidR="00A6233C" w:rsidRPr="003D458F" w:rsidRDefault="00A6233C">
      <w:pPr>
        <w:spacing w:line="360" w:lineRule="auto"/>
        <w:jc w:val="center"/>
      </w:pPr>
    </w:p>
    <w:p w:rsidR="006852AF" w:rsidRPr="003D458F" w:rsidRDefault="00074CB3">
      <w:pPr>
        <w:spacing w:line="360" w:lineRule="auto"/>
        <w:rPr>
          <w:lang w:eastAsia="pt-BR"/>
        </w:rPr>
      </w:pPr>
      <w:r w:rsidRPr="003D458F">
        <w:rPr>
          <w:noProof/>
          <w:lang w:eastAsia="pt-BR"/>
        </w:rPr>
        <mc:AlternateContent>
          <mc:Choice Requires="wps">
            <w:drawing>
              <wp:anchor distT="0" distB="0" distL="114935" distR="114935" simplePos="0" relativeHeight="251646464" behindDoc="0" locked="0" layoutInCell="1" allowOverlap="1">
                <wp:simplePos x="0" y="0"/>
                <wp:positionH relativeFrom="column">
                  <wp:posOffset>0</wp:posOffset>
                </wp:positionH>
                <wp:positionV relativeFrom="paragraph">
                  <wp:posOffset>23495</wp:posOffset>
                </wp:positionV>
                <wp:extent cx="5655310" cy="340360"/>
                <wp:effectExtent l="3810" t="0" r="0" b="444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31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jc w:val="center"/>
                            </w:pPr>
                            <w:r>
                              <w:rPr>
                                <w:rFonts w:ascii="Arial" w:hAnsi="Arial" w:cs="Arial"/>
                                <w:b/>
                                <w:sz w:val="28"/>
                                <w:szCs w:val="28"/>
                              </w:rPr>
                              <w:t>SUCKED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85pt;width:445.3pt;height:26.8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" stroked="f">
                <v:textbox inset="0,0,0,0">
                  <w:txbxContent>
                    <w:p w:rsidR="006852AF" w:rsidRDefault="006852AF">
                      <w:pPr>
                        <w:jc w:val="center"/>
                      </w:pPr>
                      <w:r>
                        <w:rPr>
                          <w:rFonts w:ascii="Arial" w:hAnsi="Arial" w:cs="Arial"/>
                          <w:b/>
                          <w:sz w:val="28"/>
                          <w:szCs w:val="28"/>
                        </w:rPr>
                        <w:t>SUCKED</w:t>
                      </w:r>
                    </w:p>
                  </w:txbxContent>
                </v:textbox>
              </v:shape>
            </w:pict>
          </mc:Fallback>
        </mc:AlternateContent>
      </w:r>
    </w:p>
    <w:p w:rsidR="006852AF" w:rsidRPr="003D458F" w:rsidRDefault="006852AF">
      <w:pPr>
        <w:spacing w:line="360" w:lineRule="auto"/>
      </w:pPr>
    </w:p>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6852AF" w:rsidP="00A6233C">
      <w:pPr>
        <w:spacing w:line="360" w:lineRule="auto"/>
      </w:pPr>
    </w:p>
    <w:p w:rsidR="006852AF" w:rsidRPr="003D458F" w:rsidRDefault="006852AF">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6852AF" w:rsidRPr="003D458F" w:rsidRDefault="006852AF">
      <w:pPr>
        <w:spacing w:line="360" w:lineRule="auto"/>
        <w:jc w:val="center"/>
      </w:pPr>
    </w:p>
    <w:p w:rsidR="00B06223" w:rsidRPr="003D458F" w:rsidRDefault="00B06223">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6852AF" w:rsidRPr="003D458F" w:rsidRDefault="006852AF">
      <w:pPr>
        <w:spacing w:line="360" w:lineRule="auto"/>
        <w:jc w:val="center"/>
      </w:pPr>
    </w:p>
    <w:p w:rsidR="006852AF" w:rsidRPr="003D458F" w:rsidRDefault="00074CB3" w:rsidP="003D11BD">
      <w:pPr>
        <w:spacing w:line="360" w:lineRule="auto"/>
        <w:jc w:val="center"/>
        <w:rPr>
          <w:lang w:eastAsia="pt-BR"/>
        </w:rPr>
        <w:sectPr w:rsidR="006852AF" w:rsidRPr="003D458F">
          <w:headerReference w:type="default" r:id="rId8"/>
          <w:pgSz w:w="11906" w:h="16838"/>
          <w:pgMar w:top="1956" w:right="1134" w:bottom="1410" w:left="1701" w:header="567" w:footer="720" w:gutter="0"/>
          <w:cols w:space="720"/>
          <w:docGrid w:linePitch="360"/>
        </w:sectPr>
      </w:pPr>
      <w:r w:rsidRPr="003D458F">
        <w:rPr>
          <w:noProof/>
          <w:lang w:eastAsia="pt-BR"/>
        </w:rPr>
        <mc:AlternateContent>
          <mc:Choice Requires="wps">
            <w:drawing>
              <wp:anchor distT="0" distB="0" distL="114935" distR="114935" simplePos="0" relativeHeight="251647488" behindDoc="0" locked="0" layoutInCell="1" allowOverlap="1">
                <wp:simplePos x="0" y="0"/>
                <wp:positionH relativeFrom="column">
                  <wp:posOffset>2286000</wp:posOffset>
                </wp:positionH>
                <wp:positionV relativeFrom="paragraph">
                  <wp:posOffset>99695</wp:posOffset>
                </wp:positionV>
                <wp:extent cx="1140460" cy="568960"/>
                <wp:effectExtent l="3810" t="0" r="0" b="4445"/>
                <wp:wrapNone/>
                <wp:docPr id="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tabs>
                                <w:tab w:val="left" w:pos="8865"/>
                              </w:tabs>
                              <w:jc w:val="center"/>
                              <w:rPr>
                                <w:rFonts w:ascii="Arial" w:hAnsi="Arial" w:cs="Arial"/>
                              </w:rPr>
                            </w:pPr>
                            <w:r>
                              <w:rPr>
                                <w:rFonts w:ascii="Arial" w:hAnsi="Arial" w:cs="Arial"/>
                              </w:rPr>
                              <w:t>Umuarama</w:t>
                            </w:r>
                          </w:p>
                          <w:p w:rsidR="006852AF" w:rsidRDefault="006852AF">
                            <w:pPr>
                              <w:tabs>
                                <w:tab w:val="left" w:pos="8865"/>
                              </w:tabs>
                              <w:jc w:val="center"/>
                            </w:pPr>
                            <w:r>
                              <w:rPr>
                                <w:rFonts w:ascii="Arial" w:hAnsi="Arial" w:cs="Arial"/>
                              </w:rPr>
                              <w:t>2017</w:t>
                            </w:r>
                          </w:p>
                          <w:p w:rsidR="006852AF" w:rsidRDefault="006852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80pt;margin-top:7.85pt;width:89.8pt;height:44.8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Rew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" stroked="f">
                <v:textbox inset="0,0,0,0">
                  <w:txbxContent>
                    <w:p w:rsidR="006852AF" w:rsidRDefault="006852AF">
                      <w:pPr>
                        <w:tabs>
                          <w:tab w:val="left" w:pos="8865"/>
                        </w:tabs>
                        <w:jc w:val="center"/>
                        <w:rPr>
                          <w:rFonts w:ascii="Arial" w:hAnsi="Arial" w:cs="Arial"/>
                        </w:rPr>
                      </w:pPr>
                      <w:r>
                        <w:rPr>
                          <w:rFonts w:ascii="Arial" w:hAnsi="Arial" w:cs="Arial"/>
                        </w:rPr>
                        <w:t>Umuarama</w:t>
                      </w:r>
                    </w:p>
                    <w:p w:rsidR="006852AF" w:rsidRDefault="006852AF">
                      <w:pPr>
                        <w:tabs>
                          <w:tab w:val="left" w:pos="8865"/>
                        </w:tabs>
                        <w:jc w:val="center"/>
                      </w:pPr>
                      <w:r>
                        <w:rPr>
                          <w:rFonts w:ascii="Arial" w:hAnsi="Arial" w:cs="Arial"/>
                        </w:rPr>
                        <w:t>2017</w:t>
                      </w:r>
                    </w:p>
                    <w:p w:rsidR="006852AF" w:rsidRDefault="006852AF"/>
                  </w:txbxContent>
                </v:textbox>
              </v:shape>
            </w:pict>
          </mc:Fallback>
        </mc:AlternateContent>
      </w:r>
    </w:p>
    <w:p w:rsidR="006852AF" w:rsidRPr="003D458F" w:rsidRDefault="006852AF" w:rsidP="00B06223">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35"/>
        <w:gridCol w:w="4536"/>
      </w:tblGrid>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Alexandre Rafael da Silva                          </w:t>
            </w:r>
          </w:p>
        </w:tc>
        <w:tc>
          <w:tcPr>
            <w:tcW w:w="4536" w:type="dxa"/>
            <w:shd w:val="clear" w:color="auto" w:fill="auto"/>
          </w:tcPr>
          <w:p w:rsidR="006852AF" w:rsidRPr="003D458F" w:rsidRDefault="006852AF">
            <w:pPr>
              <w:spacing w:line="360" w:lineRule="auto"/>
              <w:rPr>
                <w:color w:val="000000"/>
              </w:rPr>
            </w:pPr>
            <w:r w:rsidRPr="003D458F">
              <w:rPr>
                <w:color w:val="000000"/>
              </w:rPr>
              <w:t>Nº 01</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Ana Maria dos Santos Carvalho                </w:t>
            </w:r>
          </w:p>
        </w:tc>
        <w:tc>
          <w:tcPr>
            <w:tcW w:w="4536" w:type="dxa"/>
            <w:shd w:val="clear" w:color="auto" w:fill="auto"/>
          </w:tcPr>
          <w:p w:rsidR="006852AF" w:rsidRPr="003D458F" w:rsidRDefault="006852AF">
            <w:pPr>
              <w:spacing w:line="360" w:lineRule="auto"/>
              <w:rPr>
                <w:color w:val="000000"/>
              </w:rPr>
            </w:pPr>
            <w:r w:rsidRPr="003D458F">
              <w:rPr>
                <w:color w:val="000000"/>
              </w:rPr>
              <w:t>Nº 02</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Claudinei Januario Junior                           </w:t>
            </w:r>
          </w:p>
        </w:tc>
        <w:tc>
          <w:tcPr>
            <w:tcW w:w="4536" w:type="dxa"/>
            <w:shd w:val="clear" w:color="auto" w:fill="auto"/>
          </w:tcPr>
          <w:p w:rsidR="006852AF" w:rsidRPr="003D458F" w:rsidRDefault="006852AF">
            <w:pPr>
              <w:spacing w:line="360" w:lineRule="auto"/>
              <w:rPr>
                <w:color w:val="000000"/>
              </w:rPr>
            </w:pPr>
            <w:r w:rsidRPr="003D458F">
              <w:rPr>
                <w:color w:val="000000"/>
              </w:rPr>
              <w:t>Nº 04</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Diego Fernandes de Andrade                    </w:t>
            </w:r>
          </w:p>
        </w:tc>
        <w:tc>
          <w:tcPr>
            <w:tcW w:w="4536" w:type="dxa"/>
            <w:shd w:val="clear" w:color="auto" w:fill="auto"/>
          </w:tcPr>
          <w:p w:rsidR="006852AF" w:rsidRPr="003D458F" w:rsidRDefault="006852AF">
            <w:pPr>
              <w:spacing w:line="360" w:lineRule="auto"/>
              <w:rPr>
                <w:color w:val="000000"/>
              </w:rPr>
            </w:pPr>
            <w:r w:rsidRPr="003D458F">
              <w:rPr>
                <w:color w:val="000000"/>
              </w:rPr>
              <w:t>Nº 06</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Eliane Rodrigues da Rocha                       </w:t>
            </w:r>
          </w:p>
        </w:tc>
        <w:tc>
          <w:tcPr>
            <w:tcW w:w="4536" w:type="dxa"/>
            <w:shd w:val="clear" w:color="auto" w:fill="auto"/>
          </w:tcPr>
          <w:p w:rsidR="006852AF" w:rsidRPr="003D458F" w:rsidRDefault="006852AF">
            <w:pPr>
              <w:spacing w:line="360" w:lineRule="auto"/>
              <w:rPr>
                <w:color w:val="000000"/>
              </w:rPr>
            </w:pPr>
            <w:r w:rsidRPr="003D458F">
              <w:rPr>
                <w:color w:val="000000"/>
              </w:rPr>
              <w:t>Nº 07</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Josiany Martins Monteiro da Silva            </w:t>
            </w:r>
          </w:p>
        </w:tc>
        <w:tc>
          <w:tcPr>
            <w:tcW w:w="4536" w:type="dxa"/>
            <w:shd w:val="clear" w:color="auto" w:fill="auto"/>
          </w:tcPr>
          <w:p w:rsidR="006852AF" w:rsidRPr="003D458F" w:rsidRDefault="006852AF">
            <w:pPr>
              <w:spacing w:line="360" w:lineRule="auto"/>
              <w:rPr>
                <w:color w:val="000000"/>
              </w:rPr>
            </w:pPr>
            <w:r w:rsidRPr="003D458F">
              <w:rPr>
                <w:color w:val="000000"/>
              </w:rPr>
              <w:t>Nº 08</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Leonardo Rodrigues dos Santos               </w:t>
            </w:r>
          </w:p>
        </w:tc>
        <w:tc>
          <w:tcPr>
            <w:tcW w:w="4536" w:type="dxa"/>
            <w:shd w:val="clear" w:color="auto" w:fill="auto"/>
          </w:tcPr>
          <w:p w:rsidR="006852AF" w:rsidRPr="003D458F" w:rsidRDefault="006852AF">
            <w:pPr>
              <w:spacing w:line="360" w:lineRule="auto"/>
              <w:rPr>
                <w:color w:val="000000"/>
              </w:rPr>
            </w:pPr>
            <w:r w:rsidRPr="003D458F">
              <w:rPr>
                <w:color w:val="000000"/>
              </w:rPr>
              <w:t>Nº 09</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Marcos César de Oliveira                          </w:t>
            </w:r>
          </w:p>
        </w:tc>
        <w:tc>
          <w:tcPr>
            <w:tcW w:w="4536" w:type="dxa"/>
            <w:shd w:val="clear" w:color="auto" w:fill="auto"/>
          </w:tcPr>
          <w:p w:rsidR="006852AF" w:rsidRPr="003D458F" w:rsidRDefault="006852AF">
            <w:pPr>
              <w:spacing w:line="360" w:lineRule="auto"/>
              <w:rPr>
                <w:color w:val="000000"/>
              </w:rPr>
            </w:pPr>
            <w:r w:rsidRPr="003D458F">
              <w:rPr>
                <w:color w:val="000000"/>
              </w:rPr>
              <w:t>Nº 10</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Rafael Pereira Almeida           </w:t>
            </w:r>
          </w:p>
        </w:tc>
        <w:tc>
          <w:tcPr>
            <w:tcW w:w="4536" w:type="dxa"/>
            <w:shd w:val="clear" w:color="auto" w:fill="auto"/>
          </w:tcPr>
          <w:p w:rsidR="006852AF" w:rsidRPr="003D458F" w:rsidRDefault="006852AF">
            <w:pPr>
              <w:spacing w:line="360" w:lineRule="auto"/>
            </w:pPr>
            <w:r w:rsidRPr="003D458F">
              <w:rPr>
                <w:color w:val="000000"/>
              </w:rPr>
              <w:t>Nº 11</w:t>
            </w:r>
          </w:p>
        </w:tc>
      </w:tr>
    </w:tbl>
    <w:p w:rsidR="006852AF" w:rsidRPr="003D458F" w:rsidRDefault="006852AF">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6852AF" w:rsidRPr="003D458F" w:rsidRDefault="006852AF" w:rsidP="003D11BD">
      <w:pPr>
        <w:spacing w:line="360" w:lineRule="auto"/>
      </w:pPr>
    </w:p>
    <w:p w:rsidR="006852AF" w:rsidRPr="003D458F" w:rsidRDefault="00074CB3">
      <w:pPr>
        <w:spacing w:line="360" w:lineRule="auto"/>
        <w:jc w:val="center"/>
        <w:rPr>
          <w:lang w:eastAsia="pt-BR"/>
        </w:rPr>
      </w:pPr>
      <w:r w:rsidRPr="003D458F">
        <w:rPr>
          <w:noProof/>
          <w:lang w:eastAsia="pt-BR"/>
        </w:rPr>
        <mc:AlternateContent>
          <mc:Choice Requires="wps">
            <w:drawing>
              <wp:anchor distT="0" distB="0" distL="114935" distR="114935" simplePos="0" relativeHeight="251648512" behindDoc="0" locked="0" layoutInCell="1" allowOverlap="1">
                <wp:simplePos x="0" y="0"/>
                <wp:positionH relativeFrom="column">
                  <wp:posOffset>381000</wp:posOffset>
                </wp:positionH>
                <wp:positionV relativeFrom="paragraph">
                  <wp:posOffset>160020</wp:posOffset>
                </wp:positionV>
                <wp:extent cx="5121910" cy="340360"/>
                <wp:effectExtent l="381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91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ind w:left="-120"/>
                              <w:jc w:val="center"/>
                            </w:pPr>
                            <w:r>
                              <w:rPr>
                                <w:rFonts w:ascii="Arial" w:hAnsi="Arial" w:cs="Arial"/>
                                <w:b/>
                                <w:sz w:val="28"/>
                                <w:szCs w:val="28"/>
                              </w:rPr>
                              <w:t>SUCKED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0pt;margin-top:12.6pt;width:403.3pt;height:26.8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scfgIAAAc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" stroked="f">
                <v:textbox inset="0,0,0,0">
                  <w:txbxContent>
                    <w:p w:rsidR="006852AF" w:rsidRDefault="006852AF">
                      <w:pPr>
                        <w:ind w:left="-120"/>
                        <w:jc w:val="center"/>
                      </w:pPr>
                      <w:r>
                        <w:rPr>
                          <w:rFonts w:ascii="Arial" w:hAnsi="Arial" w:cs="Arial"/>
                          <w:b/>
                          <w:sz w:val="28"/>
                          <w:szCs w:val="28"/>
                        </w:rPr>
                        <w:t>SUCKED</w:t>
                      </w:r>
                    </w:p>
                  </w:txbxContent>
                </v:textbox>
              </v:shape>
            </w:pict>
          </mc:Fallback>
        </mc:AlternateContent>
      </w:r>
    </w:p>
    <w:p w:rsidR="006852AF" w:rsidRPr="003D458F" w:rsidRDefault="006852AF" w:rsidP="003D11BD">
      <w:pPr>
        <w:spacing w:line="360" w:lineRule="auto"/>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3D11BD">
      <w:pPr>
        <w:spacing w:line="360" w:lineRule="auto"/>
        <w:jc w:val="center"/>
      </w:pPr>
    </w:p>
    <w:p w:rsidR="003D11BD" w:rsidRPr="003D458F" w:rsidRDefault="00074CB3">
      <w:pPr>
        <w:spacing w:line="360" w:lineRule="auto"/>
        <w:jc w:val="center"/>
      </w:pPr>
      <w:r w:rsidRPr="003D458F">
        <w:rPr>
          <w:noProof/>
          <w:lang w:eastAsia="pt-BR"/>
        </w:rPr>
        <mc:AlternateContent>
          <mc:Choice Requires="wps">
            <w:drawing>
              <wp:anchor distT="0" distB="0" distL="114935" distR="114935" simplePos="0" relativeHeight="251649536" behindDoc="0" locked="0" layoutInCell="1" allowOverlap="1">
                <wp:simplePos x="0" y="0"/>
                <wp:positionH relativeFrom="column">
                  <wp:posOffset>2760345</wp:posOffset>
                </wp:positionH>
                <wp:positionV relativeFrom="paragraph">
                  <wp:posOffset>92075</wp:posOffset>
                </wp:positionV>
                <wp:extent cx="3028315" cy="1418590"/>
                <wp:effectExtent l="1905" t="0" r="0" b="635"/>
                <wp:wrapNone/>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141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jc w:val="both"/>
                              <w:rPr>
                                <w:rFonts w:ascii="Arial" w:hAnsi="Arial" w:cs="Arial"/>
                                <w:sz w:val="20"/>
                                <w:szCs w:val="20"/>
                              </w:rPr>
                            </w:pPr>
                            <w:r>
                              <w:rPr>
                                <w:rFonts w:ascii="Arial" w:hAnsi="Arial" w:cs="Arial"/>
                                <w:sz w:val="20"/>
                                <w:szCs w:val="20"/>
                              </w:rPr>
                              <w:t>Trabalho de Conclusão de Curso Técnico em Informática, modalidade Subsequente, apresentado como requisito parcial para obtenção do título de Técnico em Informática, do Colégio Estadual Pedro II – Ensino Fundamental, Médio e Profissional.</w:t>
                            </w:r>
                          </w:p>
                          <w:p w:rsidR="006852AF" w:rsidRDefault="003D0D8D">
                            <w:pPr>
                              <w:jc w:val="both"/>
                              <w:rPr>
                                <w:rFonts w:ascii="Arial" w:hAnsi="Arial" w:cs="Arial"/>
                                <w:sz w:val="20"/>
                                <w:szCs w:val="20"/>
                              </w:rPr>
                            </w:pPr>
                            <w:r>
                              <w:rPr>
                                <w:rFonts w:ascii="Arial" w:hAnsi="Arial" w:cs="Arial"/>
                                <w:sz w:val="20"/>
                                <w:szCs w:val="20"/>
                              </w:rPr>
                              <w:t>Orientação: Professora Valdirene Ozilieri e Professor Frank Silvestre Zequim.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17.35pt;margin-top:7.25pt;width:238.45pt;height:111.7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" stroked="f">
                <v:textbox inset="0,0,0,0">
                  <w:txbxContent>
                    <w:p w:rsidR="006852AF" w:rsidRDefault="006852AF">
                      <w:pPr>
                        <w:jc w:val="both"/>
                        <w:rPr>
                          <w:rFonts w:ascii="Arial" w:hAnsi="Arial" w:cs="Arial"/>
                          <w:sz w:val="20"/>
                          <w:szCs w:val="20"/>
                        </w:rPr>
                      </w:pPr>
                      <w:r>
                        <w:rPr>
                          <w:rFonts w:ascii="Arial" w:hAnsi="Arial" w:cs="Arial"/>
                          <w:sz w:val="20"/>
                          <w:szCs w:val="20"/>
                        </w:rPr>
                        <w:t>Trabalho de Conclusão de Curso Técnico em Informática, modalidade Subsequente, apresentado como requisito parcial para obtenção do título de Técnico em Informática, do Colégio Estadual Pedro II – Ensino Fundamental, Médio e Profissional.</w:t>
                      </w:r>
                    </w:p>
                    <w:p w:rsidR="006852AF" w:rsidRDefault="003D0D8D">
                      <w:pPr>
                        <w:jc w:val="both"/>
                        <w:rPr>
                          <w:rFonts w:ascii="Arial" w:hAnsi="Arial" w:cs="Arial"/>
                          <w:sz w:val="20"/>
                          <w:szCs w:val="20"/>
                        </w:rPr>
                      </w:pPr>
                      <w:r>
                        <w:rPr>
                          <w:rFonts w:ascii="Arial" w:hAnsi="Arial" w:cs="Arial"/>
                          <w:sz w:val="20"/>
                          <w:szCs w:val="20"/>
                        </w:rPr>
                        <w:t>Orientação: Professora Valdirene Ozilieri e Professor Frank Silvestre Zequim.</w:t>
                      </w:r>
                    </w:p>
                  </w:txbxContent>
                </v:textbox>
              </v:shape>
            </w:pict>
          </mc:Fallback>
        </mc:AlternateContent>
      </w:r>
    </w:p>
    <w:p w:rsidR="003D11BD" w:rsidRPr="003D458F" w:rsidRDefault="003D11BD">
      <w:pPr>
        <w:spacing w:line="360" w:lineRule="auto"/>
        <w:jc w:val="center"/>
      </w:pPr>
    </w:p>
    <w:p w:rsidR="003D11BD" w:rsidRPr="003D458F" w:rsidRDefault="003D11BD">
      <w:pPr>
        <w:spacing w:line="360" w:lineRule="auto"/>
        <w:jc w:val="center"/>
      </w:pPr>
    </w:p>
    <w:p w:rsidR="006852AF" w:rsidRPr="003D458F" w:rsidRDefault="006852AF">
      <w:pPr>
        <w:spacing w:line="360" w:lineRule="auto"/>
        <w:jc w:val="center"/>
      </w:pPr>
    </w:p>
    <w:p w:rsidR="006852AF" w:rsidRPr="003D458F" w:rsidRDefault="006852AF" w:rsidP="00F16D20">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35"/>
        <w:gridCol w:w="4536"/>
      </w:tblGrid>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lastRenderedPageBreak/>
              <w:t xml:space="preserve">Alexandre Rafael da Silva                          </w:t>
            </w:r>
          </w:p>
        </w:tc>
        <w:tc>
          <w:tcPr>
            <w:tcW w:w="4536" w:type="dxa"/>
            <w:shd w:val="clear" w:color="auto" w:fill="auto"/>
          </w:tcPr>
          <w:p w:rsidR="006852AF" w:rsidRPr="003D458F" w:rsidRDefault="006852AF">
            <w:pPr>
              <w:spacing w:line="360" w:lineRule="auto"/>
              <w:rPr>
                <w:color w:val="000000"/>
              </w:rPr>
            </w:pPr>
            <w:r w:rsidRPr="003D458F">
              <w:rPr>
                <w:color w:val="000000"/>
              </w:rPr>
              <w:t>Nº 01</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Ana Maria dos Santos Carvalho                </w:t>
            </w:r>
          </w:p>
        </w:tc>
        <w:tc>
          <w:tcPr>
            <w:tcW w:w="4536" w:type="dxa"/>
            <w:shd w:val="clear" w:color="auto" w:fill="auto"/>
          </w:tcPr>
          <w:p w:rsidR="006852AF" w:rsidRPr="003D458F" w:rsidRDefault="006852AF">
            <w:pPr>
              <w:spacing w:line="360" w:lineRule="auto"/>
              <w:rPr>
                <w:color w:val="000000"/>
              </w:rPr>
            </w:pPr>
            <w:r w:rsidRPr="003D458F">
              <w:rPr>
                <w:color w:val="000000"/>
              </w:rPr>
              <w:t>Nº 02</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Claudinei Januario Junior                           </w:t>
            </w:r>
          </w:p>
        </w:tc>
        <w:tc>
          <w:tcPr>
            <w:tcW w:w="4536" w:type="dxa"/>
            <w:shd w:val="clear" w:color="auto" w:fill="auto"/>
          </w:tcPr>
          <w:p w:rsidR="006852AF" w:rsidRPr="003D458F" w:rsidRDefault="006852AF">
            <w:pPr>
              <w:spacing w:line="360" w:lineRule="auto"/>
              <w:rPr>
                <w:color w:val="000000"/>
              </w:rPr>
            </w:pPr>
            <w:r w:rsidRPr="003D458F">
              <w:rPr>
                <w:color w:val="000000"/>
              </w:rPr>
              <w:t>Nº 04</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Diego Fernandes de Andrade                    </w:t>
            </w:r>
          </w:p>
        </w:tc>
        <w:tc>
          <w:tcPr>
            <w:tcW w:w="4536" w:type="dxa"/>
            <w:shd w:val="clear" w:color="auto" w:fill="auto"/>
          </w:tcPr>
          <w:p w:rsidR="006852AF" w:rsidRPr="003D458F" w:rsidRDefault="006852AF">
            <w:pPr>
              <w:spacing w:line="360" w:lineRule="auto"/>
              <w:rPr>
                <w:color w:val="000000"/>
              </w:rPr>
            </w:pPr>
            <w:r w:rsidRPr="003D458F">
              <w:rPr>
                <w:color w:val="000000"/>
              </w:rPr>
              <w:t>Nº 06</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Eliane Rodrigues da Rocha                       </w:t>
            </w:r>
          </w:p>
        </w:tc>
        <w:tc>
          <w:tcPr>
            <w:tcW w:w="4536" w:type="dxa"/>
            <w:shd w:val="clear" w:color="auto" w:fill="auto"/>
          </w:tcPr>
          <w:p w:rsidR="006852AF" w:rsidRPr="003D458F" w:rsidRDefault="006852AF">
            <w:pPr>
              <w:spacing w:line="360" w:lineRule="auto"/>
              <w:rPr>
                <w:color w:val="000000"/>
              </w:rPr>
            </w:pPr>
            <w:r w:rsidRPr="003D458F">
              <w:rPr>
                <w:color w:val="000000"/>
              </w:rPr>
              <w:t>Nº 07</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Josiany Martins Monteiro da Silva            </w:t>
            </w:r>
          </w:p>
        </w:tc>
        <w:tc>
          <w:tcPr>
            <w:tcW w:w="4536" w:type="dxa"/>
            <w:shd w:val="clear" w:color="auto" w:fill="auto"/>
          </w:tcPr>
          <w:p w:rsidR="006852AF" w:rsidRPr="003D458F" w:rsidRDefault="006852AF">
            <w:pPr>
              <w:spacing w:line="360" w:lineRule="auto"/>
              <w:rPr>
                <w:color w:val="000000"/>
              </w:rPr>
            </w:pPr>
            <w:r w:rsidRPr="003D458F">
              <w:rPr>
                <w:color w:val="000000"/>
              </w:rPr>
              <w:t>Nº 08</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Leonardo Rodrigues dos Santos               </w:t>
            </w:r>
          </w:p>
        </w:tc>
        <w:tc>
          <w:tcPr>
            <w:tcW w:w="4536" w:type="dxa"/>
            <w:shd w:val="clear" w:color="auto" w:fill="auto"/>
          </w:tcPr>
          <w:p w:rsidR="006852AF" w:rsidRPr="003D458F" w:rsidRDefault="006852AF">
            <w:pPr>
              <w:spacing w:line="360" w:lineRule="auto"/>
              <w:rPr>
                <w:color w:val="000000"/>
              </w:rPr>
            </w:pPr>
            <w:r w:rsidRPr="003D458F">
              <w:rPr>
                <w:color w:val="000000"/>
              </w:rPr>
              <w:t>Nº 09</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Marcos César de Oliveira                          </w:t>
            </w:r>
          </w:p>
        </w:tc>
        <w:tc>
          <w:tcPr>
            <w:tcW w:w="4536" w:type="dxa"/>
            <w:shd w:val="clear" w:color="auto" w:fill="auto"/>
          </w:tcPr>
          <w:p w:rsidR="006852AF" w:rsidRPr="003D458F" w:rsidRDefault="006852AF">
            <w:pPr>
              <w:spacing w:line="360" w:lineRule="auto"/>
              <w:rPr>
                <w:color w:val="000000"/>
              </w:rPr>
            </w:pPr>
            <w:r w:rsidRPr="003D458F">
              <w:rPr>
                <w:color w:val="000000"/>
              </w:rPr>
              <w:t>Nº 10</w:t>
            </w:r>
          </w:p>
        </w:tc>
      </w:tr>
      <w:tr w:rsidR="006852AF" w:rsidRPr="003D458F">
        <w:tc>
          <w:tcPr>
            <w:tcW w:w="4535" w:type="dxa"/>
            <w:shd w:val="clear" w:color="auto" w:fill="auto"/>
          </w:tcPr>
          <w:p w:rsidR="006852AF" w:rsidRPr="003D458F" w:rsidRDefault="006852AF">
            <w:pPr>
              <w:spacing w:line="360" w:lineRule="auto"/>
              <w:rPr>
                <w:color w:val="000000"/>
              </w:rPr>
            </w:pPr>
            <w:r w:rsidRPr="003D458F">
              <w:rPr>
                <w:color w:val="000000"/>
              </w:rPr>
              <w:t xml:space="preserve">Rafael Pereira Almeida           </w:t>
            </w:r>
          </w:p>
        </w:tc>
        <w:tc>
          <w:tcPr>
            <w:tcW w:w="4536" w:type="dxa"/>
            <w:shd w:val="clear" w:color="auto" w:fill="auto"/>
          </w:tcPr>
          <w:p w:rsidR="006852AF" w:rsidRPr="003D458F" w:rsidRDefault="006852AF">
            <w:pPr>
              <w:spacing w:line="360" w:lineRule="auto"/>
            </w:pPr>
            <w:r w:rsidRPr="003D458F">
              <w:rPr>
                <w:color w:val="000000"/>
              </w:rPr>
              <w:t>Nº 11</w:t>
            </w:r>
          </w:p>
        </w:tc>
      </w:tr>
    </w:tbl>
    <w:p w:rsidR="006852AF" w:rsidRPr="003D458F" w:rsidRDefault="006852AF">
      <w:pPr>
        <w:spacing w:line="360" w:lineRule="auto"/>
        <w:jc w:val="center"/>
      </w:pPr>
    </w:p>
    <w:p w:rsidR="006852AF" w:rsidRPr="003D458F" w:rsidRDefault="00074CB3">
      <w:pPr>
        <w:spacing w:line="360" w:lineRule="auto"/>
        <w:jc w:val="center"/>
        <w:rPr>
          <w:lang w:eastAsia="pt-BR"/>
        </w:rPr>
      </w:pPr>
      <w:r w:rsidRPr="003D458F">
        <w:rPr>
          <w:noProof/>
          <w:lang w:eastAsia="pt-BR"/>
        </w:rPr>
        <mc:AlternateContent>
          <mc:Choice Requires="wps">
            <w:drawing>
              <wp:anchor distT="0" distB="0" distL="114935" distR="114935" simplePos="0" relativeHeight="251651584" behindDoc="0" locked="0" layoutInCell="1" allowOverlap="1">
                <wp:simplePos x="0" y="0"/>
                <wp:positionH relativeFrom="column">
                  <wp:posOffset>304800</wp:posOffset>
                </wp:positionH>
                <wp:positionV relativeFrom="paragraph">
                  <wp:posOffset>147955</wp:posOffset>
                </wp:positionV>
                <wp:extent cx="5407660" cy="481965"/>
                <wp:effectExtent l="3810" t="0" r="0" b="4445"/>
                <wp:wrapNone/>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7660"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ind w:left="-240"/>
                              <w:jc w:val="center"/>
                            </w:pPr>
                            <w:r>
                              <w:rPr>
                                <w:rFonts w:ascii="Arial" w:hAnsi="Arial" w:cs="Arial"/>
                                <w:b/>
                                <w:sz w:val="28"/>
                                <w:szCs w:val="28"/>
                              </w:rPr>
                              <w:t>SUCKED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24pt;margin-top:11.65pt;width:425.8pt;height:37.9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" stroked="f">
                <v:textbox inset="0,0,0,0">
                  <w:txbxContent>
                    <w:p w:rsidR="006852AF" w:rsidRDefault="006852AF">
                      <w:pPr>
                        <w:ind w:left="-240"/>
                        <w:jc w:val="center"/>
                      </w:pPr>
                      <w:r>
                        <w:rPr>
                          <w:rFonts w:ascii="Arial" w:hAnsi="Arial" w:cs="Arial"/>
                          <w:b/>
                          <w:sz w:val="28"/>
                          <w:szCs w:val="28"/>
                        </w:rPr>
                        <w:t>SUCKED</w:t>
                      </w:r>
                    </w:p>
                  </w:txbxContent>
                </v:textbox>
              </v:shape>
            </w:pict>
          </mc:Fallback>
        </mc:AlternateContent>
      </w:r>
    </w:p>
    <w:p w:rsidR="006852AF" w:rsidRPr="003D458F" w:rsidRDefault="006852AF">
      <w:pPr>
        <w:spacing w:line="360" w:lineRule="auto"/>
        <w:jc w:val="center"/>
      </w:pPr>
    </w:p>
    <w:p w:rsidR="006852AF" w:rsidRPr="003D458F" w:rsidRDefault="00074CB3">
      <w:pPr>
        <w:spacing w:line="360" w:lineRule="auto"/>
        <w:jc w:val="center"/>
        <w:rPr>
          <w:lang w:eastAsia="pt-BR"/>
        </w:rPr>
      </w:pPr>
      <w:r w:rsidRPr="003D458F">
        <w:rPr>
          <w:noProof/>
          <w:lang w:eastAsia="pt-BR"/>
        </w:rPr>
        <mc:AlternateContent>
          <mc:Choice Requires="wps">
            <w:drawing>
              <wp:anchor distT="0" distB="0" distL="114935" distR="114935" simplePos="0" relativeHeight="251650560" behindDoc="0" locked="0" layoutInCell="1" allowOverlap="1">
                <wp:simplePos x="0" y="0"/>
                <wp:positionH relativeFrom="column">
                  <wp:posOffset>3048000</wp:posOffset>
                </wp:positionH>
                <wp:positionV relativeFrom="paragraph">
                  <wp:posOffset>152400</wp:posOffset>
                </wp:positionV>
                <wp:extent cx="2705100" cy="1282065"/>
                <wp:effectExtent l="3810" t="0" r="0" b="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282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jc w:val="both"/>
                            </w:pPr>
                            <w:r>
                              <w:rPr>
                                <w:rFonts w:ascii="Arial" w:hAnsi="Arial" w:cs="Arial"/>
                                <w:sz w:val="20"/>
                                <w:szCs w:val="20"/>
                              </w:rPr>
                              <w:t xml:space="preserve">Trabalho de Conclusão de Curso do Curso Técnico em Informática, modalidade </w:t>
                            </w:r>
                            <w:r w:rsidR="00B06223">
                              <w:rPr>
                                <w:rFonts w:ascii="Arial" w:hAnsi="Arial" w:cs="Arial"/>
                                <w:sz w:val="20"/>
                                <w:szCs w:val="20"/>
                              </w:rPr>
                              <w:t>Subsequente,</w:t>
                            </w:r>
                            <w:r>
                              <w:rPr>
                                <w:rFonts w:ascii="Arial" w:hAnsi="Arial" w:cs="Arial"/>
                                <w:sz w:val="20"/>
                                <w:szCs w:val="20"/>
                              </w:rPr>
                              <w:t xml:space="preserve"> apresentado como requisito parcial para obtenção do título de Técnico em Informática, do Colégio Estadual Pedro II – Ensino Fundamental, Médio e Profissional, sob apreciação da seguinte banca examinadora: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240pt;margin-top:12pt;width:213pt;height:100.9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k1fQIAAAg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" stroked="f">
                <v:textbox inset="0,0,0,0">
                  <w:txbxContent>
                    <w:p w:rsidR="006852AF" w:rsidRDefault="006852AF">
                      <w:pPr>
                        <w:jc w:val="both"/>
                      </w:pPr>
                      <w:r>
                        <w:rPr>
                          <w:rFonts w:ascii="Arial" w:hAnsi="Arial" w:cs="Arial"/>
                          <w:sz w:val="20"/>
                          <w:szCs w:val="20"/>
                        </w:rPr>
                        <w:t xml:space="preserve">Trabalho de Conclusão de Curso do Curso Técnico em Informática, modalidade </w:t>
                      </w:r>
                      <w:r w:rsidR="00B06223">
                        <w:rPr>
                          <w:rFonts w:ascii="Arial" w:hAnsi="Arial" w:cs="Arial"/>
                          <w:sz w:val="20"/>
                          <w:szCs w:val="20"/>
                        </w:rPr>
                        <w:t>Subsequente,</w:t>
                      </w:r>
                      <w:r>
                        <w:rPr>
                          <w:rFonts w:ascii="Arial" w:hAnsi="Arial" w:cs="Arial"/>
                          <w:sz w:val="20"/>
                          <w:szCs w:val="20"/>
                        </w:rPr>
                        <w:t xml:space="preserve"> apresentado como requisito parcial para obtenção do título de Técnico em Informática, do Colégio Estadual Pedro II – Ensino Fundamental, Médio e Profissional, sob apreciação da seguinte banca examinadora:</w:t>
                      </w:r>
                    </w:p>
                  </w:txbxContent>
                </v:textbox>
              </v:shape>
            </w:pict>
          </mc:Fallback>
        </mc:AlternateContent>
      </w:r>
    </w:p>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074CB3">
      <w:pPr>
        <w:tabs>
          <w:tab w:val="left" w:pos="6465"/>
        </w:tabs>
        <w:spacing w:line="360" w:lineRule="auto"/>
        <w:jc w:val="center"/>
        <w:rPr>
          <w:lang w:eastAsia="pt-BR"/>
        </w:rPr>
      </w:pPr>
      <w:r w:rsidRPr="003D458F">
        <w:rPr>
          <w:noProof/>
          <w:lang w:eastAsia="pt-BR"/>
        </w:rPr>
        <mc:AlternateContent>
          <mc:Choice Requires="wps">
            <w:drawing>
              <wp:anchor distT="0" distB="0" distL="114300" distR="114300" simplePos="0" relativeHeight="251653632" behindDoc="0" locked="0" layoutInCell="1" allowOverlap="1">
                <wp:simplePos x="0" y="0"/>
                <wp:positionH relativeFrom="column">
                  <wp:posOffset>762000</wp:posOffset>
                </wp:positionH>
                <wp:positionV relativeFrom="paragraph">
                  <wp:posOffset>2287270</wp:posOffset>
                </wp:positionV>
                <wp:extent cx="4495800" cy="0"/>
                <wp:effectExtent l="13335" t="10160" r="5715" b="8890"/>
                <wp:wrapNone/>
                <wp:docPr id="2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14E7F8" id="Line 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0.1pt" to="414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" strokeweight=".26mm">
                <v:stroke joinstyle="miter"/>
              </v:line>
            </w:pict>
          </mc:Fallback>
        </mc:AlternateContent>
      </w:r>
      <w:r w:rsidRPr="003D458F">
        <w:rPr>
          <w:noProof/>
          <w:lang w:eastAsia="pt-BR"/>
        </w:rPr>
        <mc:AlternateContent>
          <mc:Choice Requires="wps">
            <w:drawing>
              <wp:anchor distT="0" distB="0" distL="114300" distR="114300" simplePos="0" relativeHeight="251654656" behindDoc="0" locked="0" layoutInCell="1" allowOverlap="1">
                <wp:simplePos x="0" y="0"/>
                <wp:positionH relativeFrom="column">
                  <wp:posOffset>762000</wp:posOffset>
                </wp:positionH>
                <wp:positionV relativeFrom="paragraph">
                  <wp:posOffset>2973070</wp:posOffset>
                </wp:positionV>
                <wp:extent cx="4495800" cy="0"/>
                <wp:effectExtent l="13335" t="10160" r="5715" b="8890"/>
                <wp:wrapNone/>
                <wp:docPr id="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E9EB5A" id="Line 1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234.1pt" to="414pt,2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" strokeweight=".26mm">
                <v:stroke joinstyle="miter"/>
              </v:line>
            </w:pict>
          </mc:Fallback>
        </mc:AlternateContent>
      </w:r>
      <w:r w:rsidRPr="003D458F">
        <w:rPr>
          <w:noProof/>
          <w:lang w:eastAsia="pt-BR"/>
        </w:rPr>
        <mc:AlternateContent>
          <mc:Choice Requires="wps">
            <w:drawing>
              <wp:anchor distT="0" distB="0" distL="114300" distR="114300" simplePos="0" relativeHeight="251655680" behindDoc="0" locked="0" layoutInCell="1" allowOverlap="1">
                <wp:simplePos x="0" y="0"/>
                <wp:positionH relativeFrom="column">
                  <wp:posOffset>762000</wp:posOffset>
                </wp:positionH>
                <wp:positionV relativeFrom="paragraph">
                  <wp:posOffset>3658870</wp:posOffset>
                </wp:positionV>
                <wp:extent cx="4495800" cy="0"/>
                <wp:effectExtent l="13335" t="10160" r="5715" b="889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BA6717"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288.1pt" to="414pt,2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" strokeweight=".26mm">
                <v:stroke joinstyle="miter"/>
              </v:line>
            </w:pict>
          </mc:Fallback>
        </mc:AlternateContent>
      </w:r>
    </w:p>
    <w:p w:rsidR="006852AF" w:rsidRPr="003D458F" w:rsidRDefault="006852AF">
      <w:pPr>
        <w:spacing w:line="360" w:lineRule="auto"/>
        <w:jc w:val="center"/>
      </w:pPr>
    </w:p>
    <w:p w:rsidR="006852AF" w:rsidRPr="003D458F" w:rsidRDefault="00074CB3">
      <w:pPr>
        <w:spacing w:line="360" w:lineRule="auto"/>
        <w:jc w:val="center"/>
        <w:rPr>
          <w:lang w:eastAsia="pt-BR"/>
        </w:rPr>
      </w:pPr>
      <w:r w:rsidRPr="003D458F">
        <w:rPr>
          <w:noProof/>
          <w:lang w:eastAsia="pt-BR"/>
        </w:rPr>
        <mc:AlternateContent>
          <mc:Choice Requires="wps">
            <w:drawing>
              <wp:anchor distT="0" distB="0" distL="114935" distR="114935" simplePos="0" relativeHeight="251652608" behindDoc="0" locked="0" layoutInCell="1" allowOverlap="1">
                <wp:simplePos x="0" y="0"/>
                <wp:positionH relativeFrom="column">
                  <wp:posOffset>76200</wp:posOffset>
                </wp:positionH>
                <wp:positionV relativeFrom="paragraph">
                  <wp:posOffset>114935</wp:posOffset>
                </wp:positionV>
                <wp:extent cx="2207260" cy="340360"/>
                <wp:effectExtent l="3810" t="1905" r="0" b="635"/>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r>
                              <w:rPr>
                                <w:rFonts w:ascii="Arial" w:hAnsi="Arial" w:cs="Arial"/>
                              </w:rPr>
                              <w:t>Aprovado em ___/___/2017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6pt;margin-top:9.05pt;width:173.8pt;height:26.8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" stroked="f">
                <v:textbox inset="0,0,0,0">
                  <w:txbxContent>
                    <w:p w:rsidR="006852AF" w:rsidRDefault="006852AF">
                      <w:r>
                        <w:rPr>
                          <w:rFonts w:ascii="Arial" w:hAnsi="Arial" w:cs="Arial"/>
                        </w:rPr>
                        <w:t>Aprovado em ___/___/2017</w:t>
                      </w:r>
                    </w:p>
                  </w:txbxContent>
                </v:textbox>
              </v:shape>
            </w:pict>
          </mc:Fallback>
        </mc:AlternateContent>
      </w:r>
    </w:p>
    <w:p w:rsidR="006852AF" w:rsidRPr="003D458F" w:rsidRDefault="006852AF">
      <w:pPr>
        <w:spacing w:line="360" w:lineRule="auto"/>
      </w:pPr>
    </w:p>
    <w:p w:rsidR="006852AF" w:rsidRPr="003D458F" w:rsidRDefault="00074CB3" w:rsidP="00985BE8">
      <w:pPr>
        <w:spacing w:line="360" w:lineRule="auto"/>
        <w:jc w:val="center"/>
      </w:pPr>
      <w:r w:rsidRPr="003D458F">
        <w:rPr>
          <w:noProof/>
          <w:lang w:eastAsia="pt-BR"/>
        </w:rPr>
        <mc:AlternateContent>
          <mc:Choice Requires="wps">
            <w:drawing>
              <wp:anchor distT="0" distB="0" distL="114935" distR="114935" simplePos="0" relativeHeight="251665920" behindDoc="0" locked="0" layoutInCell="1" allowOverlap="1">
                <wp:simplePos x="0" y="0"/>
                <wp:positionH relativeFrom="column">
                  <wp:posOffset>171450</wp:posOffset>
                </wp:positionH>
                <wp:positionV relativeFrom="paragraph">
                  <wp:posOffset>142240</wp:posOffset>
                </wp:positionV>
                <wp:extent cx="5712460" cy="2797810"/>
                <wp:effectExtent l="3810" t="2540" r="0" b="0"/>
                <wp:wrapNone/>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279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jc w:val="center"/>
                            </w:pPr>
                          </w:p>
                          <w:p w:rsidR="006852AF" w:rsidRDefault="006852AF">
                            <w:pPr>
                              <w:ind w:left="600"/>
                              <w:jc w:val="center"/>
                            </w:pPr>
                            <w:r>
                              <w:t>Professor (</w:t>
                            </w:r>
                            <w:proofErr w:type="gramStart"/>
                            <w:r>
                              <w:t>a).......................................................</w:t>
                            </w:r>
                            <w:proofErr w:type="gramEnd"/>
                            <w:r>
                              <w:t>, [orientador (a)]</w:t>
                            </w:r>
                          </w:p>
                          <w:p w:rsidR="006852AF" w:rsidRDefault="006852AF">
                            <w:pPr>
                              <w:ind w:left="600"/>
                              <w:jc w:val="center"/>
                            </w:pPr>
                            <w:r>
                              <w:t>Assinatura</w:t>
                            </w:r>
                          </w:p>
                          <w:p w:rsidR="006852AF" w:rsidRDefault="006852AF">
                            <w:pPr>
                              <w:ind w:left="600"/>
                              <w:jc w:val="center"/>
                            </w:pPr>
                          </w:p>
                          <w:p w:rsidR="006852AF" w:rsidRDefault="006852AF">
                            <w:pPr>
                              <w:ind w:left="600"/>
                              <w:jc w:val="center"/>
                            </w:pPr>
                          </w:p>
                          <w:p w:rsidR="006852AF" w:rsidRDefault="006852AF">
                            <w:pPr>
                              <w:ind w:left="600"/>
                              <w:jc w:val="center"/>
                            </w:pPr>
                            <w:r>
                              <w:t>Professor (</w:t>
                            </w:r>
                            <w:proofErr w:type="gramStart"/>
                            <w:r>
                              <w:t>a).......................................................</w:t>
                            </w:r>
                            <w:proofErr w:type="gramEnd"/>
                            <w:r>
                              <w:t>, [orientador (a)]</w:t>
                            </w:r>
                          </w:p>
                          <w:p w:rsidR="006852AF" w:rsidRDefault="006852AF">
                            <w:pPr>
                              <w:ind w:left="600"/>
                              <w:jc w:val="center"/>
                            </w:pPr>
                            <w:r>
                              <w:t>Assinatura</w:t>
                            </w:r>
                          </w:p>
                          <w:p w:rsidR="006852AF" w:rsidRDefault="006852AF">
                            <w:pPr>
                              <w:ind w:left="600"/>
                              <w:jc w:val="center"/>
                            </w:pPr>
                          </w:p>
                          <w:p w:rsidR="006852AF" w:rsidRDefault="006852AF">
                            <w:pPr>
                              <w:ind w:left="600"/>
                              <w:jc w:val="center"/>
                            </w:pPr>
                          </w:p>
                          <w:p w:rsidR="006852AF" w:rsidRDefault="006852AF">
                            <w:pPr>
                              <w:ind w:left="600"/>
                              <w:jc w:val="center"/>
                            </w:pPr>
                            <w:r>
                              <w:t>Professor (</w:t>
                            </w:r>
                            <w:proofErr w:type="gramStart"/>
                            <w:r>
                              <w:t>a)......................................................</w:t>
                            </w:r>
                            <w:proofErr w:type="gramEnd"/>
                            <w:r>
                              <w:t>,  [convidado (a)]</w:t>
                            </w:r>
                          </w:p>
                          <w:p w:rsidR="006852AF" w:rsidRDefault="006852AF">
                            <w:pPr>
                              <w:ind w:left="600"/>
                              <w:jc w:val="center"/>
                            </w:pPr>
                            <w:r>
                              <w:t>Assinatura</w:t>
                            </w:r>
                          </w:p>
                          <w:p w:rsidR="006852AF" w:rsidRDefault="006852AF">
                            <w:pPr>
                              <w:jc w:val="center"/>
                            </w:pPr>
                          </w:p>
                          <w:p w:rsidR="006852AF" w:rsidRDefault="006852AF">
                            <w:pPr>
                              <w:jc w:val="center"/>
                            </w:pPr>
                          </w:p>
                          <w:p w:rsidR="006852AF" w:rsidRDefault="006852AF">
                            <w:pPr>
                              <w:ind w:left="600"/>
                              <w:jc w:val="center"/>
                            </w:pPr>
                            <w:r>
                              <w:t>Professor (</w:t>
                            </w:r>
                            <w:proofErr w:type="gramStart"/>
                            <w:r>
                              <w:t>a)......................................................</w:t>
                            </w:r>
                            <w:proofErr w:type="gramEnd"/>
                            <w:r>
                              <w:t>,  [convidado (a)]</w:t>
                            </w:r>
                          </w:p>
                          <w:p w:rsidR="006852AF" w:rsidRDefault="006852AF" w:rsidP="00CB2F61">
                            <w:pPr>
                              <w:ind w:left="600"/>
                              <w:jc w:val="center"/>
                            </w:pPr>
                            <w:r>
                              <w:t>Assinatura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left:0;text-align:left;margin-left:13.5pt;margin-top:11.2pt;width:449.8pt;height:220.3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tyfwIAAAk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" stroked="f">
                <v:textbox inset="0,0,0,0">
                  <w:txbxContent>
                    <w:p w:rsidR="006852AF" w:rsidRDefault="006852AF">
                      <w:pPr>
                        <w:jc w:val="center"/>
                      </w:pPr>
                    </w:p>
                    <w:p w:rsidR="006852AF" w:rsidRDefault="006852AF">
                      <w:pPr>
                        <w:ind w:left="600"/>
                        <w:jc w:val="center"/>
                      </w:pPr>
                      <w:r>
                        <w:t>Professor (</w:t>
                      </w:r>
                      <w:proofErr w:type="gramStart"/>
                      <w:r>
                        <w:t>a).......................................................</w:t>
                      </w:r>
                      <w:proofErr w:type="gramEnd"/>
                      <w:r>
                        <w:t>, [orientador (a)]</w:t>
                      </w:r>
                    </w:p>
                    <w:p w:rsidR="006852AF" w:rsidRDefault="006852AF">
                      <w:pPr>
                        <w:ind w:left="600"/>
                        <w:jc w:val="center"/>
                      </w:pPr>
                      <w:r>
                        <w:t>Assinatura</w:t>
                      </w:r>
                    </w:p>
                    <w:p w:rsidR="006852AF" w:rsidRDefault="006852AF">
                      <w:pPr>
                        <w:ind w:left="600"/>
                        <w:jc w:val="center"/>
                      </w:pPr>
                    </w:p>
                    <w:p w:rsidR="006852AF" w:rsidRDefault="006852AF">
                      <w:pPr>
                        <w:ind w:left="600"/>
                        <w:jc w:val="center"/>
                      </w:pPr>
                    </w:p>
                    <w:p w:rsidR="006852AF" w:rsidRDefault="006852AF">
                      <w:pPr>
                        <w:ind w:left="600"/>
                        <w:jc w:val="center"/>
                      </w:pPr>
                      <w:r>
                        <w:t>Professor (</w:t>
                      </w:r>
                      <w:proofErr w:type="gramStart"/>
                      <w:r>
                        <w:t>a).......................................................</w:t>
                      </w:r>
                      <w:proofErr w:type="gramEnd"/>
                      <w:r>
                        <w:t>, [orientador (a)]</w:t>
                      </w:r>
                    </w:p>
                    <w:p w:rsidR="006852AF" w:rsidRDefault="006852AF">
                      <w:pPr>
                        <w:ind w:left="600"/>
                        <w:jc w:val="center"/>
                      </w:pPr>
                      <w:r>
                        <w:t>Assinatura</w:t>
                      </w:r>
                    </w:p>
                    <w:p w:rsidR="006852AF" w:rsidRDefault="006852AF">
                      <w:pPr>
                        <w:ind w:left="600"/>
                        <w:jc w:val="center"/>
                      </w:pPr>
                    </w:p>
                    <w:p w:rsidR="006852AF" w:rsidRDefault="006852AF">
                      <w:pPr>
                        <w:ind w:left="600"/>
                        <w:jc w:val="center"/>
                      </w:pPr>
                    </w:p>
                    <w:p w:rsidR="006852AF" w:rsidRDefault="006852AF">
                      <w:pPr>
                        <w:ind w:left="600"/>
                        <w:jc w:val="center"/>
                      </w:pPr>
                      <w:r>
                        <w:t>Professor (</w:t>
                      </w:r>
                      <w:proofErr w:type="gramStart"/>
                      <w:r>
                        <w:t>a)......................................................</w:t>
                      </w:r>
                      <w:proofErr w:type="gramEnd"/>
                      <w:r>
                        <w:t>,  [convidado (a)]</w:t>
                      </w:r>
                    </w:p>
                    <w:p w:rsidR="006852AF" w:rsidRDefault="006852AF">
                      <w:pPr>
                        <w:ind w:left="600"/>
                        <w:jc w:val="center"/>
                      </w:pPr>
                      <w:r>
                        <w:t>Assinatura</w:t>
                      </w:r>
                    </w:p>
                    <w:p w:rsidR="006852AF" w:rsidRDefault="006852AF">
                      <w:pPr>
                        <w:jc w:val="center"/>
                      </w:pPr>
                    </w:p>
                    <w:p w:rsidR="006852AF" w:rsidRDefault="006852AF">
                      <w:pPr>
                        <w:jc w:val="center"/>
                      </w:pPr>
                    </w:p>
                    <w:p w:rsidR="006852AF" w:rsidRDefault="006852AF">
                      <w:pPr>
                        <w:ind w:left="600"/>
                        <w:jc w:val="center"/>
                      </w:pPr>
                      <w:r>
                        <w:t>Professor (</w:t>
                      </w:r>
                      <w:proofErr w:type="gramStart"/>
                      <w:r>
                        <w:t>a)......................................................</w:t>
                      </w:r>
                      <w:proofErr w:type="gramEnd"/>
                      <w:r>
                        <w:t>,  [convidado (a)]</w:t>
                      </w:r>
                    </w:p>
                    <w:p w:rsidR="006852AF" w:rsidRDefault="006852AF" w:rsidP="00CB2F61">
                      <w:pPr>
                        <w:ind w:left="600"/>
                        <w:jc w:val="center"/>
                      </w:pPr>
                      <w:r>
                        <w:t>Assinatura</w:t>
                      </w:r>
                    </w:p>
                  </w:txbxContent>
                </v:textbox>
              </v:shape>
            </w:pict>
          </mc:Fallback>
        </mc:AlternateContent>
      </w:r>
    </w:p>
    <w:p w:rsidR="00985BE8" w:rsidRPr="003D458F" w:rsidRDefault="00985BE8" w:rsidP="00985BE8">
      <w:pPr>
        <w:spacing w:line="360" w:lineRule="auto"/>
        <w:jc w:val="center"/>
      </w:pPr>
    </w:p>
    <w:p w:rsidR="00985BE8" w:rsidRPr="003D458F" w:rsidRDefault="00985BE8" w:rsidP="00985BE8">
      <w:pPr>
        <w:spacing w:line="360" w:lineRule="auto"/>
        <w:jc w:val="center"/>
      </w:pPr>
    </w:p>
    <w:p w:rsidR="00985BE8" w:rsidRPr="003D458F" w:rsidRDefault="00985BE8" w:rsidP="00985BE8">
      <w:pPr>
        <w:spacing w:line="360" w:lineRule="auto"/>
        <w:jc w:val="center"/>
      </w:pPr>
    </w:p>
    <w:p w:rsidR="00985BE8" w:rsidRPr="003D458F" w:rsidRDefault="00985BE8" w:rsidP="00985BE8">
      <w:pPr>
        <w:spacing w:line="360" w:lineRule="auto"/>
        <w:jc w:val="center"/>
      </w:pPr>
    </w:p>
    <w:p w:rsidR="00985BE8" w:rsidRPr="003D458F" w:rsidRDefault="00985BE8" w:rsidP="00985BE8">
      <w:pPr>
        <w:spacing w:line="360" w:lineRule="auto"/>
        <w:jc w:val="center"/>
      </w:pPr>
    </w:p>
    <w:p w:rsidR="00985BE8" w:rsidRPr="003D458F" w:rsidRDefault="00985BE8" w:rsidP="00985BE8">
      <w:pPr>
        <w:spacing w:line="360" w:lineRule="auto"/>
        <w:jc w:val="center"/>
      </w:pPr>
    </w:p>
    <w:p w:rsidR="006852AF" w:rsidRPr="003D458F" w:rsidRDefault="006852AF">
      <w:pPr>
        <w:spacing w:line="360" w:lineRule="auto"/>
      </w:pPr>
    </w:p>
    <w:p w:rsidR="006852AF" w:rsidRPr="003D458F" w:rsidRDefault="006852AF">
      <w:pPr>
        <w:spacing w:line="360" w:lineRule="auto"/>
      </w:pPr>
    </w:p>
    <w:p w:rsidR="006852AF" w:rsidRPr="003D458F" w:rsidRDefault="006852AF">
      <w:pPr>
        <w:spacing w:line="360" w:lineRule="auto"/>
      </w:pPr>
    </w:p>
    <w:p w:rsidR="006852AF" w:rsidRPr="003D458F" w:rsidRDefault="006852AF" w:rsidP="00F16D20">
      <w:pPr>
        <w:spacing w:line="360" w:lineRule="auto"/>
        <w:jc w:val="center"/>
      </w:pPr>
      <w:r w:rsidRPr="003D458F">
        <w:rPr>
          <w:b/>
        </w:rPr>
        <w:lastRenderedPageBreak/>
        <w:t>RESUMO</w:t>
      </w:r>
    </w:p>
    <w:p w:rsidR="00D80EC0" w:rsidRPr="003D458F" w:rsidRDefault="00985BE8" w:rsidP="00985BE8">
      <w:pPr>
        <w:tabs>
          <w:tab w:val="left" w:pos="3900"/>
          <w:tab w:val="center" w:pos="4535"/>
        </w:tabs>
        <w:spacing w:line="360" w:lineRule="auto"/>
        <w:rPr>
          <w:b/>
        </w:rPr>
      </w:pPr>
      <w:r w:rsidRPr="003D458F">
        <w:rPr>
          <w:b/>
        </w:rPr>
        <w:tab/>
      </w:r>
    </w:p>
    <w:p w:rsidR="006852AF" w:rsidRPr="003D458F" w:rsidRDefault="006852AF">
      <w:pPr>
        <w:pStyle w:val="Corpodetexto"/>
        <w:spacing w:line="360" w:lineRule="auto"/>
        <w:jc w:val="both"/>
        <w:rPr>
          <w:sz w:val="24"/>
        </w:rPr>
      </w:pPr>
      <w:r w:rsidRPr="003D458F">
        <w:tab/>
      </w:r>
      <w:r w:rsidRPr="003D458F">
        <w:rPr>
          <w:sz w:val="24"/>
        </w:rPr>
        <w:t xml:space="preserve">O presente trabalho teve como objetivo apresentar o jogo Sucked, como forma de entretenimento. </w:t>
      </w:r>
      <w:r w:rsidR="00B06223" w:rsidRPr="003D458F">
        <w:rPr>
          <w:sz w:val="24"/>
        </w:rPr>
        <w:t>O</w:t>
      </w:r>
      <w:r w:rsidRPr="003D458F">
        <w:rPr>
          <w:sz w:val="24"/>
        </w:rPr>
        <w:t xml:space="preserve"> jogo foi desenvolvido utilizando a linguagem python por não ser complexa e ser possível obter resultado a curto prazo. Foi realizada uma breve analise no mercado atual, através da internet e nas lojas de aplicativos, onde a área de entretenimento tem uma grande expectativa para o futuro. Sendo um jogo runner, foram demonstradas as decisões, metodologias e técnicas utilizada </w:t>
      </w:r>
      <w:r w:rsidR="00B06223" w:rsidRPr="003D458F">
        <w:rPr>
          <w:sz w:val="24"/>
        </w:rPr>
        <w:t>nas modelagens</w:t>
      </w:r>
      <w:r w:rsidRPr="003D458F">
        <w:rPr>
          <w:sz w:val="24"/>
        </w:rPr>
        <w:t xml:space="preserve"> dos objetos, protótipo, iluminação, personagem, animação e efeitos sonoros. Por fim, foram apresentadas algumas </w:t>
      </w:r>
      <w:r w:rsidR="00B06223" w:rsidRPr="003D458F">
        <w:rPr>
          <w:sz w:val="24"/>
        </w:rPr>
        <w:t>qualidades, como</w:t>
      </w:r>
      <w:r w:rsidRPr="003D458F">
        <w:rPr>
          <w:sz w:val="24"/>
        </w:rPr>
        <w:t xml:space="preserve"> por exemplo a aprendizagem e o conhecimento adquirido durante o desenvolvimento do jogo, bem como as dificuldades encontradas, como as limitações do uso da tecnologia e da nova linguagem, além de soluções para a criação de um jogo mais atrativo. </w:t>
      </w:r>
    </w:p>
    <w:p w:rsidR="006852AF" w:rsidRPr="003D458F" w:rsidRDefault="006852AF">
      <w:pPr>
        <w:pStyle w:val="Corpodetexto"/>
        <w:spacing w:after="283" w:line="360" w:lineRule="auto"/>
        <w:jc w:val="both"/>
      </w:pPr>
      <w:r w:rsidRPr="003D458F">
        <w:rPr>
          <w:sz w:val="24"/>
        </w:rPr>
        <w:t xml:space="preserve">Palavras chave: Informática, jogo, tecnologia e entretenimento. </w:t>
      </w:r>
    </w:p>
    <w:p w:rsidR="006852AF" w:rsidRPr="003D458F" w:rsidRDefault="006852AF">
      <w:pPr>
        <w:spacing w:line="360" w:lineRule="auto"/>
        <w:jc w:val="center"/>
      </w:pPr>
    </w:p>
    <w:p w:rsidR="006852AF" w:rsidRPr="003D458F" w:rsidRDefault="006852AF">
      <w:pPr>
        <w:spacing w:line="360" w:lineRule="auto"/>
        <w:jc w:val="both"/>
        <w:rPr>
          <w:color w:val="0000FF"/>
        </w:rPr>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center"/>
      </w:pPr>
    </w:p>
    <w:p w:rsidR="006852AF" w:rsidRPr="003D458F" w:rsidRDefault="006852AF">
      <w:pPr>
        <w:spacing w:line="360" w:lineRule="auto"/>
        <w:jc w:val="center"/>
      </w:pPr>
    </w:p>
    <w:p w:rsidR="006852AF" w:rsidRPr="003D458F" w:rsidRDefault="006852AF">
      <w:pPr>
        <w:spacing w:line="360" w:lineRule="auto"/>
        <w:jc w:val="center"/>
      </w:pPr>
    </w:p>
    <w:p w:rsidR="00985BE8" w:rsidRPr="003D458F" w:rsidRDefault="00985BE8">
      <w:pPr>
        <w:spacing w:line="360" w:lineRule="auto"/>
        <w:jc w:val="center"/>
      </w:pPr>
    </w:p>
    <w:p w:rsidR="00985BE8" w:rsidRPr="003D458F" w:rsidRDefault="00985BE8">
      <w:pPr>
        <w:spacing w:line="360" w:lineRule="auto"/>
        <w:jc w:val="center"/>
      </w:pPr>
    </w:p>
    <w:p w:rsidR="00985BE8" w:rsidRPr="003D458F" w:rsidRDefault="00985BE8">
      <w:pPr>
        <w:spacing w:line="360" w:lineRule="auto"/>
        <w:jc w:val="center"/>
      </w:pPr>
    </w:p>
    <w:p w:rsidR="00985BE8" w:rsidRPr="003D458F" w:rsidRDefault="00985BE8">
      <w:pPr>
        <w:spacing w:line="360" w:lineRule="auto"/>
        <w:jc w:val="center"/>
      </w:pPr>
    </w:p>
    <w:p w:rsidR="00CB2F61" w:rsidRPr="003D458F" w:rsidRDefault="00CB2F61">
      <w:pPr>
        <w:spacing w:line="360" w:lineRule="auto"/>
        <w:jc w:val="center"/>
      </w:pPr>
    </w:p>
    <w:p w:rsidR="00985BE8" w:rsidRPr="003D458F" w:rsidRDefault="00985BE8" w:rsidP="00985BE8">
      <w:pPr>
        <w:spacing w:line="360" w:lineRule="auto"/>
        <w:jc w:val="center"/>
        <w:rPr>
          <w:b/>
          <w:lang w:val="en-US"/>
        </w:rPr>
      </w:pPr>
      <w:r w:rsidRPr="003D458F">
        <w:rPr>
          <w:b/>
          <w:lang w:val="en-US"/>
        </w:rPr>
        <w:lastRenderedPageBreak/>
        <w:t>ABSTRACT</w:t>
      </w:r>
    </w:p>
    <w:p w:rsidR="00CB2F61" w:rsidRPr="003D458F" w:rsidRDefault="00CB2F61" w:rsidP="00985BE8">
      <w:pPr>
        <w:spacing w:line="360" w:lineRule="auto"/>
        <w:jc w:val="center"/>
        <w:rPr>
          <w:b/>
          <w:lang w:val="en-US"/>
        </w:rPr>
      </w:pPr>
    </w:p>
    <w:p w:rsidR="00985BE8" w:rsidRPr="003D458F" w:rsidRDefault="00985BE8" w:rsidP="00985BE8">
      <w:pPr>
        <w:spacing w:line="360" w:lineRule="auto"/>
        <w:jc w:val="both"/>
        <w:rPr>
          <w:lang w:val="en-US"/>
        </w:rPr>
      </w:pPr>
      <w:r w:rsidRPr="003D458F">
        <w:rPr>
          <w:b/>
          <w:lang w:val="en-US"/>
        </w:rPr>
        <w:tab/>
      </w:r>
      <w:r w:rsidRPr="003D458F">
        <w:rPr>
          <w:lang w:val="en-US"/>
        </w:rPr>
        <w:t xml:space="preserve">The present work aimed to present the game Sucked as a form of entertainment. The game </w:t>
      </w:r>
      <w:proofErr w:type="gramStart"/>
      <w:r w:rsidRPr="003D458F">
        <w:rPr>
          <w:lang w:val="en-US"/>
        </w:rPr>
        <w:t>was developed</w:t>
      </w:r>
      <w:proofErr w:type="gramEnd"/>
      <w:r w:rsidRPr="003D458F">
        <w:rPr>
          <w:lang w:val="en-US"/>
        </w:rPr>
        <w:t xml:space="preserve"> using the python language because it is not complex and it is possible to obtain short-term results. A brief analysis </w:t>
      </w:r>
      <w:proofErr w:type="gramStart"/>
      <w:r w:rsidRPr="003D458F">
        <w:rPr>
          <w:lang w:val="en-US"/>
        </w:rPr>
        <w:t>was done</w:t>
      </w:r>
      <w:proofErr w:type="gramEnd"/>
      <w:r w:rsidRPr="003D458F">
        <w:rPr>
          <w:lang w:val="en-US"/>
        </w:rPr>
        <w:t xml:space="preserve"> in the current market, through the internet and in the application stores, where the entertainment area has a great expectation for the future. Being a game runner, we demonstrated the decisions, methodologies and techniques used in object modeling, prototype, lighting, character, animation and sound effects. Finally, some qualities </w:t>
      </w:r>
      <w:proofErr w:type="gramStart"/>
      <w:r w:rsidRPr="003D458F">
        <w:rPr>
          <w:lang w:val="en-US"/>
        </w:rPr>
        <w:t>were presented</w:t>
      </w:r>
      <w:proofErr w:type="gramEnd"/>
      <w:r w:rsidRPr="003D458F">
        <w:rPr>
          <w:lang w:val="en-US"/>
        </w:rPr>
        <w:t>, such as learning and knowledge acquired during the development of the game, as well as the difficulties encountered, such as the limitations of the use of technology and the new language, besides solutions for creating a game more attractive.</w:t>
      </w:r>
    </w:p>
    <w:p w:rsidR="00985BE8" w:rsidRPr="003D458F" w:rsidRDefault="00985BE8">
      <w:pPr>
        <w:spacing w:line="360" w:lineRule="auto"/>
        <w:jc w:val="center"/>
        <w:rPr>
          <w:lang w:val="en-US"/>
        </w:rPr>
      </w:pPr>
    </w:p>
    <w:p w:rsidR="00985BE8" w:rsidRPr="003D458F" w:rsidRDefault="00985BE8">
      <w:pPr>
        <w:spacing w:line="360" w:lineRule="auto"/>
        <w:jc w:val="center"/>
        <w:rPr>
          <w:lang w:val="en-US"/>
        </w:rPr>
      </w:pPr>
    </w:p>
    <w:p w:rsidR="00985BE8" w:rsidRPr="003D458F" w:rsidRDefault="00985BE8">
      <w:pPr>
        <w:spacing w:line="360" w:lineRule="auto"/>
        <w:jc w:val="center"/>
        <w:rPr>
          <w:lang w:val="en-US"/>
        </w:rPr>
      </w:pPr>
    </w:p>
    <w:p w:rsidR="006852AF" w:rsidRPr="003D458F" w:rsidRDefault="006852AF">
      <w:pPr>
        <w:spacing w:line="360" w:lineRule="auto"/>
        <w:jc w:val="both"/>
        <w:rPr>
          <w:lang w:val="en-US"/>
        </w:rPr>
      </w:pPr>
    </w:p>
    <w:p w:rsidR="006852AF" w:rsidRPr="003D458F" w:rsidRDefault="006852AF">
      <w:pPr>
        <w:spacing w:line="360" w:lineRule="auto"/>
        <w:jc w:val="both"/>
        <w:rPr>
          <w:lang w:val="en-US"/>
        </w:rPr>
      </w:pPr>
    </w:p>
    <w:p w:rsidR="006852AF" w:rsidRPr="003D458F" w:rsidRDefault="006852AF">
      <w:pPr>
        <w:spacing w:line="360" w:lineRule="auto"/>
        <w:jc w:val="both"/>
        <w:rPr>
          <w:lang w:val="en-US"/>
        </w:rPr>
      </w:pPr>
    </w:p>
    <w:p w:rsidR="00CB2F61" w:rsidRPr="003D458F" w:rsidRDefault="00CB2F61">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C6940" w:rsidRDefault="007C6940" w:rsidP="00750C57">
      <w:pPr>
        <w:spacing w:line="360" w:lineRule="auto"/>
        <w:jc w:val="both"/>
        <w:rPr>
          <w:lang w:val="en-US"/>
        </w:rPr>
      </w:pPr>
    </w:p>
    <w:p w:rsidR="00750C57" w:rsidRPr="007C6940" w:rsidRDefault="00074CB3" w:rsidP="00750C57">
      <w:pPr>
        <w:spacing w:line="360" w:lineRule="auto"/>
        <w:jc w:val="both"/>
        <w:rPr>
          <w:lang w:val="en-US"/>
        </w:rPr>
      </w:pPr>
      <w:r w:rsidRPr="003D458F">
        <w:rPr>
          <w:noProof/>
          <w:lang w:eastAsia="pt-BR"/>
        </w:rPr>
        <mc:AlternateContent>
          <mc:Choice Requires="wps">
            <w:drawing>
              <wp:anchor distT="0" distB="0" distL="114935" distR="114935" simplePos="0" relativeHeight="251656704" behindDoc="0" locked="0" layoutInCell="1" allowOverlap="1">
                <wp:simplePos x="0" y="0"/>
                <wp:positionH relativeFrom="column">
                  <wp:posOffset>5562600</wp:posOffset>
                </wp:positionH>
                <wp:positionV relativeFrom="paragraph">
                  <wp:posOffset>-685800</wp:posOffset>
                </wp:positionV>
                <wp:extent cx="454660" cy="226060"/>
                <wp:effectExtent l="3810" t="0" r="0" b="31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2AF" w:rsidRDefault="006852AF">
                            <w:pPr>
                              <w:rPr>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left:0;text-align:left;margin-left:438pt;margin-top:-54pt;width:35.8pt;height:17.8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3e7egIAAAc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" stroked="f">
                <v:textbox inset="0,0,0,0">
                  <w:txbxContent>
                    <w:p w:rsidR="006852AF" w:rsidRDefault="006852AF">
                      <w:pPr>
                        <w:rPr>
                          <w:color w:val="FFFFFF"/>
                        </w:rPr>
                      </w:pPr>
                    </w:p>
                  </w:txbxContent>
                </v:textbox>
              </v:shape>
            </w:pict>
          </mc:Fallback>
        </mc:AlternateContent>
      </w:r>
    </w:p>
    <w:p w:rsidR="00986D0A" w:rsidRPr="00047CCD" w:rsidRDefault="00986D0A" w:rsidP="00047CCD">
      <w:pPr>
        <w:pStyle w:val="CabealhodoSumrio"/>
        <w:jc w:val="center"/>
        <w:rPr>
          <w:rFonts w:ascii="Times New Roman" w:hAnsi="Times New Roman"/>
          <w:b/>
          <w:color w:val="000000"/>
          <w:sz w:val="24"/>
          <w:szCs w:val="24"/>
        </w:rPr>
      </w:pPr>
      <w:r w:rsidRPr="00047CCD">
        <w:rPr>
          <w:rFonts w:ascii="Times New Roman" w:hAnsi="Times New Roman"/>
          <w:b/>
          <w:color w:val="000000"/>
          <w:sz w:val="24"/>
          <w:szCs w:val="24"/>
        </w:rPr>
        <w:lastRenderedPageBreak/>
        <w:t>S</w:t>
      </w:r>
      <w:r w:rsidR="003E524D" w:rsidRPr="00047CCD">
        <w:rPr>
          <w:rFonts w:ascii="Times New Roman" w:hAnsi="Times New Roman"/>
          <w:b/>
          <w:color w:val="000000"/>
          <w:sz w:val="24"/>
          <w:szCs w:val="24"/>
        </w:rPr>
        <w:t>UMÁRIO</w:t>
      </w:r>
    </w:p>
    <w:p w:rsidR="003E524D" w:rsidRPr="003E524D" w:rsidRDefault="003E524D" w:rsidP="003E524D">
      <w:pPr>
        <w:rPr>
          <w:lang w:eastAsia="pt-BR"/>
        </w:rPr>
      </w:pPr>
    </w:p>
    <w:p w:rsidR="003E524D" w:rsidRPr="003E524D" w:rsidRDefault="003E524D" w:rsidP="003E524D">
      <w:pPr>
        <w:rPr>
          <w:lang w:eastAsia="pt-BR"/>
        </w:rPr>
      </w:pPr>
    </w:p>
    <w:p w:rsidR="006618BE" w:rsidRDefault="00986D0A">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486261865" w:history="1">
        <w:r w:rsidR="006618BE" w:rsidRPr="004D0738">
          <w:rPr>
            <w:rStyle w:val="Hyperlink"/>
            <w:noProof/>
          </w:rPr>
          <w:t>1 - INTRODUÇÃO</w:t>
        </w:r>
        <w:r w:rsidR="006618BE">
          <w:rPr>
            <w:noProof/>
            <w:webHidden/>
          </w:rPr>
          <w:tab/>
        </w:r>
        <w:r w:rsidR="006618BE">
          <w:rPr>
            <w:noProof/>
            <w:webHidden/>
          </w:rPr>
          <w:fldChar w:fldCharType="begin"/>
        </w:r>
        <w:r w:rsidR="006618BE">
          <w:rPr>
            <w:noProof/>
            <w:webHidden/>
          </w:rPr>
          <w:instrText xml:space="preserve"> PAGEREF _Toc486261865 \h </w:instrText>
        </w:r>
        <w:r w:rsidR="006618BE">
          <w:rPr>
            <w:noProof/>
            <w:webHidden/>
          </w:rPr>
        </w:r>
        <w:r w:rsidR="006618BE">
          <w:rPr>
            <w:noProof/>
            <w:webHidden/>
          </w:rPr>
          <w:fldChar w:fldCharType="separate"/>
        </w:r>
        <w:r w:rsidR="00FF5DE0">
          <w:rPr>
            <w:noProof/>
            <w:webHidden/>
          </w:rPr>
          <w:t>7</w:t>
        </w:r>
        <w:r w:rsidR="006618BE">
          <w:rPr>
            <w:noProof/>
            <w:webHidden/>
          </w:rPr>
          <w:fldChar w:fldCharType="end"/>
        </w:r>
      </w:hyperlink>
    </w:p>
    <w:p w:rsidR="006618BE" w:rsidRDefault="006618BE">
      <w:pPr>
        <w:pStyle w:val="Sumrio1"/>
        <w:tabs>
          <w:tab w:val="right" w:leader="dot" w:pos="9061"/>
        </w:tabs>
        <w:rPr>
          <w:rFonts w:asciiTheme="minorHAnsi" w:eastAsiaTheme="minorEastAsia" w:hAnsiTheme="minorHAnsi" w:cstheme="minorBidi"/>
          <w:noProof/>
          <w:sz w:val="22"/>
          <w:szCs w:val="22"/>
          <w:lang w:eastAsia="pt-BR"/>
        </w:rPr>
      </w:pPr>
      <w:hyperlink w:anchor="_Toc486261866" w:history="1">
        <w:r w:rsidRPr="004D0738">
          <w:rPr>
            <w:rStyle w:val="Hyperlink"/>
            <w:noProof/>
          </w:rPr>
          <w:t>2 - FUDAMENTAÇÃO TEÓRICA</w:t>
        </w:r>
        <w:r>
          <w:rPr>
            <w:noProof/>
            <w:webHidden/>
          </w:rPr>
          <w:tab/>
        </w:r>
        <w:r>
          <w:rPr>
            <w:noProof/>
            <w:webHidden/>
          </w:rPr>
          <w:fldChar w:fldCharType="begin"/>
        </w:r>
        <w:r>
          <w:rPr>
            <w:noProof/>
            <w:webHidden/>
          </w:rPr>
          <w:instrText xml:space="preserve"> PAGEREF _Toc486261866 \h </w:instrText>
        </w:r>
        <w:r>
          <w:rPr>
            <w:noProof/>
            <w:webHidden/>
          </w:rPr>
        </w:r>
        <w:r>
          <w:rPr>
            <w:noProof/>
            <w:webHidden/>
          </w:rPr>
          <w:fldChar w:fldCharType="separate"/>
        </w:r>
        <w:r w:rsidR="00FF5DE0">
          <w:rPr>
            <w:noProof/>
            <w:webHidden/>
          </w:rPr>
          <w:t>8</w:t>
        </w:r>
        <w:r>
          <w:rPr>
            <w:noProof/>
            <w:webHidden/>
          </w:rPr>
          <w:fldChar w:fldCharType="end"/>
        </w:r>
      </w:hyperlink>
    </w:p>
    <w:p w:rsidR="006618BE" w:rsidRDefault="006618BE">
      <w:pPr>
        <w:pStyle w:val="Sumrio1"/>
        <w:tabs>
          <w:tab w:val="right" w:leader="dot" w:pos="9061"/>
        </w:tabs>
        <w:rPr>
          <w:rFonts w:asciiTheme="minorHAnsi" w:eastAsiaTheme="minorEastAsia" w:hAnsiTheme="minorHAnsi" w:cstheme="minorBidi"/>
          <w:noProof/>
          <w:sz w:val="22"/>
          <w:szCs w:val="22"/>
          <w:lang w:eastAsia="pt-BR"/>
        </w:rPr>
      </w:pPr>
      <w:hyperlink w:anchor="_Toc486261867" w:history="1">
        <w:r w:rsidRPr="004D0738">
          <w:rPr>
            <w:rStyle w:val="Hyperlink"/>
            <w:noProof/>
          </w:rPr>
          <w:t>3 - JUSTIFICATIVA</w:t>
        </w:r>
        <w:r>
          <w:rPr>
            <w:noProof/>
            <w:webHidden/>
          </w:rPr>
          <w:tab/>
        </w:r>
        <w:r>
          <w:rPr>
            <w:noProof/>
            <w:webHidden/>
          </w:rPr>
          <w:fldChar w:fldCharType="begin"/>
        </w:r>
        <w:r>
          <w:rPr>
            <w:noProof/>
            <w:webHidden/>
          </w:rPr>
          <w:instrText xml:space="preserve"> PAGEREF _Toc486261867 \h </w:instrText>
        </w:r>
        <w:r>
          <w:rPr>
            <w:noProof/>
            <w:webHidden/>
          </w:rPr>
        </w:r>
        <w:r>
          <w:rPr>
            <w:noProof/>
            <w:webHidden/>
          </w:rPr>
          <w:fldChar w:fldCharType="separate"/>
        </w:r>
        <w:r w:rsidR="00FF5DE0">
          <w:rPr>
            <w:noProof/>
            <w:webHidden/>
          </w:rPr>
          <w:t>10</w:t>
        </w:r>
        <w:r>
          <w:rPr>
            <w:noProof/>
            <w:webHidden/>
          </w:rPr>
          <w:fldChar w:fldCharType="end"/>
        </w:r>
      </w:hyperlink>
    </w:p>
    <w:p w:rsidR="006618BE" w:rsidRDefault="006618BE">
      <w:pPr>
        <w:pStyle w:val="Sumrio1"/>
        <w:tabs>
          <w:tab w:val="right" w:leader="dot" w:pos="9061"/>
        </w:tabs>
        <w:rPr>
          <w:rFonts w:asciiTheme="minorHAnsi" w:eastAsiaTheme="minorEastAsia" w:hAnsiTheme="minorHAnsi" w:cstheme="minorBidi"/>
          <w:noProof/>
          <w:sz w:val="22"/>
          <w:szCs w:val="22"/>
          <w:lang w:eastAsia="pt-BR"/>
        </w:rPr>
      </w:pPr>
      <w:hyperlink w:anchor="_Toc486261868" w:history="1">
        <w:r w:rsidRPr="004D0738">
          <w:rPr>
            <w:rStyle w:val="Hyperlink"/>
            <w:noProof/>
          </w:rPr>
          <w:t>4 - DESENVOLVIMENTO</w:t>
        </w:r>
        <w:r>
          <w:rPr>
            <w:noProof/>
            <w:webHidden/>
          </w:rPr>
          <w:tab/>
        </w:r>
        <w:r>
          <w:rPr>
            <w:noProof/>
            <w:webHidden/>
          </w:rPr>
          <w:fldChar w:fldCharType="begin"/>
        </w:r>
        <w:r>
          <w:rPr>
            <w:noProof/>
            <w:webHidden/>
          </w:rPr>
          <w:instrText xml:space="preserve"> PAGEREF _Toc486261868 \h </w:instrText>
        </w:r>
        <w:r>
          <w:rPr>
            <w:noProof/>
            <w:webHidden/>
          </w:rPr>
        </w:r>
        <w:r>
          <w:rPr>
            <w:noProof/>
            <w:webHidden/>
          </w:rPr>
          <w:fldChar w:fldCharType="separate"/>
        </w:r>
        <w:r w:rsidR="00FF5DE0">
          <w:rPr>
            <w:noProof/>
            <w:webHidden/>
          </w:rPr>
          <w:t>11</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69" w:history="1">
        <w:r w:rsidRPr="004D0738">
          <w:rPr>
            <w:rStyle w:val="Hyperlink"/>
            <w:noProof/>
          </w:rPr>
          <w:t>4.1 - Blender</w:t>
        </w:r>
        <w:r>
          <w:rPr>
            <w:noProof/>
            <w:webHidden/>
          </w:rPr>
          <w:tab/>
        </w:r>
        <w:r>
          <w:rPr>
            <w:noProof/>
            <w:webHidden/>
          </w:rPr>
          <w:fldChar w:fldCharType="begin"/>
        </w:r>
        <w:r>
          <w:rPr>
            <w:noProof/>
            <w:webHidden/>
          </w:rPr>
          <w:instrText xml:space="preserve"> PAGEREF _Toc486261869 \h </w:instrText>
        </w:r>
        <w:r>
          <w:rPr>
            <w:noProof/>
            <w:webHidden/>
          </w:rPr>
        </w:r>
        <w:r>
          <w:rPr>
            <w:noProof/>
            <w:webHidden/>
          </w:rPr>
          <w:fldChar w:fldCharType="separate"/>
        </w:r>
        <w:r w:rsidR="00FF5DE0">
          <w:rPr>
            <w:noProof/>
            <w:webHidden/>
          </w:rPr>
          <w:t>11</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0" w:history="1">
        <w:r w:rsidRPr="004D0738">
          <w:rPr>
            <w:rStyle w:val="Hyperlink"/>
            <w:noProof/>
            <w:lang w:eastAsia="pt-BR"/>
          </w:rPr>
          <w:t>4.2 - Python: O que é? Por que usar?</w:t>
        </w:r>
        <w:r>
          <w:rPr>
            <w:noProof/>
            <w:webHidden/>
          </w:rPr>
          <w:tab/>
        </w:r>
        <w:r>
          <w:rPr>
            <w:noProof/>
            <w:webHidden/>
          </w:rPr>
          <w:fldChar w:fldCharType="begin"/>
        </w:r>
        <w:r>
          <w:rPr>
            <w:noProof/>
            <w:webHidden/>
          </w:rPr>
          <w:instrText xml:space="preserve"> PAGEREF _Toc486261870 \h </w:instrText>
        </w:r>
        <w:r>
          <w:rPr>
            <w:noProof/>
            <w:webHidden/>
          </w:rPr>
        </w:r>
        <w:r>
          <w:rPr>
            <w:noProof/>
            <w:webHidden/>
          </w:rPr>
          <w:fldChar w:fldCharType="separate"/>
        </w:r>
        <w:r w:rsidR="00FF5DE0">
          <w:rPr>
            <w:noProof/>
            <w:webHidden/>
          </w:rPr>
          <w:t>12</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1" w:history="1">
        <w:r w:rsidRPr="004D0738">
          <w:rPr>
            <w:rStyle w:val="Hyperlink"/>
            <w:noProof/>
            <w:lang w:eastAsia="pt-BR"/>
          </w:rPr>
          <w:t>4.3 - História do Jogo</w:t>
        </w:r>
        <w:r>
          <w:rPr>
            <w:noProof/>
            <w:webHidden/>
          </w:rPr>
          <w:tab/>
        </w:r>
        <w:r>
          <w:rPr>
            <w:noProof/>
            <w:webHidden/>
          </w:rPr>
          <w:fldChar w:fldCharType="begin"/>
        </w:r>
        <w:r>
          <w:rPr>
            <w:noProof/>
            <w:webHidden/>
          </w:rPr>
          <w:instrText xml:space="preserve"> PAGEREF _Toc486261871 \h </w:instrText>
        </w:r>
        <w:r>
          <w:rPr>
            <w:noProof/>
            <w:webHidden/>
          </w:rPr>
        </w:r>
        <w:r>
          <w:rPr>
            <w:noProof/>
            <w:webHidden/>
          </w:rPr>
          <w:fldChar w:fldCharType="separate"/>
        </w:r>
        <w:r w:rsidR="00FF5DE0">
          <w:rPr>
            <w:noProof/>
            <w:webHidden/>
          </w:rPr>
          <w:t>15</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2" w:history="1">
        <w:r w:rsidRPr="004D0738">
          <w:rPr>
            <w:rStyle w:val="Hyperlink"/>
            <w:noProof/>
          </w:rPr>
          <w:t>4.4 - Tutorial</w:t>
        </w:r>
        <w:r>
          <w:rPr>
            <w:noProof/>
            <w:webHidden/>
          </w:rPr>
          <w:tab/>
        </w:r>
        <w:r>
          <w:rPr>
            <w:noProof/>
            <w:webHidden/>
          </w:rPr>
          <w:fldChar w:fldCharType="begin"/>
        </w:r>
        <w:r>
          <w:rPr>
            <w:noProof/>
            <w:webHidden/>
          </w:rPr>
          <w:instrText xml:space="preserve"> PAGEREF _Toc486261872 \h </w:instrText>
        </w:r>
        <w:r>
          <w:rPr>
            <w:noProof/>
            <w:webHidden/>
          </w:rPr>
        </w:r>
        <w:r>
          <w:rPr>
            <w:noProof/>
            <w:webHidden/>
          </w:rPr>
          <w:fldChar w:fldCharType="separate"/>
        </w:r>
        <w:r w:rsidR="00FF5DE0">
          <w:rPr>
            <w:noProof/>
            <w:webHidden/>
          </w:rPr>
          <w:t>16</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3" w:history="1">
        <w:r w:rsidRPr="004D0738">
          <w:rPr>
            <w:rStyle w:val="Hyperlink"/>
            <w:noProof/>
          </w:rPr>
          <w:t>4.5 - Organograma</w:t>
        </w:r>
        <w:r>
          <w:rPr>
            <w:noProof/>
            <w:webHidden/>
          </w:rPr>
          <w:tab/>
        </w:r>
        <w:r>
          <w:rPr>
            <w:noProof/>
            <w:webHidden/>
          </w:rPr>
          <w:fldChar w:fldCharType="begin"/>
        </w:r>
        <w:r>
          <w:rPr>
            <w:noProof/>
            <w:webHidden/>
          </w:rPr>
          <w:instrText xml:space="preserve"> PAGEREF _Toc486261873 \h </w:instrText>
        </w:r>
        <w:r>
          <w:rPr>
            <w:noProof/>
            <w:webHidden/>
          </w:rPr>
        </w:r>
        <w:r>
          <w:rPr>
            <w:noProof/>
            <w:webHidden/>
          </w:rPr>
          <w:fldChar w:fldCharType="separate"/>
        </w:r>
        <w:r w:rsidR="00FF5DE0">
          <w:rPr>
            <w:noProof/>
            <w:webHidden/>
          </w:rPr>
          <w:t>21</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4" w:history="1">
        <w:r w:rsidRPr="004D0738">
          <w:rPr>
            <w:rStyle w:val="Hyperlink"/>
            <w:noProof/>
          </w:rPr>
          <w:t>4.6 - Diagrama De Caso De Uso</w:t>
        </w:r>
        <w:r>
          <w:rPr>
            <w:noProof/>
            <w:webHidden/>
          </w:rPr>
          <w:tab/>
        </w:r>
        <w:r>
          <w:rPr>
            <w:noProof/>
            <w:webHidden/>
          </w:rPr>
          <w:fldChar w:fldCharType="begin"/>
        </w:r>
        <w:r>
          <w:rPr>
            <w:noProof/>
            <w:webHidden/>
          </w:rPr>
          <w:instrText xml:space="preserve"> PAGEREF _Toc486261874 \h </w:instrText>
        </w:r>
        <w:r>
          <w:rPr>
            <w:noProof/>
            <w:webHidden/>
          </w:rPr>
        </w:r>
        <w:r>
          <w:rPr>
            <w:noProof/>
            <w:webHidden/>
          </w:rPr>
          <w:fldChar w:fldCharType="separate"/>
        </w:r>
        <w:r w:rsidR="00FF5DE0">
          <w:rPr>
            <w:noProof/>
            <w:webHidden/>
          </w:rPr>
          <w:t>22</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5" w:history="1">
        <w:r w:rsidRPr="004D0738">
          <w:rPr>
            <w:rStyle w:val="Hyperlink"/>
            <w:noProof/>
          </w:rPr>
          <w:t>4.7 - Diagrama de Sequência</w:t>
        </w:r>
        <w:r>
          <w:rPr>
            <w:noProof/>
            <w:webHidden/>
          </w:rPr>
          <w:tab/>
        </w:r>
        <w:r>
          <w:rPr>
            <w:noProof/>
            <w:webHidden/>
          </w:rPr>
          <w:fldChar w:fldCharType="begin"/>
        </w:r>
        <w:r>
          <w:rPr>
            <w:noProof/>
            <w:webHidden/>
          </w:rPr>
          <w:instrText xml:space="preserve"> PAGEREF _Toc486261875 \h </w:instrText>
        </w:r>
        <w:r>
          <w:rPr>
            <w:noProof/>
            <w:webHidden/>
          </w:rPr>
        </w:r>
        <w:r>
          <w:rPr>
            <w:noProof/>
            <w:webHidden/>
          </w:rPr>
          <w:fldChar w:fldCharType="separate"/>
        </w:r>
        <w:r w:rsidR="00FF5DE0">
          <w:rPr>
            <w:noProof/>
            <w:webHidden/>
          </w:rPr>
          <w:t>23</w:t>
        </w:r>
        <w:r>
          <w:rPr>
            <w:noProof/>
            <w:webHidden/>
          </w:rPr>
          <w:fldChar w:fldCharType="end"/>
        </w:r>
      </w:hyperlink>
    </w:p>
    <w:p w:rsidR="006618BE" w:rsidRDefault="006618BE">
      <w:pPr>
        <w:pStyle w:val="Sumrio1"/>
        <w:tabs>
          <w:tab w:val="right" w:leader="dot" w:pos="9061"/>
        </w:tabs>
        <w:rPr>
          <w:rFonts w:asciiTheme="minorHAnsi" w:eastAsiaTheme="minorEastAsia" w:hAnsiTheme="minorHAnsi" w:cstheme="minorBidi"/>
          <w:noProof/>
          <w:sz w:val="22"/>
          <w:szCs w:val="22"/>
          <w:lang w:eastAsia="pt-BR"/>
        </w:rPr>
      </w:pPr>
      <w:hyperlink w:anchor="_Toc486261876" w:history="1">
        <w:r w:rsidRPr="004D0738">
          <w:rPr>
            <w:rStyle w:val="Hyperlink"/>
            <w:noProof/>
          </w:rPr>
          <w:t>5 - CONCLUSÃO</w:t>
        </w:r>
        <w:r>
          <w:rPr>
            <w:noProof/>
            <w:webHidden/>
          </w:rPr>
          <w:tab/>
        </w:r>
        <w:r>
          <w:rPr>
            <w:noProof/>
            <w:webHidden/>
          </w:rPr>
          <w:fldChar w:fldCharType="begin"/>
        </w:r>
        <w:r>
          <w:rPr>
            <w:noProof/>
            <w:webHidden/>
          </w:rPr>
          <w:instrText xml:space="preserve"> PAGEREF _Toc486261876 \h </w:instrText>
        </w:r>
        <w:r>
          <w:rPr>
            <w:noProof/>
            <w:webHidden/>
          </w:rPr>
        </w:r>
        <w:r>
          <w:rPr>
            <w:noProof/>
            <w:webHidden/>
          </w:rPr>
          <w:fldChar w:fldCharType="separate"/>
        </w:r>
        <w:r w:rsidR="00FF5DE0">
          <w:rPr>
            <w:noProof/>
            <w:webHidden/>
          </w:rPr>
          <w:t>27</w:t>
        </w:r>
        <w:r>
          <w:rPr>
            <w:noProof/>
            <w:webHidden/>
          </w:rPr>
          <w:fldChar w:fldCharType="end"/>
        </w:r>
      </w:hyperlink>
    </w:p>
    <w:p w:rsidR="006618BE" w:rsidRDefault="006618BE">
      <w:pPr>
        <w:pStyle w:val="Sumrio1"/>
        <w:tabs>
          <w:tab w:val="right" w:leader="dot" w:pos="9061"/>
        </w:tabs>
        <w:rPr>
          <w:rFonts w:asciiTheme="minorHAnsi" w:eastAsiaTheme="minorEastAsia" w:hAnsiTheme="minorHAnsi" w:cstheme="minorBidi"/>
          <w:noProof/>
          <w:sz w:val="22"/>
          <w:szCs w:val="22"/>
          <w:lang w:eastAsia="pt-BR"/>
        </w:rPr>
      </w:pPr>
      <w:hyperlink w:anchor="_Toc486261877" w:history="1">
        <w:r w:rsidRPr="004D0738">
          <w:rPr>
            <w:rStyle w:val="Hyperlink"/>
            <w:noProof/>
          </w:rPr>
          <w:t>6 - REFERÊNCIAS</w:t>
        </w:r>
        <w:r>
          <w:rPr>
            <w:noProof/>
            <w:webHidden/>
          </w:rPr>
          <w:tab/>
        </w:r>
        <w:r>
          <w:rPr>
            <w:noProof/>
            <w:webHidden/>
          </w:rPr>
          <w:fldChar w:fldCharType="begin"/>
        </w:r>
        <w:r>
          <w:rPr>
            <w:noProof/>
            <w:webHidden/>
          </w:rPr>
          <w:instrText xml:space="preserve"> PAGEREF _Toc486261877 \h </w:instrText>
        </w:r>
        <w:r>
          <w:rPr>
            <w:noProof/>
            <w:webHidden/>
          </w:rPr>
        </w:r>
        <w:r>
          <w:rPr>
            <w:noProof/>
            <w:webHidden/>
          </w:rPr>
          <w:fldChar w:fldCharType="separate"/>
        </w:r>
        <w:r w:rsidR="00FF5DE0">
          <w:rPr>
            <w:noProof/>
            <w:webHidden/>
          </w:rPr>
          <w:t>28</w:t>
        </w:r>
        <w:r>
          <w:rPr>
            <w:noProof/>
            <w:webHidden/>
          </w:rPr>
          <w:fldChar w:fldCharType="end"/>
        </w:r>
      </w:hyperlink>
    </w:p>
    <w:p w:rsidR="006618BE" w:rsidRDefault="006618BE">
      <w:pPr>
        <w:pStyle w:val="Sumrio1"/>
        <w:tabs>
          <w:tab w:val="right" w:leader="dot" w:pos="9061"/>
        </w:tabs>
        <w:rPr>
          <w:rFonts w:asciiTheme="minorHAnsi" w:eastAsiaTheme="minorEastAsia" w:hAnsiTheme="minorHAnsi" w:cstheme="minorBidi"/>
          <w:noProof/>
          <w:sz w:val="22"/>
          <w:szCs w:val="22"/>
          <w:lang w:eastAsia="pt-BR"/>
        </w:rPr>
      </w:pPr>
      <w:hyperlink w:anchor="_Toc486261878" w:history="1">
        <w:r w:rsidRPr="004D0738">
          <w:rPr>
            <w:rStyle w:val="Hyperlink"/>
            <w:noProof/>
          </w:rPr>
          <w:t>APÊNCIDE A:</w:t>
        </w:r>
        <w:r>
          <w:rPr>
            <w:noProof/>
            <w:webHidden/>
          </w:rPr>
          <w:tab/>
        </w:r>
        <w:r>
          <w:rPr>
            <w:noProof/>
            <w:webHidden/>
          </w:rPr>
          <w:fldChar w:fldCharType="begin"/>
        </w:r>
        <w:r>
          <w:rPr>
            <w:noProof/>
            <w:webHidden/>
          </w:rPr>
          <w:instrText xml:space="preserve"> PAGEREF _Toc486261878 \h </w:instrText>
        </w:r>
        <w:r>
          <w:rPr>
            <w:noProof/>
            <w:webHidden/>
          </w:rPr>
        </w:r>
        <w:r>
          <w:rPr>
            <w:noProof/>
            <w:webHidden/>
          </w:rPr>
          <w:fldChar w:fldCharType="separate"/>
        </w:r>
        <w:r w:rsidR="00FF5DE0">
          <w:rPr>
            <w:noProof/>
            <w:webHidden/>
          </w:rPr>
          <w:t>30</w:t>
        </w:r>
        <w:r>
          <w:rPr>
            <w:noProof/>
            <w:webHidden/>
          </w:rPr>
          <w:fldChar w:fldCharType="end"/>
        </w:r>
      </w:hyperlink>
    </w:p>
    <w:p w:rsidR="006618BE" w:rsidRDefault="006618BE">
      <w:pPr>
        <w:pStyle w:val="Sumrio2"/>
        <w:tabs>
          <w:tab w:val="right" w:leader="dot" w:pos="9061"/>
        </w:tabs>
        <w:rPr>
          <w:rFonts w:asciiTheme="minorHAnsi" w:eastAsiaTheme="minorEastAsia" w:hAnsiTheme="minorHAnsi" w:cstheme="minorBidi"/>
          <w:noProof/>
          <w:sz w:val="22"/>
          <w:szCs w:val="22"/>
          <w:lang w:eastAsia="pt-BR"/>
        </w:rPr>
      </w:pPr>
      <w:hyperlink w:anchor="_Toc486261879" w:history="1">
        <w:r w:rsidRPr="004D0738">
          <w:rPr>
            <w:rStyle w:val="Hyperlink"/>
            <w:noProof/>
          </w:rPr>
          <w:t>PRÉ-PROJETO</w:t>
        </w:r>
        <w:r>
          <w:rPr>
            <w:noProof/>
            <w:webHidden/>
          </w:rPr>
          <w:tab/>
        </w:r>
        <w:r>
          <w:rPr>
            <w:noProof/>
            <w:webHidden/>
          </w:rPr>
          <w:fldChar w:fldCharType="begin"/>
        </w:r>
        <w:r>
          <w:rPr>
            <w:noProof/>
            <w:webHidden/>
          </w:rPr>
          <w:instrText xml:space="preserve"> PAGEREF _Toc486261879 \h </w:instrText>
        </w:r>
        <w:r>
          <w:rPr>
            <w:noProof/>
            <w:webHidden/>
          </w:rPr>
        </w:r>
        <w:r>
          <w:rPr>
            <w:noProof/>
            <w:webHidden/>
          </w:rPr>
          <w:fldChar w:fldCharType="separate"/>
        </w:r>
        <w:r w:rsidR="00FF5DE0">
          <w:rPr>
            <w:noProof/>
            <w:webHidden/>
          </w:rPr>
          <w:t>30</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0" w:history="1">
        <w:r w:rsidRPr="004D0738">
          <w:rPr>
            <w:rStyle w:val="Hyperlink"/>
            <w:noProof/>
          </w:rPr>
          <w:t>1. IDENTIFICAÇÃO DA EQUIPE</w:t>
        </w:r>
        <w:r>
          <w:rPr>
            <w:noProof/>
            <w:webHidden/>
          </w:rPr>
          <w:tab/>
        </w:r>
        <w:r>
          <w:rPr>
            <w:noProof/>
            <w:webHidden/>
          </w:rPr>
          <w:fldChar w:fldCharType="begin"/>
        </w:r>
        <w:r>
          <w:rPr>
            <w:noProof/>
            <w:webHidden/>
          </w:rPr>
          <w:instrText xml:space="preserve"> PAGEREF _Toc486261880 \h </w:instrText>
        </w:r>
        <w:r>
          <w:rPr>
            <w:noProof/>
            <w:webHidden/>
          </w:rPr>
        </w:r>
        <w:r>
          <w:rPr>
            <w:noProof/>
            <w:webHidden/>
          </w:rPr>
          <w:fldChar w:fldCharType="separate"/>
        </w:r>
        <w:r w:rsidR="00FF5DE0">
          <w:rPr>
            <w:noProof/>
            <w:webHidden/>
          </w:rPr>
          <w:t>30</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1" w:history="1">
        <w:r w:rsidRPr="004D0738">
          <w:rPr>
            <w:rStyle w:val="Hyperlink"/>
            <w:noProof/>
          </w:rPr>
          <w:t>2. DESCRIÇÃO DE PÚBLICO ALVO</w:t>
        </w:r>
        <w:r>
          <w:rPr>
            <w:noProof/>
            <w:webHidden/>
          </w:rPr>
          <w:tab/>
        </w:r>
        <w:r>
          <w:rPr>
            <w:noProof/>
            <w:webHidden/>
          </w:rPr>
          <w:fldChar w:fldCharType="begin"/>
        </w:r>
        <w:r>
          <w:rPr>
            <w:noProof/>
            <w:webHidden/>
          </w:rPr>
          <w:instrText xml:space="preserve"> PAGEREF _Toc486261881 \h </w:instrText>
        </w:r>
        <w:r>
          <w:rPr>
            <w:noProof/>
            <w:webHidden/>
          </w:rPr>
        </w:r>
        <w:r>
          <w:rPr>
            <w:noProof/>
            <w:webHidden/>
          </w:rPr>
          <w:fldChar w:fldCharType="separate"/>
        </w:r>
        <w:r w:rsidR="00FF5DE0">
          <w:rPr>
            <w:noProof/>
            <w:webHidden/>
          </w:rPr>
          <w:t>30</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2" w:history="1">
        <w:r w:rsidRPr="004D0738">
          <w:rPr>
            <w:rStyle w:val="Hyperlink"/>
            <w:noProof/>
          </w:rPr>
          <w:t>3. MACRO DESCRIÇÃO DA CATEGORIA DO SISTEMA</w:t>
        </w:r>
        <w:r>
          <w:rPr>
            <w:noProof/>
            <w:webHidden/>
          </w:rPr>
          <w:tab/>
        </w:r>
        <w:r>
          <w:rPr>
            <w:noProof/>
            <w:webHidden/>
          </w:rPr>
          <w:fldChar w:fldCharType="begin"/>
        </w:r>
        <w:r>
          <w:rPr>
            <w:noProof/>
            <w:webHidden/>
          </w:rPr>
          <w:instrText xml:space="preserve"> PAGEREF _Toc486261882 \h </w:instrText>
        </w:r>
        <w:r>
          <w:rPr>
            <w:noProof/>
            <w:webHidden/>
          </w:rPr>
        </w:r>
        <w:r>
          <w:rPr>
            <w:noProof/>
            <w:webHidden/>
          </w:rPr>
          <w:fldChar w:fldCharType="separate"/>
        </w:r>
        <w:r w:rsidR="00FF5DE0">
          <w:rPr>
            <w:noProof/>
            <w:webHidden/>
          </w:rPr>
          <w:t>31</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3" w:history="1">
        <w:r w:rsidRPr="004D0738">
          <w:rPr>
            <w:rStyle w:val="Hyperlink"/>
            <w:noProof/>
          </w:rPr>
          <w:t>4. MACRO DESCRIÇÃO DO SISTEMA PROPOSTO</w:t>
        </w:r>
        <w:r>
          <w:rPr>
            <w:noProof/>
            <w:webHidden/>
          </w:rPr>
          <w:tab/>
        </w:r>
        <w:r>
          <w:rPr>
            <w:noProof/>
            <w:webHidden/>
          </w:rPr>
          <w:fldChar w:fldCharType="begin"/>
        </w:r>
        <w:r>
          <w:rPr>
            <w:noProof/>
            <w:webHidden/>
          </w:rPr>
          <w:instrText xml:space="preserve"> PAGEREF _Toc486261883 \h </w:instrText>
        </w:r>
        <w:r>
          <w:rPr>
            <w:noProof/>
            <w:webHidden/>
          </w:rPr>
        </w:r>
        <w:r>
          <w:rPr>
            <w:noProof/>
            <w:webHidden/>
          </w:rPr>
          <w:fldChar w:fldCharType="separate"/>
        </w:r>
        <w:r w:rsidR="00FF5DE0">
          <w:rPr>
            <w:noProof/>
            <w:webHidden/>
          </w:rPr>
          <w:t>34</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4" w:history="1">
        <w:r w:rsidRPr="004D0738">
          <w:rPr>
            <w:rStyle w:val="Hyperlink"/>
            <w:noProof/>
          </w:rPr>
          <w:t>5. VIABILIZAÇÃO DE COMERCIALIZAÇÃO</w:t>
        </w:r>
        <w:r>
          <w:rPr>
            <w:noProof/>
            <w:webHidden/>
          </w:rPr>
          <w:tab/>
        </w:r>
        <w:r>
          <w:rPr>
            <w:noProof/>
            <w:webHidden/>
          </w:rPr>
          <w:fldChar w:fldCharType="begin"/>
        </w:r>
        <w:r>
          <w:rPr>
            <w:noProof/>
            <w:webHidden/>
          </w:rPr>
          <w:instrText xml:space="preserve"> PAGEREF _Toc486261884 \h </w:instrText>
        </w:r>
        <w:r>
          <w:rPr>
            <w:noProof/>
            <w:webHidden/>
          </w:rPr>
        </w:r>
        <w:r>
          <w:rPr>
            <w:noProof/>
            <w:webHidden/>
          </w:rPr>
          <w:fldChar w:fldCharType="separate"/>
        </w:r>
        <w:r w:rsidR="00FF5DE0">
          <w:rPr>
            <w:noProof/>
            <w:webHidden/>
          </w:rPr>
          <w:t>35</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5" w:history="1">
        <w:r w:rsidRPr="004D0738">
          <w:rPr>
            <w:rStyle w:val="Hyperlink"/>
            <w:noProof/>
          </w:rPr>
          <w:t>6. CRONOGRAMA DE ATIVIDADES</w:t>
        </w:r>
        <w:r>
          <w:rPr>
            <w:noProof/>
            <w:webHidden/>
          </w:rPr>
          <w:tab/>
        </w:r>
        <w:r>
          <w:rPr>
            <w:noProof/>
            <w:webHidden/>
          </w:rPr>
          <w:fldChar w:fldCharType="begin"/>
        </w:r>
        <w:r>
          <w:rPr>
            <w:noProof/>
            <w:webHidden/>
          </w:rPr>
          <w:instrText xml:space="preserve"> PAGEREF _Toc486261885 \h </w:instrText>
        </w:r>
        <w:r>
          <w:rPr>
            <w:noProof/>
            <w:webHidden/>
          </w:rPr>
        </w:r>
        <w:r>
          <w:rPr>
            <w:noProof/>
            <w:webHidden/>
          </w:rPr>
          <w:fldChar w:fldCharType="separate"/>
        </w:r>
        <w:r w:rsidR="00FF5DE0">
          <w:rPr>
            <w:noProof/>
            <w:webHidden/>
          </w:rPr>
          <w:t>36</w:t>
        </w:r>
        <w:r>
          <w:rPr>
            <w:noProof/>
            <w:webHidden/>
          </w:rPr>
          <w:fldChar w:fldCharType="end"/>
        </w:r>
      </w:hyperlink>
    </w:p>
    <w:p w:rsidR="006618BE" w:rsidRDefault="006618BE">
      <w:pPr>
        <w:pStyle w:val="Sumrio3"/>
        <w:tabs>
          <w:tab w:val="right" w:leader="dot" w:pos="9061"/>
        </w:tabs>
        <w:rPr>
          <w:rFonts w:asciiTheme="minorHAnsi" w:eastAsiaTheme="minorEastAsia" w:hAnsiTheme="minorHAnsi" w:cstheme="minorBidi"/>
          <w:noProof/>
          <w:sz w:val="22"/>
          <w:szCs w:val="22"/>
          <w:lang w:eastAsia="pt-BR"/>
        </w:rPr>
      </w:pPr>
      <w:hyperlink w:anchor="_Toc486261886" w:history="1">
        <w:r w:rsidRPr="004D0738">
          <w:rPr>
            <w:rStyle w:val="Hyperlink"/>
            <w:noProof/>
          </w:rPr>
          <w:t>7. REFERÊNCIAS BIBLIOGRÁFICAS</w:t>
        </w:r>
        <w:r>
          <w:rPr>
            <w:noProof/>
            <w:webHidden/>
          </w:rPr>
          <w:tab/>
        </w:r>
        <w:r>
          <w:rPr>
            <w:noProof/>
            <w:webHidden/>
          </w:rPr>
          <w:fldChar w:fldCharType="begin"/>
        </w:r>
        <w:r>
          <w:rPr>
            <w:noProof/>
            <w:webHidden/>
          </w:rPr>
          <w:instrText xml:space="preserve"> PAGEREF _Toc486261886 \h </w:instrText>
        </w:r>
        <w:r>
          <w:rPr>
            <w:noProof/>
            <w:webHidden/>
          </w:rPr>
        </w:r>
        <w:r>
          <w:rPr>
            <w:noProof/>
            <w:webHidden/>
          </w:rPr>
          <w:fldChar w:fldCharType="separate"/>
        </w:r>
        <w:r w:rsidR="00FF5DE0">
          <w:rPr>
            <w:noProof/>
            <w:webHidden/>
          </w:rPr>
          <w:t>36</w:t>
        </w:r>
        <w:r>
          <w:rPr>
            <w:noProof/>
            <w:webHidden/>
          </w:rPr>
          <w:fldChar w:fldCharType="end"/>
        </w:r>
      </w:hyperlink>
    </w:p>
    <w:p w:rsidR="00986D0A" w:rsidRDefault="00986D0A">
      <w:r>
        <w:rPr>
          <w:b/>
          <w:bCs/>
        </w:rPr>
        <w:fldChar w:fldCharType="end"/>
      </w: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rsidP="00490DB7">
      <w:pPr>
        <w:spacing w:line="360" w:lineRule="auto"/>
        <w:ind w:firstLine="708"/>
        <w:jc w:val="both"/>
      </w:pPr>
      <w:bookmarkStart w:id="0" w:name="_GoBack"/>
      <w:bookmarkEnd w:id="0"/>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BF3493" w:rsidRPr="003D458F" w:rsidRDefault="00BF3493">
      <w:pPr>
        <w:spacing w:line="360" w:lineRule="auto"/>
        <w:jc w:val="both"/>
        <w:rPr>
          <w:b/>
        </w:rPr>
      </w:pPr>
    </w:p>
    <w:p w:rsidR="00CB2F61" w:rsidRPr="003D458F" w:rsidRDefault="00CB2F61">
      <w:pPr>
        <w:spacing w:line="360" w:lineRule="auto"/>
        <w:jc w:val="both"/>
        <w:rPr>
          <w:b/>
        </w:rPr>
      </w:pPr>
    </w:p>
    <w:p w:rsidR="00047CCD" w:rsidRDefault="00047CCD">
      <w:pPr>
        <w:spacing w:line="360" w:lineRule="auto"/>
        <w:jc w:val="both"/>
        <w:rPr>
          <w:b/>
        </w:rPr>
        <w:sectPr w:rsidR="00047CCD" w:rsidSect="00047CCD">
          <w:headerReference w:type="even" r:id="rId9"/>
          <w:headerReference w:type="default" r:id="rId10"/>
          <w:footerReference w:type="even" r:id="rId11"/>
          <w:footerReference w:type="default" r:id="rId12"/>
          <w:headerReference w:type="first" r:id="rId13"/>
          <w:footerReference w:type="first" r:id="rId14"/>
          <w:pgSz w:w="11906" w:h="16838"/>
          <w:pgMar w:top="1956" w:right="1134" w:bottom="1410" w:left="1701" w:header="567" w:footer="720" w:gutter="0"/>
          <w:cols w:space="720"/>
          <w:docGrid w:linePitch="360"/>
        </w:sectPr>
      </w:pPr>
    </w:p>
    <w:p w:rsidR="00CB2F61" w:rsidRPr="003D458F" w:rsidRDefault="00CB2F61">
      <w:pPr>
        <w:spacing w:line="360" w:lineRule="auto"/>
        <w:jc w:val="both"/>
        <w:rPr>
          <w:b/>
        </w:rPr>
      </w:pPr>
    </w:p>
    <w:p w:rsidR="006852AF" w:rsidRPr="003E524D" w:rsidRDefault="00D33D37" w:rsidP="00986D0A">
      <w:pPr>
        <w:pStyle w:val="Ttulo1"/>
        <w:rPr>
          <w:rFonts w:ascii="Times New Roman" w:hAnsi="Times New Roman"/>
          <w:b w:val="0"/>
          <w:sz w:val="24"/>
          <w:szCs w:val="24"/>
        </w:rPr>
      </w:pPr>
      <w:bookmarkStart w:id="1" w:name="_Toc486261865"/>
      <w:r>
        <w:rPr>
          <w:rFonts w:ascii="Times New Roman" w:hAnsi="Times New Roman"/>
          <w:b w:val="0"/>
          <w:sz w:val="24"/>
          <w:szCs w:val="24"/>
        </w:rPr>
        <w:t>1 -</w:t>
      </w:r>
      <w:r w:rsidR="006852AF" w:rsidRPr="003E524D">
        <w:rPr>
          <w:rFonts w:ascii="Times New Roman" w:hAnsi="Times New Roman"/>
          <w:b w:val="0"/>
          <w:sz w:val="24"/>
          <w:szCs w:val="24"/>
        </w:rPr>
        <w:t xml:space="preserve"> INTRODUÇÃO</w:t>
      </w:r>
      <w:bookmarkEnd w:id="1"/>
    </w:p>
    <w:p w:rsidR="006852AF" w:rsidRPr="003D458F" w:rsidRDefault="006852AF">
      <w:pPr>
        <w:spacing w:line="360" w:lineRule="auto"/>
        <w:jc w:val="both"/>
      </w:pPr>
    </w:p>
    <w:p w:rsidR="006852AF" w:rsidRPr="003D458F" w:rsidRDefault="006852AF">
      <w:pPr>
        <w:spacing w:line="360" w:lineRule="auto"/>
        <w:jc w:val="both"/>
      </w:pPr>
      <w:r w:rsidRPr="003D458F">
        <w:tab/>
        <w:t xml:space="preserve">Tudo </w:t>
      </w:r>
      <w:r w:rsidR="00B06223" w:rsidRPr="003D458F">
        <w:t>se iniciou</w:t>
      </w:r>
      <w:r w:rsidRPr="003D458F">
        <w:t xml:space="preserve"> no ano de 1958, quando o físico nuclear William Higimbotham (também conhecido por participar do projeto Manhattan que construiu a bomba atômica) elaborou o primeiro videogame (jogo eletrônico) Tennis for two. Criado em meio a Guerra fria para entreter as pessoas durante as visitas ao Laboratório Nacional de Brookhoven, em Nova York, seu intuito era criar um jogo e proporcionar diversão aos visitantes. Inicia-se </w:t>
      </w:r>
      <w:r w:rsidR="00B06223" w:rsidRPr="003D458F">
        <w:t>aí</w:t>
      </w:r>
      <w:r w:rsidRPr="003D458F">
        <w:t xml:space="preserve"> uma era onde os videogames tomam conta. Foram ao longo dos anos evoluindo de forma a chegar numa proporção gigantesca de entretenimento, uma indústria das maiores do mundo, superando até a bilionária indústria do cinema, no entanto, além do entretenimento há um vasto mercado de trabalho e meio de lucrar dinheiro.</w:t>
      </w:r>
    </w:p>
    <w:p w:rsidR="006852AF" w:rsidRPr="003D458F" w:rsidRDefault="006852AF">
      <w:pPr>
        <w:spacing w:line="360" w:lineRule="auto"/>
        <w:jc w:val="both"/>
      </w:pPr>
      <w:r w:rsidRPr="003D458F">
        <w:tab/>
        <w:t>Os jogos também estão chegando a patamares impossíveis de se pensar a alguns anos atrás. Já conseguem imitar a realidade, simular aspectos mais perfeitos que a própria realidade em si, além de prover novas interatividades e poder ser usado para diversos meios, e não apenas como diversão.</w:t>
      </w:r>
    </w:p>
    <w:p w:rsidR="006852AF" w:rsidRPr="003D458F" w:rsidRDefault="006852AF">
      <w:pPr>
        <w:spacing w:line="360" w:lineRule="auto"/>
        <w:jc w:val="both"/>
      </w:pPr>
      <w:r w:rsidRPr="003D458F">
        <w:tab/>
        <w:t>Nos dias de hoje, quanto aos jogos, não há restrições no que diz respeito a sexo, idade, cultura ou classe social, diferente dos anos 70, que o público-alvo era as crianças e adolescentes.</w:t>
      </w:r>
    </w:p>
    <w:p w:rsidR="006852AF" w:rsidRPr="003D458F" w:rsidRDefault="006852AF">
      <w:pPr>
        <w:spacing w:line="360" w:lineRule="auto"/>
        <w:jc w:val="both"/>
      </w:pPr>
      <w:r w:rsidRPr="003D458F">
        <w:tab/>
        <w:t>É importante destacar que os jogos trazem benefícios, tanto para o raciocínio lógico quanto para aprender conceitos teóricos incitando comportamentos nas pessoas.</w:t>
      </w:r>
    </w:p>
    <w:p w:rsidR="006852AF" w:rsidRPr="003D458F" w:rsidRDefault="006852AF">
      <w:pPr>
        <w:spacing w:line="360" w:lineRule="auto"/>
        <w:jc w:val="both"/>
      </w:pPr>
      <w:r w:rsidRPr="003D458F">
        <w:tab/>
      </w:r>
      <w:r w:rsidR="00B06223" w:rsidRPr="003D458F">
        <w:t>Uns estudos publicados</w:t>
      </w:r>
      <w:r w:rsidRPr="003D458F">
        <w:t xml:space="preserve"> na revista especializada BMC pediatrics relata o quanto os jogos são importantes no tratamento de crianças em hospitais.</w:t>
      </w:r>
    </w:p>
    <w:p w:rsidR="006852AF" w:rsidRPr="003D458F" w:rsidRDefault="006852AF">
      <w:pPr>
        <w:spacing w:line="360" w:lineRule="auto"/>
        <w:jc w:val="both"/>
      </w:pPr>
      <w:r w:rsidRPr="003D458F">
        <w:tab/>
        <w:t>Diante disso, conclui-se que os videogames além de entretenimento e geração de lucro, pode ser usado como remédio e fins terapêuticos, mostrando sua importância nos dias atuais.</w:t>
      </w:r>
    </w:p>
    <w:p w:rsidR="00750C57" w:rsidRPr="003D458F" w:rsidRDefault="00750C57" w:rsidP="00750C57">
      <w:pPr>
        <w:spacing w:line="360" w:lineRule="auto"/>
        <w:jc w:val="both"/>
      </w:pPr>
    </w:p>
    <w:p w:rsidR="00BF3493" w:rsidRPr="003D458F" w:rsidRDefault="00BF3493" w:rsidP="00750C57">
      <w:pPr>
        <w:spacing w:line="360" w:lineRule="auto"/>
        <w:jc w:val="both"/>
      </w:pPr>
    </w:p>
    <w:p w:rsidR="00BF3493" w:rsidRPr="003D458F" w:rsidRDefault="00BF3493">
      <w:pPr>
        <w:spacing w:line="360" w:lineRule="auto"/>
        <w:ind w:firstLine="708"/>
        <w:jc w:val="both"/>
      </w:pPr>
    </w:p>
    <w:p w:rsidR="00BF3493" w:rsidRPr="003D458F" w:rsidRDefault="00BF3493">
      <w:pPr>
        <w:spacing w:line="360" w:lineRule="auto"/>
        <w:ind w:firstLine="708"/>
        <w:jc w:val="both"/>
      </w:pPr>
    </w:p>
    <w:p w:rsidR="00BF3493" w:rsidRPr="003D458F" w:rsidRDefault="00BF3493">
      <w:pPr>
        <w:spacing w:line="360" w:lineRule="auto"/>
        <w:ind w:firstLine="708"/>
        <w:jc w:val="both"/>
      </w:pPr>
    </w:p>
    <w:p w:rsidR="003566B6" w:rsidRDefault="003566B6" w:rsidP="003566B6">
      <w:pPr>
        <w:rPr>
          <w:b/>
        </w:rPr>
      </w:pPr>
    </w:p>
    <w:p w:rsidR="003566B6" w:rsidRDefault="003566B6" w:rsidP="003566B6">
      <w:pPr>
        <w:rPr>
          <w:b/>
        </w:rPr>
      </w:pPr>
    </w:p>
    <w:p w:rsidR="00260731" w:rsidRDefault="00260731" w:rsidP="003566B6">
      <w:pPr>
        <w:rPr>
          <w:b/>
        </w:rPr>
      </w:pPr>
    </w:p>
    <w:p w:rsidR="00260731" w:rsidRDefault="00260731" w:rsidP="003566B6">
      <w:pPr>
        <w:rPr>
          <w:b/>
        </w:rPr>
      </w:pPr>
    </w:p>
    <w:p w:rsidR="00260731" w:rsidRDefault="00260731" w:rsidP="003566B6">
      <w:pPr>
        <w:rPr>
          <w:b/>
        </w:rPr>
      </w:pPr>
    </w:p>
    <w:p w:rsidR="006852AF" w:rsidRPr="003E524D" w:rsidRDefault="00D80EC0" w:rsidP="00986D0A">
      <w:pPr>
        <w:pStyle w:val="Ttulo1"/>
        <w:rPr>
          <w:rFonts w:ascii="Times New Roman" w:hAnsi="Times New Roman"/>
          <w:b w:val="0"/>
          <w:sz w:val="24"/>
          <w:szCs w:val="24"/>
        </w:rPr>
      </w:pPr>
      <w:bookmarkStart w:id="2" w:name="_Toc486261866"/>
      <w:r w:rsidRPr="003E524D">
        <w:rPr>
          <w:rFonts w:ascii="Times New Roman" w:hAnsi="Times New Roman"/>
          <w:b w:val="0"/>
          <w:sz w:val="24"/>
          <w:szCs w:val="24"/>
        </w:rPr>
        <w:t xml:space="preserve">2 - </w:t>
      </w:r>
      <w:r w:rsidR="006852AF" w:rsidRPr="003E524D">
        <w:rPr>
          <w:rFonts w:ascii="Times New Roman" w:hAnsi="Times New Roman"/>
          <w:b w:val="0"/>
          <w:sz w:val="24"/>
          <w:szCs w:val="24"/>
        </w:rPr>
        <w:t>FUDAMENTAÇÃO TEÓRICA</w:t>
      </w:r>
      <w:bookmarkEnd w:id="2"/>
    </w:p>
    <w:p w:rsidR="006852AF" w:rsidRPr="003D458F" w:rsidRDefault="006852AF">
      <w:pPr>
        <w:spacing w:line="360" w:lineRule="auto"/>
        <w:ind w:firstLine="708"/>
        <w:jc w:val="both"/>
      </w:pPr>
    </w:p>
    <w:p w:rsidR="006852AF" w:rsidRPr="003D458F" w:rsidRDefault="006852AF">
      <w:pPr>
        <w:spacing w:line="360" w:lineRule="auto"/>
        <w:ind w:firstLine="708"/>
        <w:jc w:val="both"/>
      </w:pPr>
      <w:r w:rsidRPr="003D458F">
        <w:t xml:space="preserve">Pode-se dizer que a informática é a ciência que tem como objetivo estudar o tratamento da informação através do computador. </w:t>
      </w:r>
    </w:p>
    <w:p w:rsidR="006852AF" w:rsidRPr="003D458F" w:rsidRDefault="006852AF">
      <w:pPr>
        <w:spacing w:line="360" w:lineRule="auto"/>
        <w:ind w:firstLine="708"/>
        <w:jc w:val="both"/>
      </w:pPr>
      <w:r w:rsidRPr="003D458F">
        <w:t xml:space="preserve">A informática é caracterizada como uma nova tecnologia intelectual, permitindo potencializar nossa memória e também diferentes formas de raciocínio. </w:t>
      </w:r>
    </w:p>
    <w:p w:rsidR="006852AF" w:rsidRPr="003D458F" w:rsidRDefault="006852AF">
      <w:pPr>
        <w:spacing w:line="360" w:lineRule="auto"/>
        <w:ind w:firstLine="708"/>
        <w:jc w:val="both"/>
      </w:pPr>
      <w:r w:rsidRPr="003D458F">
        <w:t>Desde o seu surgimento, a informática tem facilitado a vida dos seres humanos em vários sentidos e nos dias de hoje pode ser impossível viver sem o uso dela. Sobre este surgimento João Mattar (2005) faz a seguinte consideração:</w:t>
      </w:r>
    </w:p>
    <w:p w:rsidR="006852AF" w:rsidRPr="003D458F" w:rsidRDefault="006852AF">
      <w:pPr>
        <w:spacing w:line="360" w:lineRule="auto"/>
        <w:ind w:firstLine="708"/>
        <w:jc w:val="both"/>
      </w:pPr>
    </w:p>
    <w:p w:rsidR="006852AF" w:rsidRPr="003D458F" w:rsidRDefault="006852AF">
      <w:pPr>
        <w:pStyle w:val="Quote1"/>
        <w:spacing w:line="360" w:lineRule="auto"/>
        <w:jc w:val="both"/>
        <w:rPr>
          <w:i w:val="0"/>
        </w:rPr>
      </w:pPr>
      <w:r w:rsidRPr="003D458F">
        <w:rPr>
          <w:i w:val="0"/>
        </w:rPr>
        <w:t xml:space="preserve">“ A história da computação está intimamente entrelaçada com a Segunda Guerra Mundial, já que grande parte do estímulo da indústria da informática vem dos Órgãos de Defesa. O desenvolvimento da cibernética, da inteligência artificial, da teoria dos sistemas e da tecnologia das comunicações de massa será também decisivo para o progresso da informática ”. (JOÃO MATTAR, 2005) </w:t>
      </w:r>
    </w:p>
    <w:p w:rsidR="006852AF" w:rsidRPr="003D458F" w:rsidRDefault="006852AF">
      <w:pPr>
        <w:spacing w:line="360" w:lineRule="auto"/>
        <w:ind w:firstLine="708"/>
        <w:jc w:val="both"/>
      </w:pPr>
    </w:p>
    <w:p w:rsidR="006852AF" w:rsidRPr="003D458F" w:rsidRDefault="006852AF">
      <w:pPr>
        <w:spacing w:line="360" w:lineRule="auto"/>
        <w:ind w:firstLine="708"/>
        <w:jc w:val="both"/>
      </w:pPr>
      <w:r w:rsidRPr="003D458F">
        <w:t>Ainda quanto à cibernética, o autor João Mattar relata que o estudo principal são as máquinas automáticas e os seres vivos, pois pode-se dizer que há algo em comum entre eles, como, por exemplo, o autogovernado.</w:t>
      </w:r>
    </w:p>
    <w:p w:rsidR="006852AF" w:rsidRPr="003D458F" w:rsidRDefault="006852AF">
      <w:pPr>
        <w:spacing w:line="360" w:lineRule="auto"/>
        <w:ind w:firstLine="708"/>
        <w:jc w:val="both"/>
      </w:pPr>
      <w:r w:rsidRPr="003D458F">
        <w:t>Sobre isso, João Mattar (2005) relata:</w:t>
      </w:r>
    </w:p>
    <w:p w:rsidR="006852AF" w:rsidRPr="003D458F" w:rsidRDefault="006852AF">
      <w:pPr>
        <w:spacing w:line="360" w:lineRule="auto"/>
        <w:ind w:firstLine="708"/>
        <w:jc w:val="both"/>
      </w:pPr>
    </w:p>
    <w:p w:rsidR="006852AF" w:rsidRPr="003D458F" w:rsidRDefault="006852AF">
      <w:pPr>
        <w:pStyle w:val="Quote1"/>
        <w:spacing w:line="360" w:lineRule="auto"/>
        <w:jc w:val="both"/>
        <w:rPr>
          <w:i w:val="0"/>
        </w:rPr>
      </w:pPr>
      <w:r w:rsidRPr="003D458F">
        <w:rPr>
          <w:i w:val="0"/>
        </w:rPr>
        <w:t>“ A cibernética estuda as máquinas automáticas e os seres vivos no que eles têm de sistema autogovernado e de realimentação. ”</w:t>
      </w:r>
    </w:p>
    <w:p w:rsidR="006852AF" w:rsidRPr="003D458F" w:rsidRDefault="006852AF">
      <w:pPr>
        <w:spacing w:line="360" w:lineRule="auto"/>
        <w:jc w:val="both"/>
      </w:pPr>
      <w:r w:rsidRPr="003D458F">
        <w:tab/>
      </w:r>
    </w:p>
    <w:p w:rsidR="006852AF" w:rsidRPr="003D458F" w:rsidRDefault="006852AF">
      <w:pPr>
        <w:spacing w:line="360" w:lineRule="auto"/>
        <w:ind w:firstLine="708"/>
        <w:jc w:val="both"/>
      </w:pPr>
      <w:r w:rsidRPr="003D458F">
        <w:t>Partimos da “cibernética” para a “realidade virtual”, na qual existem sistemas especialistas e a utilização de computadores, deixando o conhecimento não apenas localizado, mas também virtual, semelhante a física quântica, como afirma João Mattar:</w:t>
      </w:r>
    </w:p>
    <w:p w:rsidR="006852AF" w:rsidRPr="003D458F" w:rsidRDefault="006852AF">
      <w:pPr>
        <w:spacing w:line="360" w:lineRule="auto"/>
        <w:ind w:firstLine="708"/>
        <w:jc w:val="both"/>
      </w:pPr>
    </w:p>
    <w:p w:rsidR="006852AF" w:rsidRPr="003D458F" w:rsidRDefault="006852AF">
      <w:pPr>
        <w:pStyle w:val="Quote1"/>
        <w:spacing w:line="360" w:lineRule="auto"/>
        <w:jc w:val="both"/>
        <w:rPr>
          <w:i w:val="0"/>
        </w:rPr>
      </w:pPr>
      <w:r w:rsidRPr="003D458F">
        <w:rPr>
          <w:i w:val="0"/>
        </w:rPr>
        <w:t xml:space="preserve">“ Os operadores mais desterritorializados, mais desatrelados de um enraizamento espaço-temporal preciso, os coletivos mais virtualizados e </w:t>
      </w:r>
      <w:r w:rsidRPr="003D458F">
        <w:rPr>
          <w:i w:val="0"/>
        </w:rPr>
        <w:lastRenderedPageBreak/>
        <w:t>virtualizantes do mundo contemporâneo são os da tecnociência, das finanças e dos meios de comunicação. ”</w:t>
      </w:r>
    </w:p>
    <w:p w:rsidR="00CF37B1" w:rsidRPr="003D458F" w:rsidRDefault="006852AF">
      <w:pPr>
        <w:spacing w:line="360" w:lineRule="auto"/>
        <w:jc w:val="both"/>
      </w:pPr>
      <w:r w:rsidRPr="003D458F">
        <w:tab/>
        <w:t>Assim sendo, a educação, juntamente com os ambientes virtuais, estende novos horizontes e mais aprendizado, sempre incentivando a vontade de fazer mais.</w:t>
      </w:r>
    </w:p>
    <w:p w:rsidR="006852AF" w:rsidRPr="003D458F" w:rsidRDefault="006852AF">
      <w:pPr>
        <w:spacing w:line="360" w:lineRule="auto"/>
        <w:jc w:val="both"/>
      </w:pPr>
      <w:r w:rsidRPr="003D458F">
        <w:tab/>
        <w:t>Neste contexto, de aprender e vencer desafios, pode-se dizer que muitas soluções foram criadas graças a inteligência cibernética. Segundo Galdino (2007), os jogos estão em constantes processos de melhoria. Desta forma, os jogos trouxeram consigo uma necessidade de melhoras nas técnicas de inteligência artificial. Sendo assim, seu principal objetivo é sem dúvidas proporcionar metodologias mais completas de entender e desenvolver técnicas inteligentes na resolução de problemas.</w:t>
      </w:r>
    </w:p>
    <w:p w:rsidR="006852AF" w:rsidRPr="003D458F" w:rsidRDefault="006852AF">
      <w:pPr>
        <w:spacing w:line="360" w:lineRule="auto"/>
        <w:ind w:firstLine="708"/>
        <w:jc w:val="both"/>
      </w:pPr>
      <w:r w:rsidRPr="003D458F">
        <w:t xml:space="preserve">Embora todo esse crescimento tenha sido rápido, há muito que melhorar, pois ainda é uma área bastante desafiadora e precisa sempre de uma atenção especial, haja vista estar relacionada à curiosidade do ser humano, fator este que impulsiona seu crescimento e remete ao exposto por Epítetus (in Grandesso, Marilene. 2000, p.27), “os homens não são movidos pelas coisas, mas pela visão que fazem </w:t>
      </w:r>
      <w:r w:rsidR="00B06223" w:rsidRPr="003D458F">
        <w:t>delas. ”</w:t>
      </w: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750C57" w:rsidRPr="003D458F" w:rsidRDefault="00750C57">
      <w:pPr>
        <w:spacing w:line="360" w:lineRule="auto"/>
        <w:jc w:val="both"/>
      </w:pPr>
    </w:p>
    <w:p w:rsidR="00750C57" w:rsidRPr="003D458F" w:rsidRDefault="00750C57">
      <w:pPr>
        <w:spacing w:line="360" w:lineRule="auto"/>
        <w:jc w:val="both"/>
      </w:pPr>
    </w:p>
    <w:p w:rsidR="00BF3493" w:rsidRPr="003D458F" w:rsidRDefault="00BF3493">
      <w:pPr>
        <w:spacing w:line="360" w:lineRule="auto"/>
        <w:jc w:val="both"/>
        <w:rPr>
          <w:b/>
          <w:bCs/>
        </w:rPr>
      </w:pPr>
    </w:p>
    <w:p w:rsidR="00BF3493" w:rsidRPr="003D458F" w:rsidRDefault="00BF3493">
      <w:pPr>
        <w:spacing w:line="360" w:lineRule="auto"/>
        <w:jc w:val="both"/>
        <w:rPr>
          <w:b/>
          <w:bCs/>
        </w:rPr>
      </w:pPr>
    </w:p>
    <w:p w:rsidR="00BF3493" w:rsidRPr="003D458F" w:rsidRDefault="00BF3493">
      <w:pPr>
        <w:spacing w:line="360" w:lineRule="auto"/>
        <w:jc w:val="both"/>
        <w:rPr>
          <w:b/>
          <w:bCs/>
        </w:rPr>
      </w:pPr>
    </w:p>
    <w:p w:rsidR="00BF3493" w:rsidRPr="003D458F" w:rsidRDefault="00BF3493">
      <w:pPr>
        <w:spacing w:line="360" w:lineRule="auto"/>
        <w:jc w:val="both"/>
        <w:rPr>
          <w:b/>
          <w:bCs/>
        </w:rPr>
      </w:pPr>
    </w:p>
    <w:p w:rsidR="00BF3493" w:rsidRPr="003D458F" w:rsidRDefault="00BF3493">
      <w:pPr>
        <w:spacing w:line="360" w:lineRule="auto"/>
        <w:jc w:val="both"/>
        <w:rPr>
          <w:b/>
          <w:bCs/>
        </w:rPr>
      </w:pPr>
    </w:p>
    <w:p w:rsidR="00100A72" w:rsidRPr="003D458F" w:rsidRDefault="00100A72">
      <w:pPr>
        <w:spacing w:line="360" w:lineRule="auto"/>
        <w:jc w:val="both"/>
        <w:rPr>
          <w:b/>
          <w:bCs/>
        </w:rPr>
      </w:pPr>
    </w:p>
    <w:p w:rsidR="009C7B4C" w:rsidRPr="003E524D" w:rsidRDefault="00D80EC0" w:rsidP="00986D0A">
      <w:pPr>
        <w:pStyle w:val="Ttulo1"/>
        <w:rPr>
          <w:rFonts w:ascii="Times New Roman" w:hAnsi="Times New Roman"/>
          <w:b w:val="0"/>
          <w:bCs w:val="0"/>
          <w:sz w:val="24"/>
          <w:szCs w:val="24"/>
        </w:rPr>
      </w:pPr>
      <w:bookmarkStart w:id="3" w:name="_Toc486261867"/>
      <w:r w:rsidRPr="003E524D">
        <w:rPr>
          <w:rFonts w:ascii="Times New Roman" w:hAnsi="Times New Roman"/>
          <w:b w:val="0"/>
          <w:bCs w:val="0"/>
          <w:sz w:val="24"/>
          <w:szCs w:val="24"/>
        </w:rPr>
        <w:lastRenderedPageBreak/>
        <w:t xml:space="preserve">3 - </w:t>
      </w:r>
      <w:r w:rsidR="009C7B4C" w:rsidRPr="003E524D">
        <w:rPr>
          <w:rFonts w:ascii="Times New Roman" w:hAnsi="Times New Roman"/>
          <w:b w:val="0"/>
          <w:bCs w:val="0"/>
          <w:sz w:val="24"/>
          <w:szCs w:val="24"/>
        </w:rPr>
        <w:t>JUSTIFICATIVA</w:t>
      </w:r>
      <w:bookmarkEnd w:id="3"/>
    </w:p>
    <w:p w:rsidR="009C7B4C" w:rsidRPr="003D458F" w:rsidRDefault="009C7B4C" w:rsidP="009C7B4C">
      <w:pPr>
        <w:spacing w:line="360" w:lineRule="auto"/>
        <w:jc w:val="both"/>
        <w:rPr>
          <w:bCs/>
        </w:rPr>
      </w:pPr>
    </w:p>
    <w:p w:rsidR="009C7B4C" w:rsidRPr="003D458F" w:rsidRDefault="009C7B4C" w:rsidP="009C7B4C">
      <w:pPr>
        <w:spacing w:line="360" w:lineRule="auto"/>
        <w:ind w:firstLine="708"/>
        <w:jc w:val="both"/>
        <w:rPr>
          <w:bCs/>
        </w:rPr>
      </w:pPr>
      <w:r w:rsidRPr="003D458F">
        <w:rPr>
          <w:bCs/>
        </w:rPr>
        <w:t>A escolha do jogo surgiu devido ao consenso de todos e a vontade de fazer algo novo e diferente, pois sabemos que os jogos estão no auge desta geração e é um meio de entretenimento utilizado pela maioria das pessoas. A proposta deste trabalho é criar um novo meio de entretenimento com algo diferente e inusitado, visando aumentar o raciocínio lógico do público alvo e despertar a vontade de superar seus limites.</w:t>
      </w: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9C7B4C" w:rsidRPr="003D458F" w:rsidRDefault="009C7B4C" w:rsidP="009C7B4C">
      <w:pPr>
        <w:spacing w:line="360" w:lineRule="auto"/>
        <w:ind w:firstLine="708"/>
        <w:jc w:val="both"/>
        <w:rPr>
          <w:bCs/>
        </w:rPr>
      </w:pPr>
    </w:p>
    <w:p w:rsidR="006852AF" w:rsidRPr="003E524D" w:rsidRDefault="00AD53C3" w:rsidP="00986D0A">
      <w:pPr>
        <w:pStyle w:val="Ttulo1"/>
        <w:rPr>
          <w:rFonts w:ascii="Times New Roman" w:hAnsi="Times New Roman"/>
          <w:b w:val="0"/>
          <w:sz w:val="24"/>
          <w:szCs w:val="24"/>
        </w:rPr>
      </w:pPr>
      <w:bookmarkStart w:id="4" w:name="_Toc486261868"/>
      <w:r w:rsidRPr="003E524D">
        <w:rPr>
          <w:rFonts w:ascii="Times New Roman" w:hAnsi="Times New Roman"/>
          <w:b w:val="0"/>
          <w:sz w:val="24"/>
          <w:szCs w:val="24"/>
        </w:rPr>
        <w:lastRenderedPageBreak/>
        <w:t>4 - DESENVOLVIMENTO</w:t>
      </w:r>
      <w:bookmarkEnd w:id="4"/>
    </w:p>
    <w:p w:rsidR="006852AF" w:rsidRPr="003D458F" w:rsidRDefault="006852AF">
      <w:pPr>
        <w:spacing w:line="360" w:lineRule="auto"/>
        <w:jc w:val="both"/>
      </w:pPr>
    </w:p>
    <w:p w:rsidR="00BF3493" w:rsidRPr="003E524D" w:rsidRDefault="00D80EC0" w:rsidP="00986D0A">
      <w:pPr>
        <w:pStyle w:val="Ttulo2"/>
        <w:rPr>
          <w:rFonts w:ascii="Times New Roman" w:hAnsi="Times New Roman"/>
          <w:i w:val="0"/>
          <w:sz w:val="24"/>
          <w:szCs w:val="24"/>
        </w:rPr>
      </w:pPr>
      <w:bookmarkStart w:id="5" w:name="_Toc486261869"/>
      <w:r w:rsidRPr="003E524D">
        <w:rPr>
          <w:rFonts w:ascii="Times New Roman" w:hAnsi="Times New Roman"/>
          <w:i w:val="0"/>
          <w:sz w:val="24"/>
          <w:szCs w:val="24"/>
        </w:rPr>
        <w:t xml:space="preserve">4.1 - </w:t>
      </w:r>
      <w:r w:rsidR="00BF3493" w:rsidRPr="003E524D">
        <w:rPr>
          <w:rFonts w:ascii="Times New Roman" w:hAnsi="Times New Roman"/>
          <w:i w:val="0"/>
          <w:sz w:val="24"/>
          <w:szCs w:val="24"/>
        </w:rPr>
        <w:t>Blender</w:t>
      </w:r>
      <w:bookmarkEnd w:id="5"/>
    </w:p>
    <w:p w:rsidR="00BF3493" w:rsidRPr="003D458F" w:rsidRDefault="00BF3493" w:rsidP="00BF3493">
      <w:pPr>
        <w:spacing w:line="360" w:lineRule="auto"/>
        <w:jc w:val="both"/>
      </w:pPr>
    </w:p>
    <w:p w:rsidR="00BF3493" w:rsidRPr="003D458F" w:rsidRDefault="00BF3493" w:rsidP="00BF3493">
      <w:pPr>
        <w:spacing w:line="360" w:lineRule="auto"/>
        <w:ind w:firstLine="708"/>
        <w:jc w:val="both"/>
      </w:pPr>
      <w:r w:rsidRPr="003D458F">
        <w:t>Originalment</w:t>
      </w:r>
      <w:r w:rsidR="00AD53C3" w:rsidRPr="003D458F">
        <w:t>e</w:t>
      </w:r>
      <w:r w:rsidRPr="003D458F">
        <w:t>, o programa foi desenvolvido como uma aplicação in-house pelo estúdio holandês de animação NeoGeo Studio e Not a Number Tecnologies (NaN); o autor principal, Ton Roosendaal, fundou em junho de 1998 a Not a Number Tecnologies para desenvolver e distribuir o programa.</w:t>
      </w:r>
    </w:p>
    <w:p w:rsidR="00BF3493" w:rsidRPr="003D458F" w:rsidRDefault="00BF3493" w:rsidP="00BF3493">
      <w:pPr>
        <w:spacing w:line="360" w:lineRule="auto"/>
        <w:ind w:firstLine="708"/>
        <w:jc w:val="both"/>
      </w:pPr>
      <w:r w:rsidRPr="003D458F">
        <w:t>O Blender foi distribuído inicialmente como um produto proprietário e comercial, com versão gratuita, e funcionava apenas no IRIX, até que NaN faliu em 2002. Atualmente é desenvolvido pela Blender Foundation, sendo suportado por doações da comunidade, e vendas de materiais relativos ao Blender, no e-Shop</w:t>
      </w:r>
    </w:p>
    <w:p w:rsidR="00BF3493" w:rsidRPr="003D458F" w:rsidRDefault="00BF3493" w:rsidP="00BF3493">
      <w:pPr>
        <w:spacing w:line="360" w:lineRule="auto"/>
        <w:jc w:val="both"/>
      </w:pPr>
      <w:r w:rsidRPr="003D458F">
        <w:t>Blender (também conhecido como blender3d) é um programa de computador de código aberto, desenvolvido pela Blender Foundation, para modelagem, animação, texturização, composição, renderização, edição de vídeo e criação de aplicações interativas em 3D, tais como jogos, apresentações e outros, através de seu motor de jogo integrado, o Blender Game Engine. Está disponível sob uma licença dupla: BL / GNU General Public License. O Blender ainda tem partes licenciadas sob a Python Software Foundation License.</w:t>
      </w:r>
    </w:p>
    <w:p w:rsidR="00BF3493" w:rsidRPr="003D458F" w:rsidRDefault="00BF3493" w:rsidP="00BF3493">
      <w:pPr>
        <w:spacing w:line="360" w:lineRule="auto"/>
        <w:ind w:firstLine="708"/>
        <w:jc w:val="both"/>
      </w:pPr>
      <w:r w:rsidRPr="003D458F">
        <w:t>O programa é multiplataforma, estando, portanto, disponível para diversos sistemas operacionais. O Blender implementa ferramentas similares às de outros programas proprietários, que incluem avançadas ferramentas de simulação, tais como: dinâmica de corpo rígido (rigid body dynamics), dinâmica de corpo macio (soft body dynamics) e dinâmica de fluido (fluid dynamics); avançadas ferramentas de modelagem; ferramentas de animação de personagens, sistema de materiais baseados em “nós” (Node Materials) e composição de imagens e vídeos. Inclui suporte ao Python como linguagem de script, que pode ser usada tanto no Blender, quanto em seu motor de jogo. Suporta vários idiomas, inclusive o português brasileiro.</w:t>
      </w:r>
    </w:p>
    <w:p w:rsidR="00BF3493" w:rsidRPr="003D458F" w:rsidRDefault="00BF3493">
      <w:pPr>
        <w:spacing w:line="360" w:lineRule="auto"/>
        <w:jc w:val="both"/>
      </w:pPr>
    </w:p>
    <w:p w:rsidR="00BF3493" w:rsidRPr="003D458F" w:rsidRDefault="00BF3493">
      <w:pPr>
        <w:spacing w:line="360" w:lineRule="auto"/>
        <w:jc w:val="both"/>
      </w:pPr>
    </w:p>
    <w:p w:rsidR="00BF3493" w:rsidRPr="003D458F" w:rsidRDefault="00BF3493">
      <w:pPr>
        <w:spacing w:line="360" w:lineRule="auto"/>
        <w:jc w:val="both"/>
      </w:pPr>
    </w:p>
    <w:p w:rsidR="00BF3493" w:rsidRPr="003D458F" w:rsidRDefault="00BF3493">
      <w:pPr>
        <w:spacing w:after="120" w:line="360" w:lineRule="auto"/>
      </w:pPr>
    </w:p>
    <w:p w:rsidR="00BF3493" w:rsidRPr="003D458F" w:rsidRDefault="00BF3493">
      <w:pPr>
        <w:spacing w:after="120" w:line="360" w:lineRule="auto"/>
        <w:rPr>
          <w:lang w:eastAsia="pt-BR"/>
        </w:rPr>
      </w:pPr>
    </w:p>
    <w:p w:rsidR="006852AF" w:rsidRPr="003E524D" w:rsidRDefault="00D80EC0" w:rsidP="00986D0A">
      <w:pPr>
        <w:pStyle w:val="Ttulo2"/>
        <w:rPr>
          <w:rFonts w:ascii="Times New Roman" w:hAnsi="Times New Roman"/>
          <w:i w:val="0"/>
          <w:kern w:val="1"/>
          <w:sz w:val="24"/>
          <w:szCs w:val="24"/>
          <w:lang w:eastAsia="pt-BR"/>
        </w:rPr>
      </w:pPr>
      <w:bookmarkStart w:id="6" w:name="_Toc486261870"/>
      <w:r w:rsidRPr="003E524D">
        <w:rPr>
          <w:rFonts w:ascii="Times New Roman" w:hAnsi="Times New Roman"/>
          <w:i w:val="0"/>
          <w:sz w:val="24"/>
          <w:szCs w:val="24"/>
          <w:lang w:eastAsia="pt-BR"/>
        </w:rPr>
        <w:lastRenderedPageBreak/>
        <w:t xml:space="preserve">4.2 - </w:t>
      </w:r>
      <w:r w:rsidR="006852AF" w:rsidRPr="003E524D">
        <w:rPr>
          <w:rFonts w:ascii="Times New Roman" w:hAnsi="Times New Roman"/>
          <w:i w:val="0"/>
          <w:sz w:val="24"/>
          <w:szCs w:val="24"/>
          <w:lang w:eastAsia="pt-BR"/>
        </w:rPr>
        <w:t>Python: O que é? Por que usar?</w:t>
      </w:r>
      <w:bookmarkEnd w:id="6"/>
    </w:p>
    <w:p w:rsidR="00750C57" w:rsidRPr="003D458F" w:rsidRDefault="006852AF" w:rsidP="00687F28">
      <w:pPr>
        <w:spacing w:before="280" w:after="280" w:line="360" w:lineRule="auto"/>
        <w:jc w:val="both"/>
        <w:rPr>
          <w:lang w:eastAsia="pt-BR"/>
        </w:rPr>
      </w:pPr>
      <w:r w:rsidRPr="003D458F">
        <w:rPr>
          <w:kern w:val="1"/>
          <w:lang w:eastAsia="pt-BR"/>
        </w:rPr>
        <w:t>O que é Python?</w:t>
      </w:r>
    </w:p>
    <w:p w:rsidR="006852AF" w:rsidRPr="003D458F" w:rsidRDefault="006852AF" w:rsidP="00687F28">
      <w:pPr>
        <w:spacing w:before="280" w:after="280" w:line="360" w:lineRule="auto"/>
        <w:ind w:firstLine="360"/>
        <w:jc w:val="both"/>
        <w:rPr>
          <w:lang w:eastAsia="pt-BR"/>
        </w:rPr>
      </w:pPr>
      <w:r w:rsidRPr="003D458F">
        <w:rPr>
          <w:lang w:eastAsia="pt-BR"/>
        </w:rPr>
        <w:t>Python é uma linguagem de programação criada por Guido van Rossum em 1991. Os objetivos do projeto da linguagem eram: produtividade e legibilidade. Em outras palavras, Python é uma linguagem que foi criada para produzir código bom e fácil de manter de maneira rápida. Entre as características da linguagem que ressaltam esses objetivos estão:</w:t>
      </w:r>
    </w:p>
    <w:p w:rsidR="006852AF" w:rsidRPr="003D458F" w:rsidRDefault="006852AF" w:rsidP="007A3B23">
      <w:pPr>
        <w:numPr>
          <w:ilvl w:val="0"/>
          <w:numId w:val="1"/>
        </w:numPr>
        <w:spacing w:line="360" w:lineRule="auto"/>
        <w:jc w:val="both"/>
        <w:rPr>
          <w:lang w:eastAsia="pt-BR"/>
        </w:rPr>
      </w:pPr>
      <w:r w:rsidRPr="003D458F">
        <w:rPr>
          <w:lang w:eastAsia="pt-BR"/>
        </w:rPr>
        <w:t>Abaixo uso de caracteres especiais, o que torna a linguagem muito parecida com </w:t>
      </w:r>
      <w:r w:rsidR="00B06223" w:rsidRPr="00687F28">
        <w:rPr>
          <w:iCs/>
          <w:lang w:eastAsia="pt-BR"/>
        </w:rPr>
        <w:t>pseudocódigo</w:t>
      </w:r>
      <w:r w:rsidRPr="00687F28">
        <w:rPr>
          <w:iCs/>
          <w:lang w:eastAsia="pt-BR"/>
        </w:rPr>
        <w:t xml:space="preserve"> executável</w:t>
      </w:r>
      <w:r w:rsidRPr="003D458F">
        <w:rPr>
          <w:lang w:eastAsia="pt-BR"/>
        </w:rPr>
        <w:t>;</w:t>
      </w:r>
    </w:p>
    <w:p w:rsidR="006852AF" w:rsidRPr="003D458F" w:rsidRDefault="006852AF" w:rsidP="007A3B23">
      <w:pPr>
        <w:numPr>
          <w:ilvl w:val="0"/>
          <w:numId w:val="1"/>
        </w:numPr>
        <w:spacing w:after="200" w:line="360" w:lineRule="auto"/>
        <w:jc w:val="both"/>
        <w:rPr>
          <w:lang w:eastAsia="pt-BR"/>
        </w:rPr>
      </w:pPr>
      <w:r w:rsidRPr="003D458F">
        <w:rPr>
          <w:lang w:eastAsia="pt-BR"/>
        </w:rPr>
        <w:t>O uso de i</w:t>
      </w:r>
      <w:r w:rsidR="00687F28">
        <w:rPr>
          <w:lang w:eastAsia="pt-BR"/>
        </w:rPr>
        <w:t>n</w:t>
      </w:r>
      <w:r w:rsidRPr="003D458F">
        <w:rPr>
          <w:lang w:eastAsia="pt-BR"/>
        </w:rPr>
        <w:t>dentação para marcar blocos;</w:t>
      </w:r>
    </w:p>
    <w:p w:rsidR="006852AF" w:rsidRPr="003D458F" w:rsidRDefault="006852AF" w:rsidP="007A3B23">
      <w:pPr>
        <w:numPr>
          <w:ilvl w:val="0"/>
          <w:numId w:val="1"/>
        </w:numPr>
        <w:spacing w:after="200" w:line="360" w:lineRule="auto"/>
        <w:jc w:val="both"/>
        <w:rPr>
          <w:lang w:eastAsia="pt-BR"/>
        </w:rPr>
      </w:pPr>
      <w:r w:rsidRPr="003D458F">
        <w:rPr>
          <w:lang w:eastAsia="pt-BR"/>
        </w:rPr>
        <w:t>Quase nenhum uso de palavras-chave voltadas para a compilação;</w:t>
      </w:r>
    </w:p>
    <w:p w:rsidR="006852AF" w:rsidRPr="003D458F" w:rsidRDefault="00B06223" w:rsidP="007A3B23">
      <w:pPr>
        <w:numPr>
          <w:ilvl w:val="0"/>
          <w:numId w:val="1"/>
        </w:numPr>
        <w:spacing w:after="200" w:line="360" w:lineRule="auto"/>
        <w:jc w:val="both"/>
        <w:rPr>
          <w:lang w:eastAsia="pt-BR"/>
        </w:rPr>
      </w:pPr>
      <w:r w:rsidRPr="003D458F">
        <w:rPr>
          <w:lang w:eastAsia="pt-BR"/>
        </w:rPr>
        <w:t>Coletor</w:t>
      </w:r>
      <w:r w:rsidR="006852AF" w:rsidRPr="003D458F">
        <w:rPr>
          <w:lang w:eastAsia="pt-BR"/>
        </w:rPr>
        <w:t xml:space="preserve"> de lixo para gerenciar automaticamente o uso da memória;</w:t>
      </w:r>
    </w:p>
    <w:p w:rsidR="006852AF" w:rsidRPr="003D458F" w:rsidRDefault="006852AF" w:rsidP="007A3B23">
      <w:pPr>
        <w:numPr>
          <w:ilvl w:val="0"/>
          <w:numId w:val="1"/>
        </w:numPr>
        <w:spacing w:after="280" w:line="360" w:lineRule="auto"/>
        <w:jc w:val="both"/>
        <w:rPr>
          <w:lang w:eastAsia="pt-BR"/>
        </w:rPr>
      </w:pPr>
      <w:r w:rsidRPr="003D458F">
        <w:rPr>
          <w:lang w:eastAsia="pt-BR"/>
        </w:rPr>
        <w:t>etc.</w:t>
      </w:r>
    </w:p>
    <w:p w:rsidR="006852AF" w:rsidRPr="003D458F" w:rsidRDefault="006852AF" w:rsidP="007A3B23">
      <w:pPr>
        <w:spacing w:before="280" w:after="280" w:line="360" w:lineRule="auto"/>
        <w:jc w:val="both"/>
        <w:rPr>
          <w:lang w:eastAsia="pt-BR"/>
        </w:rPr>
      </w:pPr>
      <w:r w:rsidRPr="003D458F">
        <w:rPr>
          <w:lang w:eastAsia="pt-BR"/>
        </w:rPr>
        <w:tab/>
        <w:t xml:space="preserve">Além disso, Python suporta múltiplos paradigmas de programação. A programação procedimental pode ser usada para programas simples e rápidos, mas estruturas de dados complexas, como </w:t>
      </w:r>
      <w:r w:rsidR="00B06223" w:rsidRPr="003D458F">
        <w:rPr>
          <w:lang w:eastAsia="pt-BR"/>
        </w:rPr>
        <w:t>duplas</w:t>
      </w:r>
      <w:r w:rsidRPr="003D458F">
        <w:rPr>
          <w:lang w:eastAsia="pt-BR"/>
        </w:rPr>
        <w:t>, listas e dicionários, estão disponíveis para facilitar o desenvolvimento de algoritmos complexos. Grandes projetos podem ser feitos usando técnicas de orientação a objetos, que é completamente suportada em Python (inclusive sobrecarga de operadores e herança múltipla). Um suporte modesto para programação funcional existe, o que torna a linguagem extremamente expressiva: é fácil fazer muita coisa com poucas linhas de comando. E também possui inúmeras capacidades de meta-programação: técnicas simples para alterar o comportamento de comportamentos da linguagem, permitindo a criação de </w:t>
      </w:r>
      <w:r w:rsidRPr="003D458F">
        <w:rPr>
          <w:iCs/>
          <w:lang w:eastAsia="pt-BR"/>
        </w:rPr>
        <w:t>linguagens de domínio específico</w:t>
      </w:r>
      <w:r w:rsidRPr="003D458F">
        <w:rPr>
          <w:lang w:eastAsia="pt-BR"/>
        </w:rPr>
        <w:t>.</w:t>
      </w:r>
    </w:p>
    <w:p w:rsidR="006852AF" w:rsidRPr="003D458F" w:rsidRDefault="006852AF" w:rsidP="007A3B23">
      <w:pPr>
        <w:spacing w:before="280" w:after="280" w:line="360" w:lineRule="auto"/>
        <w:jc w:val="both"/>
        <w:rPr>
          <w:lang w:eastAsia="pt-BR"/>
        </w:rPr>
      </w:pPr>
      <w:r w:rsidRPr="003D458F">
        <w:rPr>
          <w:lang w:eastAsia="pt-BR"/>
        </w:rPr>
        <w:tab/>
        <w:t>Python tem uma biblioteca padrão imensa, que contém classes, métodos e funções para realizar essencialmente qualquer tarefa, desde acesso a bancos de dados a interfaces gráficas com o usuário. E, logicamente, já que esse é o objetivo deste grupo, existem muitas ferramentas para lidar com dados científicos. Essa característica da linguagem é comumente chamado </w:t>
      </w:r>
      <w:r w:rsidRPr="00687F28">
        <w:rPr>
          <w:iCs/>
          <w:lang w:eastAsia="pt-BR"/>
        </w:rPr>
        <w:t>baterias inclusas</w:t>
      </w:r>
      <w:r w:rsidRPr="003D458F">
        <w:rPr>
          <w:lang w:eastAsia="pt-BR"/>
        </w:rPr>
        <w:t>, significando que tudo que você precisa para rodar um programa e</w:t>
      </w:r>
      <w:r w:rsidR="00D33D37">
        <w:rPr>
          <w:lang w:eastAsia="pt-BR"/>
        </w:rPr>
        <w:t>stá - na maior parte das vezes -</w:t>
      </w:r>
      <w:r w:rsidRPr="003D458F">
        <w:rPr>
          <w:lang w:eastAsia="pt-BR"/>
        </w:rPr>
        <w:t xml:space="preserve"> presente na instalação básica.</w:t>
      </w:r>
    </w:p>
    <w:p w:rsidR="006852AF" w:rsidRPr="003D458F" w:rsidRDefault="006852AF" w:rsidP="007A3B23">
      <w:pPr>
        <w:spacing w:before="280" w:after="280" w:line="360" w:lineRule="auto"/>
        <w:jc w:val="both"/>
        <w:rPr>
          <w:kern w:val="1"/>
          <w:lang w:eastAsia="pt-BR"/>
        </w:rPr>
      </w:pPr>
      <w:r w:rsidRPr="003D458F">
        <w:rPr>
          <w:lang w:eastAsia="pt-BR"/>
        </w:rPr>
        <w:lastRenderedPageBreak/>
        <w:tab/>
        <w:t>Por fim, e não menos importante, Python é uma linguagem livre e multiplataforma. Isso significa que os programas escritos em uma plataforma serão executados sem nenhum problema na maioria das plataformas existentes sem nenhuma modificação. E, caso a plataforma objetivo não tenha uma versão de Python, desenvolvedores têm a liberdade de estudar e modificar o código da linguagem para fazer com que ela rode onde quer que seja.</w:t>
      </w:r>
    </w:p>
    <w:p w:rsidR="00750C57" w:rsidRPr="003D458F" w:rsidRDefault="006852AF" w:rsidP="00687F28">
      <w:pPr>
        <w:spacing w:before="280" w:after="280" w:line="360" w:lineRule="auto"/>
        <w:jc w:val="both"/>
        <w:rPr>
          <w:lang w:eastAsia="pt-BR"/>
        </w:rPr>
      </w:pPr>
      <w:r w:rsidRPr="003D458F">
        <w:rPr>
          <w:kern w:val="1"/>
          <w:lang w:eastAsia="pt-BR"/>
        </w:rPr>
        <w:t>Por que Python?</w:t>
      </w:r>
    </w:p>
    <w:p w:rsidR="006852AF" w:rsidRPr="003D458F" w:rsidRDefault="006852AF" w:rsidP="00687F28">
      <w:pPr>
        <w:spacing w:before="280" w:after="280" w:line="360" w:lineRule="auto"/>
        <w:ind w:firstLine="708"/>
        <w:jc w:val="both"/>
        <w:rPr>
          <w:lang w:eastAsia="pt-BR"/>
        </w:rPr>
      </w:pPr>
      <w:r w:rsidRPr="003D458F">
        <w:rPr>
          <w:lang w:eastAsia="pt-BR"/>
        </w:rPr>
        <w:t>É fácil ver que a linguagem tem facilidades incríveis para uso geral. A pergunta é: por que Python é a linguagem ideal para aplicações científicas? As respostas são muitas, mas podemos resumir algumas aqui. A primeira razão, e provavelmente a principal, é: Python é uma linguagem expressiva, em que é fácil traduzir o raciocínio em um algoritmo. Em aplicações científicas, o raciocínio é essencialmente complicado — essa é a natureza das ciências. É um problema adicional para o cientista ter que se preocupar com, além do assunto básico de sua pesquisa, a correção do programa em detalhes pouco relevantes: alocação de memória, gerenciamento de recursos, etc. Python faz isso tudo automaticamente de maneira muito eficiente, permitindo ao cientista se concentrar exclusivamente no problema sendo estudado.</w:t>
      </w:r>
    </w:p>
    <w:p w:rsidR="006852AF" w:rsidRPr="003D458F" w:rsidRDefault="006852AF" w:rsidP="007A3B23">
      <w:pPr>
        <w:spacing w:before="280" w:after="280" w:line="360" w:lineRule="auto"/>
        <w:jc w:val="both"/>
        <w:rPr>
          <w:lang w:eastAsia="pt-BR"/>
        </w:rPr>
      </w:pPr>
      <w:r w:rsidRPr="003D458F">
        <w:rPr>
          <w:lang w:eastAsia="pt-BR"/>
        </w:rPr>
        <w:tab/>
        <w:t>Python é extremamente legível. Isso significa que é muito fácil compreender programas escritos há algum tempo. É muito comum que os programas em atividades científicas sejam criados a partir da evolução de algoritmos anteriores. Portanto, é extremamente importante ser capaz de entender o que foi feito antes. Uma vez que as palavras-chave da linguagem Python são voltadas para a estruturação dos programas (e não para indicar ao computador como compilar ou interpretar trechos de código), não existem trechos de código que são inúteis para o raciocínio.</w:t>
      </w:r>
    </w:p>
    <w:p w:rsidR="006852AF" w:rsidRPr="003D458F" w:rsidRDefault="006852AF" w:rsidP="007A3B23">
      <w:pPr>
        <w:spacing w:before="280" w:after="280" w:line="360" w:lineRule="auto"/>
        <w:jc w:val="both"/>
        <w:rPr>
          <w:lang w:eastAsia="pt-BR"/>
        </w:rPr>
      </w:pPr>
      <w:r w:rsidRPr="003D458F">
        <w:rPr>
          <w:lang w:eastAsia="pt-BR"/>
        </w:rPr>
        <w:tab/>
        <w:t>Python tem uma comunidade ativa e vibrante, espalhada por todo o mundo. E, sendo uma linguagem livre, todos os seus usuários estão dispostos a contribuir (este site é um exemplo di</w:t>
      </w:r>
      <w:r w:rsidR="00B06223" w:rsidRPr="003D458F">
        <w:rPr>
          <w:lang w:eastAsia="pt-BR"/>
        </w:rPr>
        <w:t>sso, já que todos seus contribui</w:t>
      </w:r>
      <w:r w:rsidRPr="003D458F">
        <w:rPr>
          <w:lang w:eastAsia="pt-BR"/>
        </w:rPr>
        <w:t xml:space="preserve">dores são voluntários). Isso faz com que a documentação seja abundante e existam módulos para executar virtualmente qualquer tarefa necessária. Isso é importante: não há tempo para reinventar a roda, então poder contar com módulos prontos é ótimo. Mas, mais que isso, uma vez que os programas em Python são distribuídos na forma de código-fonte, qualquer pessoa pode alterar, corrigir e melhorar os algoritmos. Isso faz com que </w:t>
      </w:r>
      <w:r w:rsidRPr="003D458F">
        <w:rPr>
          <w:lang w:eastAsia="pt-BR"/>
        </w:rPr>
        <w:lastRenderedPageBreak/>
        <w:t>os módulos sejam maduros e seguros, testados contra diversas situações e diversas vezes. A robustez alcançada é um fator importante.</w:t>
      </w:r>
    </w:p>
    <w:p w:rsidR="006852AF" w:rsidRPr="003D458F" w:rsidRDefault="006852AF" w:rsidP="007A3B23">
      <w:pPr>
        <w:spacing w:before="280" w:after="280" w:line="360" w:lineRule="auto"/>
        <w:jc w:val="both"/>
        <w:rPr>
          <w:lang w:eastAsia="pt-BR"/>
        </w:rPr>
      </w:pPr>
      <w:r w:rsidRPr="003D458F">
        <w:rPr>
          <w:lang w:eastAsia="pt-BR"/>
        </w:rPr>
        <w:tab/>
        <w:t>Python é, além disso, uma linguagem de propósito geral. Muitas vezes, é necessário lidar com tarefas laterais: buscar dados em um banco de dados remoto, ler uma página na internet, exibir graficamente os resultados, criar uma planilha, etc. Linguagens de cunho especificamente científico têm um sério problema aí, mas, uma vez que Python é utilizada em praticamente todo tipo de tarefa, encontram-se módulos prontos para realizar essas tarefas que podem ser tornar complicadas. Novamente, é uma preocupação a menos para quem está desenvolvendo aplicações científicas.</w:t>
      </w:r>
    </w:p>
    <w:p w:rsidR="006852AF" w:rsidRPr="003D458F" w:rsidRDefault="006852AF" w:rsidP="007A3B23">
      <w:pPr>
        <w:spacing w:before="280" w:after="280" w:line="360" w:lineRule="auto"/>
        <w:jc w:val="both"/>
        <w:rPr>
          <w:b/>
          <w:bCs/>
          <w:lang w:eastAsia="pt-BR"/>
        </w:rPr>
      </w:pPr>
      <w:r w:rsidRPr="003D458F">
        <w:rPr>
          <w:lang w:eastAsia="pt-BR"/>
        </w:rPr>
        <w:tab/>
        <w:t>Por esses e ainda outros motivos, Python tem conquistado uma grande popularidade entre a comunidade científica. É uma linguagem simples que dá conta do recado e não fica entre o cientista e a resolução do seu problema. Essa frase provavelmente resume todos os motivos necessários para sua utilização.</w:t>
      </w:r>
    </w:p>
    <w:p w:rsidR="00750C57" w:rsidRPr="003D458F" w:rsidRDefault="00750C57" w:rsidP="007A3B23">
      <w:pPr>
        <w:spacing w:before="280" w:after="280" w:line="360" w:lineRule="auto"/>
        <w:jc w:val="both"/>
        <w:rPr>
          <w:b/>
          <w:bCs/>
          <w:lang w:eastAsia="pt-BR"/>
        </w:rPr>
      </w:pPr>
    </w:p>
    <w:p w:rsidR="00A01CBC" w:rsidRPr="003D458F" w:rsidRDefault="00A01CBC"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BF3493" w:rsidRPr="003D458F" w:rsidRDefault="00BF3493" w:rsidP="00A01CBC">
      <w:pPr>
        <w:spacing w:before="280" w:after="280" w:line="360" w:lineRule="auto"/>
        <w:rPr>
          <w:b/>
          <w:bCs/>
          <w:lang w:eastAsia="pt-BR"/>
        </w:rPr>
      </w:pPr>
    </w:p>
    <w:p w:rsidR="006852AF" w:rsidRPr="003E524D" w:rsidRDefault="00D33D37" w:rsidP="00986D0A">
      <w:pPr>
        <w:pStyle w:val="Ttulo2"/>
        <w:rPr>
          <w:rFonts w:ascii="Times New Roman" w:hAnsi="Times New Roman"/>
          <w:i w:val="0"/>
          <w:sz w:val="24"/>
          <w:szCs w:val="24"/>
          <w:lang w:eastAsia="pt-BR"/>
        </w:rPr>
      </w:pPr>
      <w:bookmarkStart w:id="7" w:name="_Toc486261871"/>
      <w:r>
        <w:rPr>
          <w:rFonts w:ascii="Times New Roman" w:hAnsi="Times New Roman"/>
          <w:bCs w:val="0"/>
          <w:i w:val="0"/>
          <w:sz w:val="24"/>
          <w:szCs w:val="24"/>
          <w:lang w:eastAsia="pt-BR"/>
        </w:rPr>
        <w:lastRenderedPageBreak/>
        <w:t>4.3 -</w:t>
      </w:r>
      <w:r w:rsidR="00D80EC0" w:rsidRPr="003E524D">
        <w:rPr>
          <w:rFonts w:ascii="Times New Roman" w:hAnsi="Times New Roman"/>
          <w:bCs w:val="0"/>
          <w:i w:val="0"/>
          <w:sz w:val="24"/>
          <w:szCs w:val="24"/>
          <w:lang w:eastAsia="pt-BR"/>
        </w:rPr>
        <w:t xml:space="preserve"> </w:t>
      </w:r>
      <w:r w:rsidR="006852AF" w:rsidRPr="003E524D">
        <w:rPr>
          <w:rFonts w:ascii="Times New Roman" w:hAnsi="Times New Roman"/>
          <w:bCs w:val="0"/>
          <w:i w:val="0"/>
          <w:sz w:val="24"/>
          <w:szCs w:val="24"/>
          <w:lang w:eastAsia="pt-BR"/>
        </w:rPr>
        <w:t>História</w:t>
      </w:r>
      <w:r w:rsidR="00D80EC0" w:rsidRPr="003E524D">
        <w:rPr>
          <w:rFonts w:ascii="Times New Roman" w:hAnsi="Times New Roman"/>
          <w:bCs w:val="0"/>
          <w:i w:val="0"/>
          <w:sz w:val="24"/>
          <w:szCs w:val="24"/>
          <w:lang w:eastAsia="pt-BR"/>
        </w:rPr>
        <w:t xml:space="preserve"> do Jogo</w:t>
      </w:r>
      <w:bookmarkEnd w:id="7"/>
    </w:p>
    <w:p w:rsidR="006852AF" w:rsidRPr="003D458F" w:rsidRDefault="006852AF">
      <w:pPr>
        <w:spacing w:before="280" w:after="280" w:line="360" w:lineRule="auto"/>
        <w:jc w:val="both"/>
      </w:pPr>
      <w:r w:rsidRPr="003D458F">
        <w:rPr>
          <w:lang w:eastAsia="pt-BR"/>
        </w:rPr>
        <w:tab/>
        <w:t>Fuddy é um garoto hiperativo de 14 anos, que enquanto voltava da escola, de skate (com seu fone e sua mochila), jogando em seu smartphone, se distraiu e não viu um buraco em seu caminho, levando um grande tombo, durante o qual seu smartphone foi arremessado para longe. Quando Fuddy tentou pegar seu smartphone foi puxado para dentro do jogo, onde se deparou com um universo paralelo, tendo que completar todos os desafios, tentando descobrir um jeito de voltar para casa. O que acontecer deste ponto em diante faz parte da trama do jogo e o final da história será revelada apenas para os jogadores que alcançarem a pontuação final, que é de 1000 pontos.</w:t>
      </w:r>
    </w:p>
    <w:p w:rsidR="006852AF" w:rsidRPr="003D458F" w:rsidRDefault="006852AF">
      <w:pPr>
        <w:spacing w:line="360" w:lineRule="auto"/>
        <w:jc w:val="both"/>
      </w:pPr>
    </w:p>
    <w:p w:rsidR="00750C57" w:rsidRPr="003D458F" w:rsidRDefault="00750C57">
      <w:pPr>
        <w:spacing w:line="360" w:lineRule="auto"/>
        <w:jc w:val="center"/>
        <w:rPr>
          <w:b/>
          <w:bCs/>
        </w:rPr>
      </w:pPr>
    </w:p>
    <w:p w:rsidR="00750C57" w:rsidRPr="003D458F" w:rsidRDefault="00750C57">
      <w:pPr>
        <w:spacing w:line="360" w:lineRule="auto"/>
        <w:jc w:val="center"/>
        <w:rPr>
          <w:b/>
          <w:bCs/>
        </w:rPr>
      </w:pPr>
    </w:p>
    <w:p w:rsidR="00750C57" w:rsidRPr="003D458F" w:rsidRDefault="00750C57">
      <w:pPr>
        <w:spacing w:line="360" w:lineRule="auto"/>
        <w:jc w:val="center"/>
        <w:rPr>
          <w:b/>
          <w:bCs/>
        </w:rPr>
      </w:pPr>
    </w:p>
    <w:p w:rsidR="00750C57" w:rsidRPr="003D458F" w:rsidRDefault="00750C57">
      <w:pPr>
        <w:spacing w:line="360" w:lineRule="auto"/>
        <w:jc w:val="center"/>
        <w:rPr>
          <w:b/>
          <w:bCs/>
        </w:rPr>
      </w:pPr>
    </w:p>
    <w:p w:rsidR="00750C57" w:rsidRPr="003D458F" w:rsidRDefault="00750C57">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A01CBC" w:rsidRPr="003D458F" w:rsidRDefault="00A01CBC">
      <w:pPr>
        <w:spacing w:line="360" w:lineRule="auto"/>
        <w:jc w:val="center"/>
        <w:rPr>
          <w:b/>
          <w:bCs/>
        </w:rPr>
      </w:pPr>
    </w:p>
    <w:p w:rsidR="00BF3493" w:rsidRPr="003D458F" w:rsidRDefault="00BF3493">
      <w:pPr>
        <w:spacing w:line="360" w:lineRule="auto"/>
        <w:jc w:val="center"/>
        <w:rPr>
          <w:b/>
          <w:bCs/>
        </w:rPr>
      </w:pPr>
    </w:p>
    <w:p w:rsidR="006852AF" w:rsidRPr="003E524D" w:rsidRDefault="00D80EC0" w:rsidP="00986D0A">
      <w:pPr>
        <w:pStyle w:val="Ttulo2"/>
        <w:rPr>
          <w:rFonts w:ascii="Times New Roman" w:hAnsi="Times New Roman"/>
          <w:i w:val="0"/>
          <w:sz w:val="24"/>
          <w:szCs w:val="24"/>
        </w:rPr>
      </w:pPr>
      <w:bookmarkStart w:id="8" w:name="_Toc486261872"/>
      <w:r w:rsidRPr="003E524D">
        <w:rPr>
          <w:rFonts w:ascii="Times New Roman" w:hAnsi="Times New Roman"/>
          <w:bCs w:val="0"/>
          <w:i w:val="0"/>
          <w:sz w:val="24"/>
          <w:szCs w:val="24"/>
        </w:rPr>
        <w:lastRenderedPageBreak/>
        <w:t xml:space="preserve">4.4 - </w:t>
      </w:r>
      <w:r w:rsidR="006852AF" w:rsidRPr="003E524D">
        <w:rPr>
          <w:rFonts w:ascii="Times New Roman" w:hAnsi="Times New Roman"/>
          <w:bCs w:val="0"/>
          <w:i w:val="0"/>
          <w:sz w:val="24"/>
          <w:szCs w:val="24"/>
        </w:rPr>
        <w:t>Tutorial</w:t>
      </w:r>
      <w:bookmarkEnd w:id="8"/>
    </w:p>
    <w:p w:rsidR="006852AF" w:rsidRPr="003D458F" w:rsidRDefault="006852AF">
      <w:pPr>
        <w:spacing w:line="360" w:lineRule="auto"/>
        <w:jc w:val="both"/>
      </w:pPr>
    </w:p>
    <w:p w:rsidR="006852AF" w:rsidRPr="003D458F" w:rsidRDefault="00074CB3">
      <w:pPr>
        <w:spacing w:line="360" w:lineRule="auto"/>
        <w:jc w:val="center"/>
      </w:pPr>
      <w:r w:rsidRPr="003D458F">
        <w:rPr>
          <w:noProof/>
          <w:lang w:eastAsia="pt-BR"/>
        </w:rPr>
        <w:drawing>
          <wp:anchor distT="0" distB="0" distL="0" distR="0" simplePos="0" relativeHeight="251657728" behindDoc="0" locked="0" layoutInCell="1" allowOverlap="1">
            <wp:simplePos x="0" y="0"/>
            <wp:positionH relativeFrom="column">
              <wp:posOffset>570865</wp:posOffset>
            </wp:positionH>
            <wp:positionV relativeFrom="paragraph">
              <wp:posOffset>53340</wp:posOffset>
            </wp:positionV>
            <wp:extent cx="4752340" cy="3061335"/>
            <wp:effectExtent l="0" t="0" r="0" b="0"/>
            <wp:wrapSquare wrapText="larges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340" cy="3061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D458F">
        <w:rPr>
          <w:noProof/>
          <w:lang w:eastAsia="pt-BR"/>
        </w:rPr>
        <w:drawing>
          <wp:anchor distT="0" distB="0" distL="0" distR="0" simplePos="0" relativeHeight="251658752" behindDoc="0" locked="0" layoutInCell="1" allowOverlap="1">
            <wp:simplePos x="0" y="0"/>
            <wp:positionH relativeFrom="column">
              <wp:posOffset>597535</wp:posOffset>
            </wp:positionH>
            <wp:positionV relativeFrom="paragraph">
              <wp:posOffset>3268345</wp:posOffset>
            </wp:positionV>
            <wp:extent cx="4773295" cy="3721100"/>
            <wp:effectExtent l="0" t="0" r="0" b="0"/>
            <wp:wrapSquare wrapText="larges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295" cy="3721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852AF" w:rsidRPr="003D458F" w:rsidRDefault="006852AF">
      <w:pPr>
        <w:spacing w:line="360" w:lineRule="auto"/>
        <w:jc w:val="center"/>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C37A82" w:rsidRPr="003D458F" w:rsidRDefault="00C37A82">
      <w:pPr>
        <w:spacing w:line="360" w:lineRule="auto"/>
        <w:jc w:val="center"/>
        <w:rPr>
          <w:b/>
          <w:bCs/>
        </w:rPr>
      </w:pPr>
    </w:p>
    <w:p w:rsidR="00C37A82" w:rsidRPr="003D458F" w:rsidRDefault="00C37A82">
      <w:pPr>
        <w:spacing w:line="360" w:lineRule="auto"/>
        <w:jc w:val="center"/>
        <w:rPr>
          <w:b/>
          <w:bCs/>
        </w:rPr>
      </w:pPr>
      <w:r w:rsidRPr="003D458F">
        <w:rPr>
          <w:b/>
          <w:bCs/>
        </w:rPr>
        <w:br w:type="page"/>
      </w:r>
    </w:p>
    <w:p w:rsidR="00C37A82" w:rsidRPr="003D458F" w:rsidRDefault="00074CB3">
      <w:pPr>
        <w:spacing w:line="360" w:lineRule="auto"/>
        <w:jc w:val="center"/>
        <w:rPr>
          <w:b/>
          <w:bCs/>
        </w:rPr>
      </w:pPr>
      <w:r w:rsidRPr="003D458F">
        <w:rPr>
          <w:noProof/>
          <w:lang w:eastAsia="pt-BR"/>
        </w:rPr>
        <w:lastRenderedPageBreak/>
        <w:drawing>
          <wp:anchor distT="0" distB="0" distL="0" distR="0" simplePos="0" relativeHeight="251660800" behindDoc="0" locked="0" layoutInCell="1" allowOverlap="1">
            <wp:simplePos x="0" y="0"/>
            <wp:positionH relativeFrom="column">
              <wp:posOffset>356870</wp:posOffset>
            </wp:positionH>
            <wp:positionV relativeFrom="paragraph">
              <wp:posOffset>-22225</wp:posOffset>
            </wp:positionV>
            <wp:extent cx="4770755" cy="3237865"/>
            <wp:effectExtent l="0" t="0" r="0" b="0"/>
            <wp:wrapSquare wrapText="larges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755" cy="3237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37A82" w:rsidRPr="003D458F" w:rsidRDefault="00C37A82">
      <w:pPr>
        <w:spacing w:line="360" w:lineRule="auto"/>
        <w:jc w:val="center"/>
        <w:rPr>
          <w:b/>
          <w:bCs/>
        </w:rPr>
      </w:pPr>
    </w:p>
    <w:p w:rsidR="00C37A82" w:rsidRPr="003D458F" w:rsidRDefault="00C37A82">
      <w:pPr>
        <w:spacing w:line="360" w:lineRule="auto"/>
        <w:jc w:val="center"/>
        <w:rPr>
          <w:b/>
          <w:bCs/>
        </w:rPr>
      </w:pPr>
    </w:p>
    <w:p w:rsidR="00D80EC0" w:rsidRPr="003D458F" w:rsidRDefault="00074CB3" w:rsidP="00D80EC0">
      <w:pPr>
        <w:spacing w:line="360" w:lineRule="auto"/>
        <w:rPr>
          <w:b/>
          <w:bCs/>
        </w:rPr>
      </w:pPr>
      <w:r w:rsidRPr="003D458F">
        <w:rPr>
          <w:noProof/>
          <w:lang w:eastAsia="pt-BR"/>
        </w:rPr>
        <w:drawing>
          <wp:anchor distT="0" distB="0" distL="0" distR="0" simplePos="0" relativeHeight="251659776" behindDoc="0" locked="0" layoutInCell="1" allowOverlap="1">
            <wp:simplePos x="0" y="0"/>
            <wp:positionH relativeFrom="column">
              <wp:posOffset>434340</wp:posOffset>
            </wp:positionH>
            <wp:positionV relativeFrom="paragraph">
              <wp:posOffset>3598545</wp:posOffset>
            </wp:positionV>
            <wp:extent cx="4771390" cy="3729990"/>
            <wp:effectExtent l="0" t="0" r="0" b="0"/>
            <wp:wrapSquare wrapText="larges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1390" cy="37299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37A82" w:rsidRPr="003D458F">
        <w:rPr>
          <w:b/>
          <w:bCs/>
        </w:rPr>
        <w:br w:type="page"/>
      </w:r>
      <w:r w:rsidRPr="003D458F">
        <w:rPr>
          <w:noProof/>
          <w:lang w:eastAsia="pt-BR"/>
        </w:rPr>
        <w:lastRenderedPageBreak/>
        <w:drawing>
          <wp:anchor distT="0" distB="0" distL="0" distR="0" simplePos="0" relativeHeight="251662848" behindDoc="0" locked="0" layoutInCell="1" allowOverlap="1">
            <wp:simplePos x="0" y="0"/>
            <wp:positionH relativeFrom="column">
              <wp:posOffset>716280</wp:posOffset>
            </wp:positionH>
            <wp:positionV relativeFrom="paragraph">
              <wp:posOffset>5118735</wp:posOffset>
            </wp:positionV>
            <wp:extent cx="4420870" cy="3761740"/>
            <wp:effectExtent l="0" t="0" r="0" b="0"/>
            <wp:wrapSquare wrapText="larges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0870" cy="3761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D458F">
        <w:rPr>
          <w:noProof/>
          <w:lang w:eastAsia="pt-BR"/>
        </w:rPr>
        <w:drawing>
          <wp:anchor distT="0" distB="0" distL="0" distR="0" simplePos="0" relativeHeight="251661824" behindDoc="0" locked="0" layoutInCell="1" allowOverlap="1">
            <wp:simplePos x="0" y="0"/>
            <wp:positionH relativeFrom="column">
              <wp:align>center</wp:align>
            </wp:positionH>
            <wp:positionV relativeFrom="paragraph">
              <wp:posOffset>582930</wp:posOffset>
            </wp:positionV>
            <wp:extent cx="4921250" cy="3811270"/>
            <wp:effectExtent l="0" t="0" r="0" b="0"/>
            <wp:wrapSquare wrapText="larges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1250" cy="38112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37A82" w:rsidRPr="003D458F">
        <w:rPr>
          <w:b/>
          <w:bCs/>
        </w:rPr>
        <w:br w:type="page"/>
      </w:r>
      <w:r w:rsidRPr="003D458F">
        <w:rPr>
          <w:noProof/>
          <w:lang w:eastAsia="pt-BR"/>
        </w:rPr>
        <w:lastRenderedPageBreak/>
        <w:drawing>
          <wp:anchor distT="0" distB="0" distL="0" distR="0" simplePos="0" relativeHeight="251664896" behindDoc="0" locked="0" layoutInCell="1" allowOverlap="1">
            <wp:simplePos x="0" y="0"/>
            <wp:positionH relativeFrom="column">
              <wp:posOffset>777875</wp:posOffset>
            </wp:positionH>
            <wp:positionV relativeFrom="paragraph">
              <wp:posOffset>3901440</wp:posOffset>
            </wp:positionV>
            <wp:extent cx="4671060" cy="3669665"/>
            <wp:effectExtent l="0" t="0" r="0" b="0"/>
            <wp:wrapSquare wrapText="larges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3669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D458F">
        <w:rPr>
          <w:noProof/>
          <w:lang w:eastAsia="pt-BR"/>
        </w:rPr>
        <w:drawing>
          <wp:anchor distT="0" distB="0" distL="0" distR="0" simplePos="0" relativeHeight="251663872" behindDoc="0" locked="0" layoutInCell="1" allowOverlap="1">
            <wp:simplePos x="0" y="0"/>
            <wp:positionH relativeFrom="column">
              <wp:posOffset>766445</wp:posOffset>
            </wp:positionH>
            <wp:positionV relativeFrom="paragraph">
              <wp:posOffset>424180</wp:posOffset>
            </wp:positionV>
            <wp:extent cx="4682490" cy="2919095"/>
            <wp:effectExtent l="0" t="0" r="0" b="0"/>
            <wp:wrapSquare wrapText="larges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2490" cy="2919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37A82" w:rsidRPr="003D458F">
        <w:rPr>
          <w:b/>
          <w:bCs/>
        </w:rPr>
        <w:br w:type="page"/>
      </w:r>
    </w:p>
    <w:p w:rsidR="00D80EC0" w:rsidRPr="003D458F" w:rsidRDefault="00074CB3" w:rsidP="00D80EC0">
      <w:pPr>
        <w:spacing w:line="360" w:lineRule="auto"/>
        <w:rPr>
          <w:b/>
          <w:bCs/>
        </w:rPr>
      </w:pPr>
      <w:r w:rsidRPr="003D458F">
        <w:rPr>
          <w:b/>
          <w:bCs/>
          <w:noProof/>
          <w:lang w:eastAsia="pt-BR"/>
        </w:rPr>
        <w:lastRenderedPageBreak/>
        <w:drawing>
          <wp:anchor distT="0" distB="0" distL="0" distR="0" simplePos="0" relativeHeight="251668992" behindDoc="0" locked="0" layoutInCell="1" allowOverlap="1">
            <wp:simplePos x="0" y="0"/>
            <wp:positionH relativeFrom="column">
              <wp:posOffset>340995</wp:posOffset>
            </wp:positionH>
            <wp:positionV relativeFrom="paragraph">
              <wp:posOffset>-301625</wp:posOffset>
            </wp:positionV>
            <wp:extent cx="4656455" cy="3640455"/>
            <wp:effectExtent l="0" t="0" r="0" b="0"/>
            <wp:wrapSquare wrapText="larges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6455" cy="3640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Default="00D80EC0" w:rsidP="00D80EC0">
      <w:pPr>
        <w:spacing w:line="360" w:lineRule="auto"/>
        <w:rPr>
          <w:b/>
          <w:bCs/>
        </w:rPr>
      </w:pPr>
    </w:p>
    <w:p w:rsidR="00AC1D67" w:rsidRDefault="00AC1D67" w:rsidP="00D80EC0">
      <w:pPr>
        <w:spacing w:line="360" w:lineRule="auto"/>
        <w:rPr>
          <w:b/>
          <w:bCs/>
        </w:rPr>
      </w:pPr>
    </w:p>
    <w:p w:rsidR="00AC1D67" w:rsidRPr="003D458F" w:rsidRDefault="00AC1D67"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D80EC0" w:rsidRPr="003D458F" w:rsidRDefault="00D80EC0" w:rsidP="00D80EC0">
      <w:pPr>
        <w:spacing w:line="360" w:lineRule="auto"/>
        <w:rPr>
          <w:b/>
          <w:bCs/>
        </w:rPr>
      </w:pPr>
    </w:p>
    <w:p w:rsidR="006852AF" w:rsidRPr="003E524D" w:rsidRDefault="00D80EC0" w:rsidP="00986D0A">
      <w:pPr>
        <w:pStyle w:val="Ttulo2"/>
        <w:rPr>
          <w:i w:val="0"/>
        </w:rPr>
      </w:pPr>
      <w:bookmarkStart w:id="9" w:name="_Toc486261873"/>
      <w:r w:rsidRPr="003E524D">
        <w:rPr>
          <w:bCs w:val="0"/>
          <w:i w:val="0"/>
        </w:rPr>
        <w:t xml:space="preserve">4.5 - </w:t>
      </w:r>
      <w:r w:rsidRPr="003E524D">
        <w:rPr>
          <w:rFonts w:ascii="Times New Roman" w:hAnsi="Times New Roman"/>
          <w:bCs w:val="0"/>
          <w:i w:val="0"/>
          <w:sz w:val="24"/>
          <w:szCs w:val="24"/>
        </w:rPr>
        <w:t>Organograma</w:t>
      </w:r>
      <w:bookmarkEnd w:id="9"/>
    </w:p>
    <w:p w:rsidR="006852AF" w:rsidRPr="003D458F" w:rsidRDefault="006852AF">
      <w:pPr>
        <w:spacing w:line="360" w:lineRule="auto"/>
        <w:jc w:val="both"/>
      </w:pPr>
    </w:p>
    <w:p w:rsidR="006852AF" w:rsidRPr="003D458F" w:rsidRDefault="00074CB3">
      <w:pPr>
        <w:spacing w:line="360" w:lineRule="auto"/>
        <w:jc w:val="both"/>
      </w:pPr>
      <w:r w:rsidRPr="003D458F">
        <w:rPr>
          <w:noProof/>
          <w:lang w:eastAsia="pt-BR"/>
        </w:rPr>
        <w:drawing>
          <wp:anchor distT="0" distB="0" distL="0" distR="0" simplePos="0" relativeHeight="251666944" behindDoc="0" locked="0" layoutInCell="1" allowOverlap="1">
            <wp:simplePos x="0" y="0"/>
            <wp:positionH relativeFrom="column">
              <wp:posOffset>-368935</wp:posOffset>
            </wp:positionH>
            <wp:positionV relativeFrom="paragraph">
              <wp:posOffset>415925</wp:posOffset>
            </wp:positionV>
            <wp:extent cx="6175375" cy="5883910"/>
            <wp:effectExtent l="0" t="0" r="0" b="0"/>
            <wp:wrapSquare wrapText="larges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5375" cy="588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3D458F" w:rsidRPr="003D458F" w:rsidRDefault="003D458F">
      <w:pPr>
        <w:spacing w:line="360" w:lineRule="auto"/>
        <w:jc w:val="both"/>
      </w:pPr>
    </w:p>
    <w:p w:rsidR="006852AF" w:rsidRPr="003E524D" w:rsidRDefault="00D80EC0" w:rsidP="00986D0A">
      <w:pPr>
        <w:pStyle w:val="Ttulo2"/>
        <w:rPr>
          <w:rFonts w:ascii="Times New Roman" w:hAnsi="Times New Roman"/>
          <w:i w:val="0"/>
          <w:sz w:val="24"/>
          <w:szCs w:val="24"/>
        </w:rPr>
      </w:pPr>
      <w:bookmarkStart w:id="10" w:name="_Toc486261874"/>
      <w:r w:rsidRPr="003E524D">
        <w:rPr>
          <w:rFonts w:ascii="Times New Roman" w:hAnsi="Times New Roman"/>
          <w:bCs w:val="0"/>
          <w:i w:val="0"/>
          <w:sz w:val="24"/>
          <w:szCs w:val="24"/>
        </w:rPr>
        <w:t>4.6 - Diagrama De Caso De Uso</w:t>
      </w:r>
      <w:bookmarkEnd w:id="10"/>
    </w:p>
    <w:p w:rsidR="006852AF" w:rsidRPr="003D458F" w:rsidRDefault="006852AF">
      <w:pPr>
        <w:spacing w:line="360" w:lineRule="auto"/>
        <w:jc w:val="both"/>
      </w:pPr>
    </w:p>
    <w:p w:rsidR="00D80EC0" w:rsidRPr="003D458F" w:rsidRDefault="00D80EC0">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AC1D67" w:rsidP="00AC1D67">
      <w:pPr>
        <w:spacing w:line="360" w:lineRule="auto"/>
        <w:jc w:val="center"/>
      </w:pPr>
      <w:r>
        <w:rPr>
          <w:noProof/>
          <w:lang w:eastAsia="pt-BR"/>
        </w:rPr>
        <w:drawing>
          <wp:inline distT="0" distB="0" distL="0" distR="0">
            <wp:extent cx="4019048" cy="4590476"/>
            <wp:effectExtent l="0" t="0" r="635" b="63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1.png"/>
                    <pic:cNvPicPr/>
                  </pic:nvPicPr>
                  <pic:blipFill>
                    <a:blip r:embed="rId25">
                      <a:extLst>
                        <a:ext uri="{28A0092B-C50C-407E-A947-70E740481C1C}">
                          <a14:useLocalDpi xmlns:a14="http://schemas.microsoft.com/office/drawing/2010/main" val="0"/>
                        </a:ext>
                      </a:extLst>
                    </a:blip>
                    <a:stretch>
                      <a:fillRect/>
                    </a:stretch>
                  </pic:blipFill>
                  <pic:spPr>
                    <a:xfrm>
                      <a:off x="0" y="0"/>
                      <a:ext cx="4019048" cy="4590476"/>
                    </a:xfrm>
                    <a:prstGeom prst="rect">
                      <a:avLst/>
                    </a:prstGeom>
                  </pic:spPr>
                </pic:pic>
              </a:graphicData>
            </a:graphic>
          </wp:inline>
        </w:drawing>
      </w: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6852AF" w:rsidRPr="003D458F" w:rsidRDefault="006852AF">
      <w:pPr>
        <w:spacing w:line="360" w:lineRule="auto"/>
        <w:jc w:val="both"/>
      </w:pPr>
    </w:p>
    <w:p w:rsidR="00AC1D67" w:rsidRDefault="00AC1D67">
      <w:pPr>
        <w:spacing w:line="360" w:lineRule="auto"/>
        <w:jc w:val="both"/>
      </w:pPr>
    </w:p>
    <w:p w:rsidR="00AC1D67" w:rsidRDefault="00AC1D67">
      <w:pPr>
        <w:spacing w:line="360" w:lineRule="auto"/>
        <w:jc w:val="both"/>
      </w:pPr>
    </w:p>
    <w:p w:rsidR="003E524D" w:rsidRDefault="00D33D37" w:rsidP="003E524D">
      <w:pPr>
        <w:pStyle w:val="Ttulo2"/>
        <w:jc w:val="both"/>
        <w:rPr>
          <w:rFonts w:ascii="Times New Roman" w:hAnsi="Times New Roman"/>
          <w:i w:val="0"/>
          <w:sz w:val="24"/>
          <w:szCs w:val="24"/>
        </w:rPr>
      </w:pPr>
      <w:bookmarkStart w:id="11" w:name="_Toc486261875"/>
      <w:r>
        <w:rPr>
          <w:rFonts w:ascii="Times New Roman" w:hAnsi="Times New Roman"/>
          <w:i w:val="0"/>
          <w:sz w:val="24"/>
          <w:szCs w:val="24"/>
        </w:rPr>
        <w:t>4.7</w:t>
      </w:r>
      <w:r w:rsidR="003E524D" w:rsidRPr="003E524D">
        <w:rPr>
          <w:rFonts w:ascii="Times New Roman" w:hAnsi="Times New Roman"/>
          <w:i w:val="0"/>
          <w:sz w:val="24"/>
          <w:szCs w:val="24"/>
        </w:rPr>
        <w:t xml:space="preserve"> </w:t>
      </w:r>
      <w:r>
        <w:rPr>
          <w:rFonts w:ascii="Times New Roman" w:hAnsi="Times New Roman"/>
          <w:i w:val="0"/>
          <w:sz w:val="24"/>
          <w:szCs w:val="24"/>
        </w:rPr>
        <w:t>-</w:t>
      </w:r>
      <w:r w:rsidR="003E524D" w:rsidRPr="003E524D">
        <w:rPr>
          <w:rFonts w:ascii="Times New Roman" w:hAnsi="Times New Roman"/>
          <w:i w:val="0"/>
          <w:sz w:val="24"/>
          <w:szCs w:val="24"/>
        </w:rPr>
        <w:t xml:space="preserve"> Diagrama </w:t>
      </w:r>
      <w:r>
        <w:rPr>
          <w:rFonts w:ascii="Times New Roman" w:hAnsi="Times New Roman"/>
          <w:i w:val="0"/>
          <w:sz w:val="24"/>
          <w:szCs w:val="24"/>
        </w:rPr>
        <w:t>de Sequê</w:t>
      </w:r>
      <w:r w:rsidR="003E524D" w:rsidRPr="003E524D">
        <w:rPr>
          <w:rFonts w:ascii="Times New Roman" w:hAnsi="Times New Roman"/>
          <w:i w:val="0"/>
          <w:sz w:val="24"/>
          <w:szCs w:val="24"/>
        </w:rPr>
        <w:t>ncia</w:t>
      </w:r>
      <w:bookmarkEnd w:id="11"/>
    </w:p>
    <w:p w:rsidR="00891A8F" w:rsidRPr="00891A8F" w:rsidRDefault="00891A8F" w:rsidP="009B1082">
      <w:pPr>
        <w:jc w:val="both"/>
      </w:pPr>
    </w:p>
    <w:p w:rsidR="00891A8F" w:rsidRDefault="0050258F" w:rsidP="009B1082">
      <w:pPr>
        <w:jc w:val="both"/>
      </w:pPr>
      <w:r>
        <w:t>01 -</w:t>
      </w:r>
      <w:r w:rsidR="00304A3E">
        <w:t xml:space="preserve"> Acessar Menu I</w:t>
      </w:r>
      <w:r w:rsidR="00891A8F">
        <w:t>nicial</w:t>
      </w:r>
    </w:p>
    <w:p w:rsidR="00891A8F" w:rsidRDefault="00891A8F" w:rsidP="009B1082">
      <w:pPr>
        <w:jc w:val="both"/>
      </w:pPr>
    </w:p>
    <w:p w:rsidR="00891A8F" w:rsidRDefault="00074CB3" w:rsidP="009B1082">
      <w:pPr>
        <w:jc w:val="both"/>
      </w:pPr>
      <w:r>
        <w:rPr>
          <w:noProof/>
          <w:lang w:eastAsia="pt-BR"/>
        </w:rPr>
        <w:drawing>
          <wp:inline distT="0" distB="0" distL="0" distR="0">
            <wp:extent cx="5695950" cy="6696075"/>
            <wp:effectExtent l="0" t="0" r="0" b="0"/>
            <wp:docPr id="11" name="Imagem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5950" cy="6696075"/>
                    </a:xfrm>
                    <a:prstGeom prst="rect">
                      <a:avLst/>
                    </a:prstGeom>
                    <a:noFill/>
                    <a:ln>
                      <a:noFill/>
                    </a:ln>
                  </pic:spPr>
                </pic:pic>
              </a:graphicData>
            </a:graphic>
          </wp:inline>
        </w:drawing>
      </w:r>
    </w:p>
    <w:p w:rsidR="00891A8F" w:rsidRDefault="00891A8F" w:rsidP="009B1082">
      <w:pPr>
        <w:jc w:val="both"/>
      </w:pPr>
    </w:p>
    <w:p w:rsidR="00891A8F" w:rsidRDefault="00891A8F" w:rsidP="009B1082">
      <w:pPr>
        <w:jc w:val="both"/>
      </w:pPr>
    </w:p>
    <w:p w:rsidR="00891A8F" w:rsidRDefault="00891A8F" w:rsidP="009B1082">
      <w:pPr>
        <w:jc w:val="both"/>
      </w:pPr>
    </w:p>
    <w:p w:rsidR="00891A8F" w:rsidRDefault="00891A8F" w:rsidP="009B1082">
      <w:pPr>
        <w:jc w:val="both"/>
      </w:pPr>
    </w:p>
    <w:p w:rsidR="00891A8F" w:rsidRDefault="00891A8F" w:rsidP="009B1082">
      <w:pPr>
        <w:jc w:val="both"/>
      </w:pPr>
    </w:p>
    <w:p w:rsidR="00E46FEE" w:rsidRDefault="00E46FEE" w:rsidP="009B1082">
      <w:pPr>
        <w:jc w:val="both"/>
      </w:pPr>
    </w:p>
    <w:p w:rsidR="00891A8F" w:rsidRDefault="0050258F" w:rsidP="009B1082">
      <w:pPr>
        <w:jc w:val="both"/>
      </w:pPr>
      <w:r>
        <w:t>02 -</w:t>
      </w:r>
      <w:r w:rsidR="00891A8F">
        <w:t xml:space="preserve"> Jogar</w:t>
      </w:r>
    </w:p>
    <w:p w:rsidR="00891A8F" w:rsidRDefault="00891A8F" w:rsidP="009B1082">
      <w:pPr>
        <w:jc w:val="both"/>
      </w:pPr>
    </w:p>
    <w:p w:rsidR="00891A8F" w:rsidRPr="00891A8F" w:rsidRDefault="00074CB3" w:rsidP="009B1082">
      <w:pPr>
        <w:jc w:val="both"/>
      </w:pPr>
      <w:r>
        <w:rPr>
          <w:noProof/>
          <w:lang w:eastAsia="pt-BR"/>
        </w:rPr>
        <w:drawing>
          <wp:inline distT="0" distB="0" distL="0" distR="0">
            <wp:extent cx="5591175" cy="7124700"/>
            <wp:effectExtent l="0" t="0" r="0" b="0"/>
            <wp:docPr id="10" name="Imagem 2" descr="Diagram2J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J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175" cy="7124700"/>
                    </a:xfrm>
                    <a:prstGeom prst="rect">
                      <a:avLst/>
                    </a:prstGeom>
                    <a:noFill/>
                    <a:ln>
                      <a:noFill/>
                    </a:ln>
                  </pic:spPr>
                </pic:pic>
              </a:graphicData>
            </a:graphic>
          </wp:inline>
        </w:drawing>
      </w: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891A8F" w:rsidRDefault="00891A8F" w:rsidP="009B1082">
      <w:pPr>
        <w:spacing w:line="360" w:lineRule="auto"/>
        <w:jc w:val="both"/>
      </w:pPr>
    </w:p>
    <w:p w:rsidR="00891A8F" w:rsidRDefault="0050258F" w:rsidP="009B1082">
      <w:pPr>
        <w:spacing w:line="360" w:lineRule="auto"/>
        <w:jc w:val="both"/>
      </w:pPr>
      <w:r>
        <w:t>03 -</w:t>
      </w:r>
      <w:r w:rsidR="00304A3E">
        <w:t xml:space="preserve"> Acessar Menu P</w:t>
      </w:r>
      <w:r w:rsidR="00891A8F">
        <w:t>ause</w:t>
      </w:r>
    </w:p>
    <w:p w:rsidR="00891A8F" w:rsidRDefault="00891A8F" w:rsidP="009B1082">
      <w:pPr>
        <w:spacing w:line="360" w:lineRule="auto"/>
        <w:jc w:val="both"/>
      </w:pPr>
    </w:p>
    <w:p w:rsidR="00891A8F" w:rsidRDefault="00074CB3" w:rsidP="009B1082">
      <w:pPr>
        <w:spacing w:line="360" w:lineRule="auto"/>
        <w:jc w:val="both"/>
      </w:pPr>
      <w:r>
        <w:rPr>
          <w:noProof/>
          <w:lang w:eastAsia="pt-BR"/>
        </w:rPr>
        <w:drawing>
          <wp:inline distT="0" distB="0" distL="0" distR="0">
            <wp:extent cx="5610225" cy="5353050"/>
            <wp:effectExtent l="0" t="0" r="0" b="0"/>
            <wp:docPr id="9" name="Imagem 3" descr="Diagram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5353050"/>
                    </a:xfrm>
                    <a:prstGeom prst="rect">
                      <a:avLst/>
                    </a:prstGeom>
                    <a:noFill/>
                    <a:ln>
                      <a:noFill/>
                    </a:ln>
                  </pic:spPr>
                </pic:pic>
              </a:graphicData>
            </a:graphic>
          </wp:inline>
        </w:drawing>
      </w: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3E524D" w:rsidRDefault="003E524D" w:rsidP="009B1082">
      <w:pPr>
        <w:spacing w:line="360" w:lineRule="auto"/>
        <w:jc w:val="both"/>
      </w:pPr>
    </w:p>
    <w:p w:rsidR="00891A8F" w:rsidRDefault="00891A8F" w:rsidP="009B1082">
      <w:pPr>
        <w:spacing w:line="360" w:lineRule="auto"/>
        <w:jc w:val="both"/>
      </w:pPr>
    </w:p>
    <w:p w:rsidR="00891A8F" w:rsidRDefault="0050258F" w:rsidP="009B1082">
      <w:pPr>
        <w:spacing w:line="360" w:lineRule="auto"/>
        <w:jc w:val="both"/>
      </w:pPr>
      <w:r>
        <w:t>04 -</w:t>
      </w:r>
      <w:r w:rsidR="00304A3E">
        <w:t xml:space="preserve"> Acessar R</w:t>
      </w:r>
      <w:r w:rsidR="00891A8F">
        <w:t xml:space="preserve">ecorde </w:t>
      </w:r>
    </w:p>
    <w:p w:rsidR="00891A8F" w:rsidRDefault="00891A8F" w:rsidP="009B1082">
      <w:pPr>
        <w:spacing w:line="360" w:lineRule="auto"/>
        <w:jc w:val="both"/>
      </w:pPr>
    </w:p>
    <w:p w:rsidR="00891A8F" w:rsidRDefault="00074CB3" w:rsidP="009B1082">
      <w:pPr>
        <w:spacing w:line="360" w:lineRule="auto"/>
        <w:jc w:val="both"/>
      </w:pPr>
      <w:r>
        <w:rPr>
          <w:noProof/>
          <w:lang w:eastAsia="pt-BR"/>
        </w:rPr>
        <w:drawing>
          <wp:inline distT="0" distB="0" distL="0" distR="0">
            <wp:extent cx="5638800" cy="2847975"/>
            <wp:effectExtent l="0" t="0" r="0" b="0"/>
            <wp:docPr id="4" name="Imagem 4" descr="Diagram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rsidR="00891A8F" w:rsidRDefault="00891A8F" w:rsidP="009B1082">
      <w:pPr>
        <w:spacing w:line="360" w:lineRule="auto"/>
        <w:jc w:val="both"/>
      </w:pPr>
    </w:p>
    <w:p w:rsidR="00891A8F" w:rsidRDefault="0050258F" w:rsidP="009B1082">
      <w:pPr>
        <w:spacing w:line="360" w:lineRule="auto"/>
        <w:jc w:val="both"/>
      </w:pPr>
      <w:r>
        <w:t>05 -</w:t>
      </w:r>
      <w:r w:rsidR="00891A8F">
        <w:t xml:space="preserve"> Acessar Tutorial</w:t>
      </w:r>
    </w:p>
    <w:p w:rsidR="00891A8F" w:rsidRDefault="00891A8F" w:rsidP="009B1082">
      <w:pPr>
        <w:spacing w:line="360" w:lineRule="auto"/>
        <w:jc w:val="both"/>
      </w:pPr>
    </w:p>
    <w:p w:rsidR="00891A8F" w:rsidRDefault="00074CB3" w:rsidP="009B1082">
      <w:pPr>
        <w:spacing w:line="360" w:lineRule="auto"/>
        <w:jc w:val="both"/>
      </w:pPr>
      <w:r>
        <w:rPr>
          <w:noProof/>
          <w:lang w:eastAsia="pt-BR"/>
        </w:rPr>
        <w:drawing>
          <wp:inline distT="0" distB="0" distL="0" distR="0">
            <wp:extent cx="5638800" cy="2847975"/>
            <wp:effectExtent l="0" t="0" r="0" b="0"/>
            <wp:docPr id="5" name="Imagem 5" descr="Diagram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rsidR="00E46FEE" w:rsidRDefault="00E46FEE" w:rsidP="00986D0A">
      <w:pPr>
        <w:pStyle w:val="Ttulo1"/>
        <w:rPr>
          <w:rFonts w:ascii="Times New Roman" w:hAnsi="Times New Roman"/>
          <w:b w:val="0"/>
          <w:sz w:val="24"/>
          <w:szCs w:val="24"/>
        </w:rPr>
      </w:pPr>
    </w:p>
    <w:p w:rsidR="00E46FEE" w:rsidRDefault="00E46FEE" w:rsidP="00E46FEE"/>
    <w:p w:rsidR="00E46FEE" w:rsidRDefault="00E46FEE" w:rsidP="00E46FEE"/>
    <w:p w:rsidR="00E46FEE" w:rsidRPr="00E46FEE" w:rsidRDefault="00E46FEE" w:rsidP="00E46FEE"/>
    <w:p w:rsidR="006852AF" w:rsidRPr="00D33D37" w:rsidRDefault="00D80EC0" w:rsidP="00E46FEE">
      <w:pPr>
        <w:pStyle w:val="Ttulo1"/>
        <w:jc w:val="both"/>
        <w:rPr>
          <w:rFonts w:ascii="Times New Roman" w:hAnsi="Times New Roman"/>
          <w:b w:val="0"/>
          <w:sz w:val="24"/>
          <w:szCs w:val="24"/>
        </w:rPr>
      </w:pPr>
      <w:bookmarkStart w:id="12" w:name="_Toc486261876"/>
      <w:r w:rsidRPr="00D33D37">
        <w:rPr>
          <w:rFonts w:ascii="Times New Roman" w:hAnsi="Times New Roman"/>
          <w:b w:val="0"/>
          <w:sz w:val="24"/>
          <w:szCs w:val="24"/>
        </w:rPr>
        <w:lastRenderedPageBreak/>
        <w:t>5</w:t>
      </w:r>
      <w:r w:rsidR="00D33D37" w:rsidRPr="00D33D37">
        <w:rPr>
          <w:rFonts w:ascii="Times New Roman" w:hAnsi="Times New Roman"/>
          <w:b w:val="0"/>
          <w:sz w:val="24"/>
          <w:szCs w:val="24"/>
        </w:rPr>
        <w:t xml:space="preserve"> -</w:t>
      </w:r>
      <w:r w:rsidR="006852AF" w:rsidRPr="00D33D37">
        <w:rPr>
          <w:rFonts w:ascii="Times New Roman" w:hAnsi="Times New Roman"/>
          <w:b w:val="0"/>
          <w:sz w:val="24"/>
          <w:szCs w:val="24"/>
        </w:rPr>
        <w:t xml:space="preserve"> CONCLUSÃO</w:t>
      </w:r>
      <w:bookmarkEnd w:id="12"/>
    </w:p>
    <w:p w:rsidR="00B06223" w:rsidRPr="003D458F" w:rsidRDefault="00B06223">
      <w:pPr>
        <w:spacing w:line="360" w:lineRule="auto"/>
        <w:jc w:val="both"/>
      </w:pPr>
    </w:p>
    <w:p w:rsidR="006852AF" w:rsidRDefault="00C6783C" w:rsidP="00C6783C">
      <w:pPr>
        <w:spacing w:line="360" w:lineRule="auto"/>
        <w:ind w:firstLine="708"/>
        <w:jc w:val="both"/>
      </w:pPr>
      <w:r w:rsidRPr="003D458F">
        <w:t xml:space="preserve">Alexandre: </w:t>
      </w:r>
      <w:r w:rsidR="00B06223" w:rsidRPr="003D458F">
        <w:t>Através do referido jogo desenvolvido no python pude observar e apreender um pouco de como está evoluindo muito rápido, o python é uma eficiente ferramenta de programação e de linguagem facial, por isso pretendo aprofundar e buscar mais conhecimento sobre essa ferramenta.</w:t>
      </w:r>
    </w:p>
    <w:p w:rsidR="009E2A55" w:rsidRDefault="009E2A55" w:rsidP="00C6783C">
      <w:pPr>
        <w:spacing w:line="360" w:lineRule="auto"/>
        <w:ind w:firstLine="708"/>
        <w:jc w:val="both"/>
      </w:pPr>
    </w:p>
    <w:p w:rsidR="009E2A55" w:rsidRPr="003D458F" w:rsidRDefault="003B4026" w:rsidP="00C6783C">
      <w:pPr>
        <w:spacing w:line="360" w:lineRule="auto"/>
        <w:ind w:firstLine="708"/>
        <w:jc w:val="both"/>
      </w:pPr>
      <w:r>
        <w:t>Ana M</w:t>
      </w:r>
      <w:r w:rsidR="009E2A55">
        <w:t>aria: Através deste trabalho pude adiquirir muito conhecimento, principalmente sobre programação e desenvolvimento de jogos, que é das coisas que eu sempre quis realizar, além de entender os papéis necessários para sua realização e a importancia deles, conhecendo melhor o mercado de jogos, suas plataformas e modos de jogar.</w:t>
      </w:r>
    </w:p>
    <w:p w:rsidR="00997259" w:rsidRPr="003D458F" w:rsidRDefault="00997259" w:rsidP="00997259">
      <w:pPr>
        <w:spacing w:line="360" w:lineRule="auto"/>
        <w:jc w:val="both"/>
      </w:pPr>
    </w:p>
    <w:p w:rsidR="00997259" w:rsidRPr="003D458F" w:rsidRDefault="00997259" w:rsidP="00C6783C">
      <w:pPr>
        <w:spacing w:line="360" w:lineRule="auto"/>
        <w:ind w:firstLine="708"/>
        <w:jc w:val="both"/>
      </w:pPr>
      <w:r w:rsidRPr="003D458F">
        <w:t>Claudinei:</w:t>
      </w:r>
      <w:r w:rsidR="00C6783C" w:rsidRPr="003D458F">
        <w:t xml:space="preserve"> </w:t>
      </w:r>
      <w:r w:rsidR="00DC3117" w:rsidRPr="003D458F">
        <w:t>De uma maneira geral, o projeto proposto em questão foi iniciado seguindo uma pequena análise sobre o crescimento mundial do mercado de jogos.</w:t>
      </w:r>
    </w:p>
    <w:p w:rsidR="00DC3117" w:rsidRPr="003D458F" w:rsidRDefault="00DC3117" w:rsidP="00DC3117">
      <w:pPr>
        <w:spacing w:line="360" w:lineRule="auto"/>
        <w:ind w:firstLine="708"/>
        <w:jc w:val="both"/>
      </w:pPr>
      <w:r w:rsidRPr="003D458F">
        <w:t>O estudo sobre a tecnologia Blender foi essencial para a realização deste trabalho, pois a simplicidade na codificação</w:t>
      </w:r>
      <w:r w:rsidR="00861002" w:rsidRPr="003D458F">
        <w:t xml:space="preserve"> não requer conhecimentos específicos na área de games, desde que o desenvolvedor tenha conhecimentos em programação Python.</w:t>
      </w:r>
    </w:p>
    <w:p w:rsidR="00861002" w:rsidRDefault="00861002" w:rsidP="00DC3117">
      <w:pPr>
        <w:spacing w:line="360" w:lineRule="auto"/>
        <w:ind w:firstLine="708"/>
        <w:jc w:val="both"/>
      </w:pPr>
      <w:r w:rsidRPr="003D458F">
        <w:t>Conclui-se que o Blender é uma excelente ferramenta para desenvolvimento de jogos profissionais para diversas plataformas no mercado.</w:t>
      </w:r>
    </w:p>
    <w:p w:rsidR="005E4B61" w:rsidRDefault="005E4B61" w:rsidP="00DC3117">
      <w:pPr>
        <w:spacing w:line="360" w:lineRule="auto"/>
        <w:ind w:firstLine="708"/>
        <w:jc w:val="both"/>
      </w:pPr>
    </w:p>
    <w:p w:rsidR="005E4B61" w:rsidRPr="005E4B61" w:rsidRDefault="005E4B61" w:rsidP="00DC3117">
      <w:pPr>
        <w:spacing w:line="360" w:lineRule="auto"/>
        <w:ind w:firstLine="708"/>
        <w:jc w:val="both"/>
      </w:pPr>
      <w:r>
        <w:t xml:space="preserve">Diego: </w:t>
      </w:r>
      <w:r w:rsidRPr="005E4B61">
        <w:t xml:space="preserve">O desenvolvimento do presente estudo possibilitou um projeto de um jogo para android. Além disso, também permitiu um trabalho em equipe para realiza esse projeto. No começo tivemos grandes dificuldades com os códigos do jogo e o designer do jogo por não ter muito conhecimento com programação e pouco tempo para o projeto, mas repartimos a responsabilidade e realizamos o projeto com êxodo.  </w:t>
      </w:r>
    </w:p>
    <w:p w:rsidR="00C6783C" w:rsidRPr="003D458F" w:rsidRDefault="00C6783C" w:rsidP="00DC3117">
      <w:pPr>
        <w:spacing w:line="360" w:lineRule="auto"/>
        <w:ind w:firstLine="708"/>
        <w:jc w:val="both"/>
      </w:pPr>
    </w:p>
    <w:p w:rsidR="00C6783C" w:rsidRPr="003D458F" w:rsidRDefault="00C6783C" w:rsidP="00DC3117">
      <w:pPr>
        <w:spacing w:line="360" w:lineRule="auto"/>
        <w:ind w:firstLine="708"/>
        <w:jc w:val="both"/>
      </w:pPr>
      <w:r w:rsidRPr="003D458F">
        <w:t>Eliane: Com este trabalho pude aprender várias coisas que antes nem imaginava que fosse capaz, um desafio vencido e conquistado. Gostei de saber como funciona a programação de um jogo</w:t>
      </w:r>
      <w:r w:rsidR="00045579">
        <w:t xml:space="preserve"> e</w:t>
      </w:r>
      <w:r w:rsidRPr="003D458F">
        <w:t xml:space="preserve"> cada passo de sua evolução. Foi proveitoso e satisfatório, apesar das dificuldades num trabalho em equipe, que apesar de maçante, se dissipou com o resultado esperado.</w:t>
      </w:r>
    </w:p>
    <w:p w:rsidR="00861002" w:rsidRPr="003D458F" w:rsidRDefault="00861002" w:rsidP="00DC3117">
      <w:pPr>
        <w:spacing w:line="360" w:lineRule="auto"/>
        <w:ind w:firstLine="708"/>
        <w:jc w:val="both"/>
      </w:pPr>
    </w:p>
    <w:p w:rsidR="00B06223" w:rsidRPr="003D458F" w:rsidRDefault="00B06223" w:rsidP="00C6783C">
      <w:pPr>
        <w:spacing w:line="360" w:lineRule="auto"/>
        <w:ind w:firstLine="708"/>
        <w:jc w:val="both"/>
      </w:pPr>
      <w:r w:rsidRPr="003D458F">
        <w:lastRenderedPageBreak/>
        <w:t>Josiany:</w:t>
      </w:r>
      <w:r w:rsidR="00C6783C" w:rsidRPr="003D458F">
        <w:t xml:space="preserve"> </w:t>
      </w:r>
      <w:r w:rsidRPr="003D458F">
        <w:t>Em suma com esta pesquisa realizada, conclui que a era da informática está cada vez mais abrindo novos caminhos. Pode-se dizer que a informática hoje é algo fundamental e muito necessário e sua influência está cada vez maior.</w:t>
      </w:r>
    </w:p>
    <w:p w:rsidR="00B06223" w:rsidRPr="003D458F" w:rsidRDefault="00B06223" w:rsidP="00B06223">
      <w:pPr>
        <w:spacing w:line="360" w:lineRule="auto"/>
        <w:ind w:firstLine="708"/>
        <w:jc w:val="both"/>
      </w:pPr>
      <w:r w:rsidRPr="003D458F">
        <w:t>Sobre isso concluo que a interação homem maquina no futuro estará cada vez maior juntamente com a interação dos usuários além de que os jogos estarão cada vez mais real.</w:t>
      </w:r>
    </w:p>
    <w:p w:rsidR="003D11BD" w:rsidRPr="003D458F" w:rsidRDefault="003D11BD">
      <w:pPr>
        <w:spacing w:line="360" w:lineRule="auto"/>
        <w:jc w:val="both"/>
      </w:pPr>
    </w:p>
    <w:p w:rsidR="005E4B61" w:rsidRDefault="005E4B61" w:rsidP="00C6783C">
      <w:pPr>
        <w:spacing w:line="360" w:lineRule="auto"/>
        <w:ind w:firstLine="708"/>
        <w:jc w:val="both"/>
      </w:pPr>
      <w:r w:rsidRPr="005E4B61">
        <w:t>Leonardo: O que eu pude aprender com esse trabalho, é que fazer um jogo, do zero, com diferentes idéias e tudo mais... É realmente difícil, desgastante, mas muito recompensador, ver todo esforço gasto, de todos do grupo, que mesmo em momentos tensos, foram se ajudando, se apoiando, para sair, esse jogo “biurifu”, e como o capitão Nascimento fala: Missão dada é missão cumprida.</w:t>
      </w:r>
    </w:p>
    <w:p w:rsidR="005E4B61" w:rsidRDefault="005E4B61" w:rsidP="00C6783C">
      <w:pPr>
        <w:spacing w:line="360" w:lineRule="auto"/>
        <w:ind w:firstLine="708"/>
        <w:jc w:val="both"/>
      </w:pPr>
    </w:p>
    <w:p w:rsidR="006852AF" w:rsidRDefault="003D11BD" w:rsidP="00C6783C">
      <w:pPr>
        <w:spacing w:line="360" w:lineRule="auto"/>
        <w:ind w:firstLine="708"/>
        <w:jc w:val="both"/>
      </w:pPr>
      <w:r w:rsidRPr="003D458F">
        <w:t>Marcos:</w:t>
      </w:r>
      <w:r w:rsidR="00C6783C" w:rsidRPr="003D458F">
        <w:t xml:space="preserve"> </w:t>
      </w:r>
      <w:r w:rsidRPr="003D458F">
        <w:t>No desenvolvimento do game, o conhecimento na área tecnológica foi de grande importância pois cada detalhe cada passo, foi criado e desenvolvido baseado em tecnologia. Esse conhecimento foi adquirido no decorrer do curso técnico, que nos proporcionou a criatividade o trabalho em equipe para um bom resultado.</w:t>
      </w:r>
    </w:p>
    <w:p w:rsidR="005E4B61" w:rsidRPr="005E4B61" w:rsidRDefault="005E4B61" w:rsidP="005E4B61"/>
    <w:p w:rsidR="00781A99" w:rsidRDefault="005E4B61" w:rsidP="00781A99">
      <w:pPr>
        <w:spacing w:line="360" w:lineRule="auto"/>
        <w:ind w:firstLine="708"/>
        <w:jc w:val="both"/>
      </w:pPr>
      <w:r w:rsidRPr="005E4B61">
        <w:t xml:space="preserve">Rafael: Através desse trabalho aprendi a fazer um jogo. Esse trabalho ensinou muito para mim, aprendi a mexer em programa, ferramentas, através das ferramentas, eu e meu grupo, nós criamos um personagem </w:t>
      </w:r>
      <w:r w:rsidR="00986D0A" w:rsidRPr="005E4B61">
        <w:t>para o</w:t>
      </w:r>
      <w:r w:rsidRPr="005E4B61">
        <w:t xml:space="preserve"> nosso jogo. E futuramente passar a levar </w:t>
      </w:r>
      <w:r w:rsidR="00986D0A" w:rsidRPr="005E4B61">
        <w:t>para a</w:t>
      </w:r>
      <w:r w:rsidR="00781A99">
        <w:t xml:space="preserve"> vida.</w:t>
      </w:r>
    </w:p>
    <w:p w:rsidR="00781A99" w:rsidRDefault="00781A99" w:rsidP="00781A99">
      <w:pPr>
        <w:spacing w:line="360" w:lineRule="auto"/>
        <w:ind w:firstLine="708"/>
        <w:jc w:val="both"/>
        <w:rPr>
          <w:b/>
        </w:rPr>
      </w:pPr>
      <w:r>
        <w:rPr>
          <w:b/>
        </w:rPr>
        <w:t xml:space="preserve">                                                                                                                                                                                                                                                                                                                </w:t>
      </w:r>
    </w:p>
    <w:p w:rsidR="00781A99" w:rsidRPr="005A4FC9" w:rsidRDefault="00781A99" w:rsidP="005A4FC9">
      <w:pPr>
        <w:pStyle w:val="Ttulo1"/>
        <w:rPr>
          <w:rFonts w:ascii="Times New Roman" w:hAnsi="Times New Roman"/>
          <w:b w:val="0"/>
          <w:sz w:val="24"/>
          <w:szCs w:val="24"/>
        </w:rPr>
      </w:pPr>
      <w:bookmarkStart w:id="13" w:name="_Toc486261877"/>
      <w:r w:rsidRPr="005A4FC9">
        <w:rPr>
          <w:rFonts w:ascii="Times New Roman" w:hAnsi="Times New Roman"/>
          <w:b w:val="0"/>
          <w:sz w:val="24"/>
          <w:szCs w:val="24"/>
        </w:rPr>
        <w:t xml:space="preserve">6 </w:t>
      </w:r>
      <w:r w:rsidR="00A6233C">
        <w:rPr>
          <w:rFonts w:ascii="Times New Roman" w:hAnsi="Times New Roman"/>
          <w:b w:val="0"/>
          <w:sz w:val="24"/>
          <w:szCs w:val="24"/>
        </w:rPr>
        <w:t>-</w:t>
      </w:r>
      <w:r w:rsidRPr="005A4FC9">
        <w:rPr>
          <w:rFonts w:ascii="Times New Roman" w:hAnsi="Times New Roman"/>
          <w:b w:val="0"/>
          <w:sz w:val="24"/>
          <w:szCs w:val="24"/>
        </w:rPr>
        <w:t xml:space="preserve"> REFERÊNCIAS</w:t>
      </w:r>
      <w:bookmarkEnd w:id="13"/>
    </w:p>
    <w:p w:rsidR="00304A3E" w:rsidRPr="00781A99" w:rsidRDefault="00304A3E" w:rsidP="00781A99">
      <w:pPr>
        <w:spacing w:line="360" w:lineRule="auto"/>
        <w:jc w:val="both"/>
      </w:pPr>
    </w:p>
    <w:p w:rsidR="00575E8B" w:rsidRDefault="00575E8B" w:rsidP="00C6783C">
      <w:pPr>
        <w:spacing w:line="360" w:lineRule="auto"/>
        <w:jc w:val="both"/>
      </w:pPr>
      <w:r>
        <w:t>João Mattar. Metodologia Cient</w:t>
      </w:r>
      <w:r w:rsidR="00E8320D">
        <w:t>ífica Na Era Da I</w:t>
      </w:r>
      <w:r>
        <w:t>nformática. 2005.</w:t>
      </w:r>
    </w:p>
    <w:p w:rsidR="00C6783C" w:rsidRPr="003D458F" w:rsidRDefault="006852AF" w:rsidP="00C6783C">
      <w:pPr>
        <w:spacing w:line="360" w:lineRule="auto"/>
        <w:jc w:val="both"/>
      </w:pPr>
      <w:r w:rsidRPr="003D458F">
        <w:t xml:space="preserve">    </w:t>
      </w:r>
    </w:p>
    <w:p w:rsidR="00A01CBC" w:rsidRPr="003D458F" w:rsidRDefault="00C6783C" w:rsidP="00C6783C">
      <w:pPr>
        <w:spacing w:line="360" w:lineRule="auto"/>
        <w:jc w:val="both"/>
      </w:pPr>
      <w:r w:rsidRPr="003D458F">
        <w:t>Luís Henrique Ferreira. TCC - Trabalho de Desenvolvimento de jogos eletrônicos utilizando a tecnologia</w:t>
      </w:r>
      <w:r w:rsidR="00A01CBC" w:rsidRPr="003D458F">
        <w:t xml:space="preserve"> Unity. 2015. Disponível em </w:t>
      </w:r>
      <w:hyperlink r:id="rId31" w:history="1">
        <w:r w:rsidR="00A01CBC" w:rsidRPr="003D458F">
          <w:rPr>
            <w:rStyle w:val="Hyperlink"/>
          </w:rPr>
          <w:t>https://pt.slideshare.net/tecnoluisao/tcc-desenvolvimento-de-jogos-eletrnicos-utilizando-a-tecnologia-unity-luis-henrique-ferreira</w:t>
        </w:r>
      </w:hyperlink>
      <w:r w:rsidR="009E2A55">
        <w:t>.</w:t>
      </w:r>
    </w:p>
    <w:p w:rsidR="00A01CBC" w:rsidRPr="003D458F" w:rsidRDefault="00A01CBC" w:rsidP="00C6783C">
      <w:pPr>
        <w:spacing w:line="360" w:lineRule="auto"/>
        <w:jc w:val="both"/>
      </w:pPr>
    </w:p>
    <w:p w:rsidR="00A01CBC" w:rsidRPr="003D458F" w:rsidRDefault="00A01CBC" w:rsidP="00C6783C">
      <w:pPr>
        <w:spacing w:line="360" w:lineRule="auto"/>
        <w:jc w:val="both"/>
      </w:pPr>
      <w:r w:rsidRPr="003D458F">
        <w:t xml:space="preserve">Ana Lucia Santana. História do Videogame. 2016. Disponível em </w:t>
      </w:r>
      <w:hyperlink r:id="rId32" w:history="1">
        <w:r w:rsidRPr="003D458F">
          <w:rPr>
            <w:rStyle w:val="Hyperlink"/>
          </w:rPr>
          <w:t>http://www.infoescola.com/curiosidades/historia-do-videogame/</w:t>
        </w:r>
      </w:hyperlink>
      <w:r w:rsidR="009E2A55">
        <w:t>.</w:t>
      </w:r>
    </w:p>
    <w:p w:rsidR="00BF3493" w:rsidRPr="003D458F" w:rsidRDefault="00BF3493" w:rsidP="00C6783C">
      <w:pPr>
        <w:spacing w:line="360" w:lineRule="auto"/>
        <w:jc w:val="both"/>
      </w:pPr>
    </w:p>
    <w:p w:rsidR="00BF3493" w:rsidRDefault="00BF3493" w:rsidP="00C6783C">
      <w:pPr>
        <w:spacing w:line="360" w:lineRule="auto"/>
        <w:jc w:val="both"/>
      </w:pPr>
      <w:r w:rsidRPr="003D458F">
        <w:lastRenderedPageBreak/>
        <w:t xml:space="preserve">Oficina da Net. Blender o que </w:t>
      </w:r>
      <w:proofErr w:type="gramStart"/>
      <w:r w:rsidRPr="003D458F">
        <w:t>é</w:t>
      </w:r>
      <w:r w:rsidR="00986D0A" w:rsidRPr="003D458F">
        <w:t>?.</w:t>
      </w:r>
      <w:proofErr w:type="gramEnd"/>
      <w:r w:rsidR="00304A3E">
        <w:t xml:space="preserve"> 2010. Disponí</w:t>
      </w:r>
      <w:r w:rsidRPr="003D458F">
        <w:t xml:space="preserve">vel em </w:t>
      </w:r>
      <w:hyperlink r:id="rId33" w:history="1">
        <w:r w:rsidRPr="003D458F">
          <w:rPr>
            <w:rStyle w:val="Hyperlink"/>
          </w:rPr>
          <w:t>https://www.oficinadanet.com.br/artigo/criacao_3d/blender_o_que_e</w:t>
        </w:r>
      </w:hyperlink>
      <w:r w:rsidR="009E2A55">
        <w:t>.</w:t>
      </w:r>
    </w:p>
    <w:p w:rsidR="009E2A55" w:rsidRDefault="009E2A55" w:rsidP="00C6783C">
      <w:pPr>
        <w:spacing w:line="360" w:lineRule="auto"/>
        <w:jc w:val="both"/>
      </w:pPr>
    </w:p>
    <w:p w:rsidR="009E2A55" w:rsidRPr="003D458F" w:rsidRDefault="009E2A55" w:rsidP="00C6783C">
      <w:pPr>
        <w:spacing w:line="360" w:lineRule="auto"/>
        <w:jc w:val="both"/>
      </w:pPr>
      <w:proofErr w:type="gramStart"/>
      <w:r>
        <w:t>Select Game</w:t>
      </w:r>
      <w:proofErr w:type="gramEnd"/>
      <w:r>
        <w:t xml:space="preserve">. </w:t>
      </w:r>
      <w:r w:rsidRPr="009E2A55">
        <w:t>Os Jogos Eletrônicos e seus Impactos na Sociedade</w:t>
      </w:r>
      <w:r>
        <w:t xml:space="preserve">. 2006. Disponível em </w:t>
      </w:r>
      <w:hyperlink r:id="rId34" w:history="1">
        <w:r w:rsidRPr="00A97A95">
          <w:rPr>
            <w:rStyle w:val="Hyperlink"/>
          </w:rPr>
          <w:t>http://selectgame.gamehall.uol.com.br/os-jogos-eletronicos-e-seus-impactos-na-sociedade/</w:t>
        </w:r>
      </w:hyperlink>
      <w:r>
        <w:t>.</w:t>
      </w:r>
    </w:p>
    <w:p w:rsidR="00BF3493" w:rsidRPr="003D458F" w:rsidRDefault="00BF3493" w:rsidP="00C6783C">
      <w:pPr>
        <w:spacing w:line="360" w:lineRule="auto"/>
        <w:jc w:val="both"/>
      </w:pPr>
    </w:p>
    <w:p w:rsidR="006852AF" w:rsidRDefault="00A01CBC">
      <w:pPr>
        <w:spacing w:line="360" w:lineRule="auto"/>
        <w:jc w:val="both"/>
      </w:pPr>
      <w:r w:rsidRPr="003D458F">
        <w:t xml:space="preserve">PyScience-Brasil. Python: O que é? Por que </w:t>
      </w:r>
      <w:proofErr w:type="gramStart"/>
      <w:r w:rsidRPr="003D458F">
        <w:t>usar</w:t>
      </w:r>
      <w:r w:rsidR="00986D0A" w:rsidRPr="003D458F">
        <w:t>?.</w:t>
      </w:r>
      <w:proofErr w:type="gramEnd"/>
      <w:r w:rsidRPr="003D458F">
        <w:t xml:space="preserve"> 2016. Disponível em </w:t>
      </w:r>
      <w:hyperlink r:id="rId35" w:history="1">
        <w:r w:rsidR="00BF3493" w:rsidRPr="003D458F">
          <w:rPr>
            <w:rStyle w:val="Hyperlink"/>
          </w:rPr>
          <w:t>http://pyscience-brasil.wikidot.com/python:python-oq-e-pq</w:t>
        </w:r>
      </w:hyperlink>
      <w:r w:rsidR="009E2A55">
        <w:t>.</w:t>
      </w:r>
    </w:p>
    <w:p w:rsidR="0082665E" w:rsidRDefault="0082665E">
      <w:pPr>
        <w:spacing w:line="360" w:lineRule="auto"/>
        <w:jc w:val="both"/>
      </w:pPr>
    </w:p>
    <w:p w:rsidR="0082665E" w:rsidRDefault="000D0DA5" w:rsidP="0082665E">
      <w:pPr>
        <w:spacing w:line="360" w:lineRule="auto"/>
        <w:jc w:val="both"/>
      </w:pPr>
      <w:r>
        <w:t>André de Abreu</w:t>
      </w:r>
      <w:r w:rsidR="0082665E">
        <w:t xml:space="preserve">. Video game: um bem ou um mal. São Paulo 2003. Disponível em: </w:t>
      </w:r>
      <w:hyperlink r:id="rId36" w:history="1">
        <w:r w:rsidRPr="00A97A95">
          <w:rPr>
            <w:rStyle w:val="Hyperlink"/>
          </w:rPr>
          <w:t>http://www.andredeabreu.com.br/docs/videogames_bem_ou_mal.pdf</w:t>
        </w:r>
      </w:hyperlink>
      <w:r w:rsidR="0082665E">
        <w:t>. Acesso em 20 nov 2012.</w:t>
      </w:r>
    </w:p>
    <w:p w:rsidR="0082665E" w:rsidRDefault="0082665E" w:rsidP="0082665E">
      <w:pPr>
        <w:spacing w:line="360" w:lineRule="auto"/>
        <w:jc w:val="both"/>
      </w:pPr>
    </w:p>
    <w:p w:rsidR="0082665E" w:rsidRDefault="0082665E" w:rsidP="0082665E">
      <w:pPr>
        <w:spacing w:line="360" w:lineRule="auto"/>
        <w:jc w:val="both"/>
      </w:pPr>
      <w:r>
        <w:t>A</w:t>
      </w:r>
      <w:r w:rsidR="000D0DA5">
        <w:t>ndrea</w:t>
      </w:r>
      <w:r>
        <w:t xml:space="preserve"> T</w:t>
      </w:r>
      <w:r w:rsidR="000D0DA5">
        <w:t>hais</w:t>
      </w:r>
      <w:r>
        <w:t xml:space="preserve"> X</w:t>
      </w:r>
      <w:r w:rsidR="000D0DA5">
        <w:t>avier</w:t>
      </w:r>
      <w:r>
        <w:t xml:space="preserve">, Larissa de carvalho. A influência dos jogos eletrônicos na vida dos adolescentes. 2011. Disponível em: </w:t>
      </w:r>
      <w:hyperlink r:id="rId37" w:history="1">
        <w:r w:rsidR="000D0DA5" w:rsidRPr="00A97A95">
          <w:rPr>
            <w:rStyle w:val="Hyperlink"/>
          </w:rPr>
          <w:t>http://artigos.psicologado.com/psicologia-geral/desenvolvimento-humano/a-influencia-dos-jogos-eletronicos-violentos-nos-adolescentes</w:t>
        </w:r>
      </w:hyperlink>
      <w:r w:rsidR="000D0DA5">
        <w:t xml:space="preserve">. </w:t>
      </w:r>
    </w:p>
    <w:p w:rsidR="0082665E" w:rsidRDefault="0082665E" w:rsidP="0082665E">
      <w:pPr>
        <w:spacing w:line="360" w:lineRule="auto"/>
        <w:jc w:val="both"/>
      </w:pPr>
    </w:p>
    <w:p w:rsidR="0082665E" w:rsidRDefault="0082665E" w:rsidP="0082665E">
      <w:pPr>
        <w:spacing w:line="360" w:lineRule="auto"/>
        <w:jc w:val="both"/>
      </w:pPr>
      <w:r>
        <w:t>C</w:t>
      </w:r>
      <w:r w:rsidR="000D0DA5">
        <w:t>ristiano</w:t>
      </w:r>
      <w:r>
        <w:t xml:space="preserve"> N</w:t>
      </w:r>
      <w:r w:rsidR="000D0DA5">
        <w:t>abuco De Abreu</w:t>
      </w:r>
      <w:r>
        <w:t xml:space="preserve">, Rafael Gomes et al. Dependência de Internet e de jogos eletrônicos: uma revisão. 2008. Disponível em </w:t>
      </w:r>
      <w:hyperlink r:id="rId38" w:history="1">
        <w:r w:rsidR="000D0DA5" w:rsidRPr="00A97A95">
          <w:rPr>
            <w:rStyle w:val="Hyperlink"/>
          </w:rPr>
          <w:t>http://200.144.190.38/handle/2012.1/12114</w:t>
        </w:r>
      </w:hyperlink>
      <w:r>
        <w:t>.</w:t>
      </w:r>
    </w:p>
    <w:p w:rsidR="0082665E" w:rsidRDefault="0082665E" w:rsidP="0082665E">
      <w:pPr>
        <w:spacing w:line="360" w:lineRule="auto"/>
        <w:jc w:val="both"/>
      </w:pPr>
    </w:p>
    <w:p w:rsidR="0082665E" w:rsidRDefault="000D0DA5" w:rsidP="0082665E">
      <w:pPr>
        <w:spacing w:line="360" w:lineRule="auto"/>
        <w:jc w:val="both"/>
      </w:pPr>
      <w:r>
        <w:t>Gláucio Aranha</w:t>
      </w:r>
      <w:r w:rsidR="0082665E">
        <w:t xml:space="preserve">. Jogos Eletrônicos como um conceito chave para o desenvolvimento de aplicações imersivas e interativas para o aprendizado. 2006. Disponível em </w:t>
      </w:r>
      <w:hyperlink r:id="rId39" w:history="1">
        <w:r w:rsidRPr="00A97A95">
          <w:rPr>
            <w:rStyle w:val="Hyperlink"/>
          </w:rPr>
          <w:t>http://cienciasecognicao.tempsite.ws/revista/index.php/cec/article/view/560</w:t>
        </w:r>
      </w:hyperlink>
      <w:r w:rsidR="009E2A55">
        <w:t>.</w:t>
      </w:r>
    </w:p>
    <w:p w:rsidR="0082665E" w:rsidRDefault="0082665E" w:rsidP="0082665E">
      <w:pPr>
        <w:spacing w:line="360" w:lineRule="auto"/>
        <w:jc w:val="both"/>
      </w:pPr>
    </w:p>
    <w:p w:rsidR="0082665E" w:rsidRDefault="000D0DA5" w:rsidP="0082665E">
      <w:pPr>
        <w:spacing w:line="360" w:lineRule="auto"/>
        <w:jc w:val="both"/>
      </w:pPr>
      <w:r>
        <w:t>Lynn</w:t>
      </w:r>
      <w:r w:rsidR="0082665E">
        <w:t xml:space="preserve"> R</w:t>
      </w:r>
      <w:r>
        <w:t>osalina Gama Alvez</w:t>
      </w:r>
      <w:r w:rsidR="0082665E">
        <w:t xml:space="preserve">. Game over: Jogos eletronicos e violência. Salvador, 2004. Disponível em: </w:t>
      </w:r>
      <w:hyperlink r:id="rId40" w:history="1">
        <w:r w:rsidRPr="00A97A95">
          <w:rPr>
            <w:rStyle w:val="Hyperlink"/>
          </w:rPr>
          <w:t>http://www.lynn.pro.br/pdf/teseparte1.pdf</w:t>
        </w:r>
      </w:hyperlink>
      <w:r w:rsidR="009E2A55">
        <w:t>.</w:t>
      </w:r>
    </w:p>
    <w:p w:rsidR="009E2A55" w:rsidRDefault="009E2A55" w:rsidP="0082665E">
      <w:pPr>
        <w:spacing w:line="360" w:lineRule="auto"/>
        <w:jc w:val="both"/>
      </w:pPr>
    </w:p>
    <w:p w:rsidR="0082665E" w:rsidRDefault="0082665E" w:rsidP="0082665E">
      <w:pPr>
        <w:spacing w:line="360" w:lineRule="auto"/>
        <w:jc w:val="both"/>
      </w:pPr>
      <w:r>
        <w:t>M</w:t>
      </w:r>
      <w:r w:rsidR="000D0DA5">
        <w:t>arilene</w:t>
      </w:r>
      <w:r>
        <w:t xml:space="preserve"> C</w:t>
      </w:r>
      <w:r w:rsidR="000D0DA5">
        <w:t>aldenaro Munguba</w:t>
      </w:r>
      <w:r>
        <w:t xml:space="preserve">, Maria Teresa et al. Jogos eletrônicos: Apreensão de </w:t>
      </w:r>
      <w:r w:rsidR="00986D0A">
        <w:t>estratégias de</w:t>
      </w:r>
      <w:r>
        <w:t xml:space="preserve"> aprendizagem. Disponível em </w:t>
      </w:r>
      <w:hyperlink r:id="rId41" w:history="1">
        <w:r w:rsidR="000D0DA5" w:rsidRPr="00A97A95">
          <w:rPr>
            <w:rStyle w:val="Hyperlink"/>
          </w:rPr>
          <w:t>http://sumarios.org/sites/default/files/pdfs/215_265.pdf</w:t>
        </w:r>
      </w:hyperlink>
      <w:r>
        <w:t xml:space="preserve">. </w:t>
      </w:r>
    </w:p>
    <w:p w:rsidR="009D6815" w:rsidRPr="003D458F" w:rsidRDefault="009D6815" w:rsidP="0082665E">
      <w:pPr>
        <w:spacing w:line="360" w:lineRule="auto"/>
        <w:jc w:val="both"/>
      </w:pPr>
    </w:p>
    <w:p w:rsidR="006852AF" w:rsidRPr="003D458F" w:rsidRDefault="006852AF">
      <w:pPr>
        <w:spacing w:line="360" w:lineRule="auto"/>
        <w:jc w:val="both"/>
      </w:pPr>
    </w:p>
    <w:p w:rsidR="006852AF" w:rsidRPr="003E524D" w:rsidRDefault="006852AF" w:rsidP="00986D0A">
      <w:pPr>
        <w:pStyle w:val="Ttulo1"/>
        <w:rPr>
          <w:rFonts w:ascii="Times New Roman" w:hAnsi="Times New Roman"/>
          <w:sz w:val="24"/>
          <w:szCs w:val="24"/>
        </w:rPr>
      </w:pPr>
      <w:bookmarkStart w:id="14" w:name="_Toc486261878"/>
      <w:r w:rsidRPr="003E524D">
        <w:rPr>
          <w:rFonts w:ascii="Times New Roman" w:hAnsi="Times New Roman"/>
          <w:b w:val="0"/>
          <w:sz w:val="24"/>
          <w:szCs w:val="24"/>
        </w:rPr>
        <w:lastRenderedPageBreak/>
        <w:t>APÊNCIDE A:</w:t>
      </w:r>
      <w:bookmarkEnd w:id="14"/>
    </w:p>
    <w:p w:rsidR="00F16D20" w:rsidRPr="003D458F" w:rsidRDefault="00F16D20">
      <w:pPr>
        <w:spacing w:line="360" w:lineRule="auto"/>
        <w:jc w:val="both"/>
      </w:pPr>
    </w:p>
    <w:p w:rsidR="00750C57" w:rsidRPr="005A4FC9" w:rsidRDefault="006852AF" w:rsidP="005A4FC9">
      <w:pPr>
        <w:pStyle w:val="Ttulo2"/>
        <w:rPr>
          <w:rFonts w:ascii="Times New Roman" w:hAnsi="Times New Roman"/>
          <w:b w:val="0"/>
          <w:i w:val="0"/>
          <w:sz w:val="24"/>
          <w:szCs w:val="24"/>
        </w:rPr>
      </w:pPr>
      <w:bookmarkStart w:id="15" w:name="_Toc486261879"/>
      <w:r w:rsidRPr="005A4FC9">
        <w:rPr>
          <w:rFonts w:ascii="Times New Roman" w:hAnsi="Times New Roman"/>
          <w:b w:val="0"/>
          <w:i w:val="0"/>
          <w:sz w:val="24"/>
          <w:szCs w:val="24"/>
        </w:rPr>
        <w:t>PRÉ-PROJETO</w:t>
      </w:r>
      <w:bookmarkEnd w:id="15"/>
    </w:p>
    <w:p w:rsidR="00BF3493" w:rsidRPr="003D458F" w:rsidRDefault="00BF3493" w:rsidP="00BF3493">
      <w:pPr>
        <w:spacing w:line="360" w:lineRule="auto"/>
        <w:jc w:val="both"/>
      </w:pPr>
    </w:p>
    <w:p w:rsidR="00BF3493" w:rsidRPr="005A4FC9" w:rsidRDefault="00304A3E" w:rsidP="005A4FC9">
      <w:pPr>
        <w:pStyle w:val="Ttulo3"/>
        <w:rPr>
          <w:rFonts w:ascii="Times New Roman" w:hAnsi="Times New Roman" w:cs="Times New Roman"/>
          <w:sz w:val="24"/>
          <w:szCs w:val="24"/>
        </w:rPr>
      </w:pPr>
      <w:bookmarkStart w:id="16" w:name="_Toc486261880"/>
      <w:r w:rsidRPr="005A4FC9">
        <w:rPr>
          <w:rFonts w:ascii="Times New Roman" w:hAnsi="Times New Roman" w:cs="Times New Roman"/>
          <w:b w:val="0"/>
          <w:sz w:val="24"/>
          <w:szCs w:val="24"/>
        </w:rPr>
        <w:t>1.</w:t>
      </w:r>
      <w:r w:rsidR="00BF3493" w:rsidRPr="005A4FC9">
        <w:rPr>
          <w:rFonts w:ascii="Times New Roman" w:hAnsi="Times New Roman" w:cs="Times New Roman"/>
          <w:b w:val="0"/>
          <w:sz w:val="24"/>
          <w:szCs w:val="24"/>
        </w:rPr>
        <w:t xml:space="preserve"> IDENTIFICAÇÃO DA EQUIPE</w:t>
      </w:r>
      <w:bookmarkEnd w:id="16"/>
    </w:p>
    <w:p w:rsidR="005A4FC9" w:rsidRDefault="005A4FC9" w:rsidP="005A4FC9">
      <w:pPr>
        <w:spacing w:line="360" w:lineRule="auto"/>
        <w:jc w:val="both"/>
      </w:pPr>
    </w:p>
    <w:p w:rsidR="00BF3493" w:rsidRPr="005A4FC9" w:rsidRDefault="00BF3493" w:rsidP="005A4FC9">
      <w:pPr>
        <w:rPr>
          <w:b/>
        </w:rPr>
      </w:pPr>
      <w:r w:rsidRPr="005A4FC9">
        <w:rPr>
          <w:b/>
          <w:bCs/>
        </w:rPr>
        <w:t>3º Técnico de informática subsequente - Ano 2017</w:t>
      </w:r>
      <w:r w:rsidRPr="005A4FC9">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4531"/>
      </w:tblGrid>
      <w:tr w:rsidR="00BF3493" w:rsidRPr="003D458F" w:rsidTr="00732C88">
        <w:tc>
          <w:tcPr>
            <w:tcW w:w="4605" w:type="dxa"/>
            <w:tcBorders>
              <w:top w:val="nil"/>
              <w:left w:val="nil"/>
              <w:bottom w:val="nil"/>
              <w:right w:val="nil"/>
            </w:tcBorders>
            <w:shd w:val="clear" w:color="auto" w:fill="FFFFFF"/>
          </w:tcPr>
          <w:p w:rsidR="003D458F" w:rsidRDefault="003D458F" w:rsidP="00732C88">
            <w:pPr>
              <w:spacing w:line="360" w:lineRule="auto"/>
              <w:jc w:val="both"/>
            </w:pPr>
          </w:p>
          <w:p w:rsidR="00BF3493" w:rsidRPr="003D458F" w:rsidRDefault="00BF3493" w:rsidP="00732C88">
            <w:pPr>
              <w:spacing w:line="360" w:lineRule="auto"/>
              <w:jc w:val="both"/>
            </w:pPr>
            <w:r w:rsidRPr="003D458F">
              <w:t xml:space="preserve">Alexandre Rafael da Silva                          </w:t>
            </w:r>
          </w:p>
        </w:tc>
        <w:tc>
          <w:tcPr>
            <w:tcW w:w="4606" w:type="dxa"/>
            <w:tcBorders>
              <w:top w:val="nil"/>
              <w:left w:val="nil"/>
              <w:bottom w:val="nil"/>
              <w:right w:val="nil"/>
            </w:tcBorders>
            <w:shd w:val="clear" w:color="auto" w:fill="auto"/>
          </w:tcPr>
          <w:p w:rsidR="003D458F" w:rsidRDefault="003D458F" w:rsidP="00732C88">
            <w:pPr>
              <w:spacing w:line="360" w:lineRule="auto"/>
              <w:jc w:val="both"/>
            </w:pPr>
          </w:p>
          <w:p w:rsidR="00BF3493" w:rsidRPr="003D458F" w:rsidRDefault="00BF3493" w:rsidP="00732C88">
            <w:pPr>
              <w:spacing w:line="360" w:lineRule="auto"/>
              <w:jc w:val="both"/>
            </w:pPr>
            <w:r w:rsidRPr="003D458F">
              <w:t>Nº01</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pPr>
              <w:spacing w:line="360" w:lineRule="auto"/>
              <w:jc w:val="both"/>
            </w:pPr>
            <w:r w:rsidRPr="003D458F">
              <w:t xml:space="preserve">Ana Maria dos Santos Carvalho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Nº02</w:t>
            </w:r>
          </w:p>
        </w:tc>
      </w:tr>
      <w:tr w:rsidR="00BF3493" w:rsidRPr="003D458F" w:rsidTr="00732C88">
        <w:tc>
          <w:tcPr>
            <w:tcW w:w="4605" w:type="dxa"/>
            <w:tcBorders>
              <w:top w:val="nil"/>
              <w:left w:val="nil"/>
              <w:bottom w:val="nil"/>
              <w:right w:val="nil"/>
            </w:tcBorders>
            <w:shd w:val="clear" w:color="auto" w:fill="FFFFFF"/>
          </w:tcPr>
          <w:p w:rsidR="00BF3493" w:rsidRPr="003D458F" w:rsidRDefault="005A4FC9" w:rsidP="00732C88">
            <w:pPr>
              <w:spacing w:line="360" w:lineRule="auto"/>
              <w:jc w:val="both"/>
            </w:pPr>
            <w:r>
              <w:t>Claudinei Janua</w:t>
            </w:r>
            <w:r w:rsidR="00BF3493" w:rsidRPr="003D458F">
              <w:t xml:space="preserve">rio Junior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Nº04</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pPr>
              <w:spacing w:line="360" w:lineRule="auto"/>
              <w:jc w:val="both"/>
            </w:pPr>
            <w:r w:rsidRPr="003D458F">
              <w:t xml:space="preserve">Diego Fernandes de Andrade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Nº06</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pPr>
              <w:spacing w:line="360" w:lineRule="auto"/>
              <w:jc w:val="both"/>
            </w:pPr>
            <w:r w:rsidRPr="003D458F">
              <w:t xml:space="preserve">Eliane Rodrigues da Rocha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Nº07</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pPr>
              <w:spacing w:line="360" w:lineRule="auto"/>
              <w:jc w:val="both"/>
            </w:pPr>
            <w:r w:rsidRPr="003D458F">
              <w:t xml:space="preserve">Josiany Martins Monteiro da Silva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Nº08</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pPr>
              <w:spacing w:line="360" w:lineRule="auto"/>
              <w:jc w:val="both"/>
            </w:pPr>
            <w:r w:rsidRPr="003D458F">
              <w:t xml:space="preserve">Leonardo Rodrigues dos Santos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Nº09</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pPr>
              <w:spacing w:line="360" w:lineRule="auto"/>
              <w:jc w:val="both"/>
            </w:pPr>
            <w:r w:rsidRPr="003D458F">
              <w:t xml:space="preserve">Marcos César de Oliveira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Nº10</w:t>
            </w:r>
          </w:p>
        </w:tc>
      </w:tr>
      <w:tr w:rsidR="00BF3493" w:rsidRPr="003D458F" w:rsidTr="00732C88">
        <w:tc>
          <w:tcPr>
            <w:tcW w:w="4605" w:type="dxa"/>
            <w:tcBorders>
              <w:top w:val="nil"/>
              <w:left w:val="nil"/>
              <w:bottom w:val="nil"/>
              <w:right w:val="nil"/>
            </w:tcBorders>
            <w:shd w:val="clear" w:color="auto" w:fill="FFFFFF"/>
          </w:tcPr>
          <w:p w:rsidR="00BF3493" w:rsidRPr="003D458F" w:rsidRDefault="00BF3493" w:rsidP="00732C88">
            <w:r w:rsidRPr="003D458F">
              <w:t xml:space="preserve">Rafael Pereira Almeida </w:t>
            </w:r>
          </w:p>
        </w:tc>
        <w:tc>
          <w:tcPr>
            <w:tcW w:w="4606" w:type="dxa"/>
            <w:tcBorders>
              <w:top w:val="nil"/>
              <w:left w:val="nil"/>
              <w:bottom w:val="nil"/>
              <w:right w:val="nil"/>
            </w:tcBorders>
            <w:shd w:val="clear" w:color="auto" w:fill="auto"/>
          </w:tcPr>
          <w:p w:rsidR="00BF3493" w:rsidRPr="003D458F" w:rsidRDefault="00BF3493" w:rsidP="00732C88">
            <w:pPr>
              <w:spacing w:line="360" w:lineRule="auto"/>
              <w:jc w:val="both"/>
            </w:pPr>
            <w:r w:rsidRPr="003D458F">
              <w:t>Nº11</w:t>
            </w:r>
          </w:p>
        </w:tc>
      </w:tr>
    </w:tbl>
    <w:p w:rsidR="00BF3493" w:rsidRPr="003D458F" w:rsidRDefault="00BF3493" w:rsidP="00BF3493">
      <w:pPr>
        <w:jc w:val="both"/>
      </w:pPr>
    </w:p>
    <w:p w:rsidR="00BF3493" w:rsidRPr="003D458F" w:rsidRDefault="00BF3493" w:rsidP="00BF3493">
      <w:pPr>
        <w:spacing w:line="360" w:lineRule="auto"/>
        <w:jc w:val="both"/>
      </w:pPr>
    </w:p>
    <w:p w:rsidR="00985BE8" w:rsidRPr="003D458F" w:rsidRDefault="00985BE8" w:rsidP="00BF3493">
      <w:pPr>
        <w:spacing w:line="360" w:lineRule="auto"/>
        <w:jc w:val="both"/>
      </w:pPr>
    </w:p>
    <w:p w:rsidR="00BF3493" w:rsidRPr="00A6233C" w:rsidRDefault="005A4FC9" w:rsidP="00A6233C">
      <w:pPr>
        <w:pStyle w:val="Ttulo3"/>
        <w:rPr>
          <w:rFonts w:ascii="Times New Roman" w:hAnsi="Times New Roman" w:cs="Times New Roman"/>
          <w:b w:val="0"/>
          <w:sz w:val="24"/>
          <w:szCs w:val="24"/>
        </w:rPr>
      </w:pPr>
      <w:bookmarkStart w:id="17" w:name="_Toc486261881"/>
      <w:r w:rsidRPr="00A6233C">
        <w:rPr>
          <w:rFonts w:ascii="Times New Roman" w:hAnsi="Times New Roman" w:cs="Times New Roman"/>
          <w:b w:val="0"/>
          <w:sz w:val="24"/>
          <w:szCs w:val="24"/>
        </w:rPr>
        <w:t>2.</w:t>
      </w:r>
      <w:r w:rsidR="00BF3493" w:rsidRPr="00A6233C">
        <w:rPr>
          <w:rFonts w:ascii="Times New Roman" w:hAnsi="Times New Roman" w:cs="Times New Roman"/>
          <w:b w:val="0"/>
          <w:sz w:val="24"/>
          <w:szCs w:val="24"/>
        </w:rPr>
        <w:t xml:space="preserve"> DESCRIÇÃO DE PÚBLICO ALVO</w:t>
      </w:r>
      <w:bookmarkEnd w:id="17"/>
    </w:p>
    <w:p w:rsidR="00BF3493" w:rsidRPr="003D458F" w:rsidRDefault="00BF3493" w:rsidP="00BF3493">
      <w:pPr>
        <w:spacing w:line="360" w:lineRule="auto"/>
        <w:jc w:val="both"/>
      </w:pPr>
    </w:p>
    <w:p w:rsidR="00BF3493" w:rsidRPr="003D458F" w:rsidRDefault="00BF3493" w:rsidP="00BF3493">
      <w:pPr>
        <w:spacing w:line="360" w:lineRule="auto"/>
        <w:jc w:val="both"/>
        <w:rPr>
          <w:b/>
        </w:rPr>
      </w:pPr>
      <w:r w:rsidRPr="003D458F">
        <w:tab/>
        <w:t xml:space="preserve">O “Flappy bird do </w:t>
      </w:r>
      <w:r w:rsidR="00450AC3" w:rsidRPr="003D458F">
        <w:t>super-homem</w:t>
      </w:r>
      <w:r w:rsidRPr="003D458F">
        <w:t xml:space="preserve"> (o nome ainda está indefinido) </w:t>
      </w:r>
      <w:r w:rsidR="00450AC3" w:rsidRPr="003D458F">
        <w:t>” é</w:t>
      </w:r>
      <w:r w:rsidRPr="003D458F">
        <w:t xml:space="preserve"> um jogo de ação com fantasia inspirado no grande fenômeno “Flappy bird”, que foi criado com o intuito de atingir crianças de 4 a 11 anos.</w:t>
      </w:r>
    </w:p>
    <w:p w:rsidR="009D6815" w:rsidRDefault="00BF3493" w:rsidP="00BF3493">
      <w:pPr>
        <w:spacing w:line="360" w:lineRule="auto"/>
        <w:jc w:val="both"/>
        <w:rPr>
          <w:b/>
        </w:rPr>
      </w:pPr>
      <w:r w:rsidRPr="003D458F">
        <w:rPr>
          <w:b/>
        </w:rPr>
        <w:tab/>
      </w:r>
      <w:r w:rsidRPr="003D458F">
        <w:t xml:space="preserve"> Tendo como objetivo o entretenimento e o desenvolvimento do raciocínio lógico.</w:t>
      </w:r>
    </w:p>
    <w:p w:rsidR="00EE4D22" w:rsidRDefault="00EE4D22" w:rsidP="00BF3493">
      <w:pPr>
        <w:spacing w:line="360" w:lineRule="auto"/>
        <w:jc w:val="both"/>
        <w:rPr>
          <w:b/>
        </w:rPr>
      </w:pPr>
    </w:p>
    <w:p w:rsidR="00EE4D22" w:rsidRDefault="00EE4D22" w:rsidP="00BF3493">
      <w:pPr>
        <w:spacing w:line="360" w:lineRule="auto"/>
        <w:jc w:val="both"/>
        <w:rPr>
          <w:b/>
        </w:rPr>
      </w:pPr>
    </w:p>
    <w:p w:rsidR="00EE4D22" w:rsidRDefault="00EE4D22" w:rsidP="00BF3493">
      <w:pPr>
        <w:spacing w:line="360" w:lineRule="auto"/>
        <w:jc w:val="both"/>
        <w:rPr>
          <w:b/>
        </w:rPr>
      </w:pPr>
    </w:p>
    <w:p w:rsidR="00EE4D22" w:rsidRDefault="00EE4D22" w:rsidP="00BF3493">
      <w:pPr>
        <w:spacing w:line="360" w:lineRule="auto"/>
        <w:jc w:val="both"/>
        <w:rPr>
          <w:b/>
        </w:rPr>
      </w:pPr>
    </w:p>
    <w:p w:rsidR="00EE4D22" w:rsidRPr="003D458F" w:rsidRDefault="00EE4D22" w:rsidP="00BF3493">
      <w:pPr>
        <w:spacing w:line="360" w:lineRule="auto"/>
        <w:jc w:val="both"/>
        <w:rPr>
          <w:b/>
        </w:rPr>
      </w:pPr>
    </w:p>
    <w:p w:rsidR="00BF3493" w:rsidRPr="00A6233C" w:rsidRDefault="005A4FC9" w:rsidP="00A6233C">
      <w:pPr>
        <w:pStyle w:val="Ttulo3"/>
        <w:rPr>
          <w:rFonts w:ascii="Times New Roman" w:hAnsi="Times New Roman" w:cs="Times New Roman"/>
          <w:b w:val="0"/>
          <w:sz w:val="24"/>
          <w:szCs w:val="24"/>
        </w:rPr>
      </w:pPr>
      <w:bookmarkStart w:id="18" w:name="_Toc486261882"/>
      <w:r w:rsidRPr="00A6233C">
        <w:rPr>
          <w:rFonts w:ascii="Times New Roman" w:hAnsi="Times New Roman" w:cs="Times New Roman"/>
          <w:b w:val="0"/>
          <w:sz w:val="24"/>
          <w:szCs w:val="24"/>
        </w:rPr>
        <w:lastRenderedPageBreak/>
        <w:t>3.</w:t>
      </w:r>
      <w:r w:rsidR="00BF3493" w:rsidRPr="00A6233C">
        <w:rPr>
          <w:rFonts w:ascii="Times New Roman" w:hAnsi="Times New Roman" w:cs="Times New Roman"/>
          <w:b w:val="0"/>
          <w:sz w:val="24"/>
          <w:szCs w:val="24"/>
        </w:rPr>
        <w:t xml:space="preserve"> MACRO DESCRIÇÃO DA CATEGORIA DO SISTEMA</w:t>
      </w:r>
      <w:bookmarkEnd w:id="18"/>
      <w:r w:rsidR="00BF3493" w:rsidRPr="00A6233C">
        <w:rPr>
          <w:rFonts w:ascii="Times New Roman" w:hAnsi="Times New Roman" w:cs="Times New Roman"/>
          <w:b w:val="0"/>
          <w:sz w:val="24"/>
          <w:szCs w:val="24"/>
        </w:rPr>
        <w:t xml:space="preserve">    </w:t>
      </w:r>
    </w:p>
    <w:p w:rsidR="00BF3493" w:rsidRPr="003D458F" w:rsidRDefault="00BF3493" w:rsidP="00BF3493">
      <w:pPr>
        <w:shd w:val="clear" w:color="auto" w:fill="FCFCFC"/>
        <w:spacing w:line="360" w:lineRule="auto"/>
        <w:jc w:val="both"/>
        <w:textAlignment w:val="baseline"/>
        <w:rPr>
          <w:b/>
        </w:rPr>
      </w:pPr>
      <w:r w:rsidRPr="003D458F">
        <w:rPr>
          <w:b/>
        </w:rPr>
        <w:tab/>
      </w:r>
    </w:p>
    <w:p w:rsidR="00BF3493" w:rsidRPr="003D458F" w:rsidRDefault="00BF3493" w:rsidP="00BF3493">
      <w:pPr>
        <w:shd w:val="clear" w:color="auto" w:fill="FCFCFC"/>
        <w:spacing w:line="360" w:lineRule="auto"/>
        <w:ind w:firstLine="840"/>
        <w:jc w:val="both"/>
        <w:textAlignment w:val="baseline"/>
        <w:rPr>
          <w:lang w:eastAsia="pt-BR"/>
        </w:rPr>
      </w:pPr>
      <w:r w:rsidRPr="003D458F">
        <w:rPr>
          <w:b/>
        </w:rPr>
        <w:t xml:space="preserve"> </w:t>
      </w:r>
      <w:r w:rsidRPr="003D458F">
        <w:rPr>
          <w:kern w:val="1"/>
          <w:lang w:eastAsia="pt-BR"/>
        </w:rPr>
        <w:t>Um mercado de US$ 99 bilhões</w:t>
      </w:r>
    </w:p>
    <w:p w:rsidR="00BF3493" w:rsidRDefault="00BF3493" w:rsidP="0050258F">
      <w:pPr>
        <w:shd w:val="clear" w:color="auto" w:fill="FCFCFC"/>
        <w:spacing w:line="360" w:lineRule="auto"/>
        <w:ind w:firstLine="840"/>
        <w:jc w:val="both"/>
        <w:textAlignment w:val="baseline"/>
        <w:rPr>
          <w:lang w:eastAsia="pt-BR"/>
        </w:rPr>
      </w:pPr>
      <w:r w:rsidRPr="003D458F">
        <w:rPr>
          <w:lang w:eastAsia="pt-BR"/>
        </w:rPr>
        <w:t>Se há um mercado que passa longe da crise, é o mercado de games. Esse nicho não para de crescer. A previsão de faturamento para este ano é de </w:t>
      </w:r>
      <w:r w:rsidRPr="003D458F">
        <w:rPr>
          <w:b/>
          <w:bCs/>
          <w:lang w:eastAsia="pt-BR"/>
        </w:rPr>
        <w:t>US$ 99 bilhões</w:t>
      </w:r>
      <w:r w:rsidRPr="003D458F">
        <w:rPr>
          <w:lang w:eastAsia="pt-BR"/>
        </w:rPr>
        <w:t>, segundo dados do instituto de pesquisa </w:t>
      </w:r>
      <w:r w:rsidRPr="007B4D70">
        <w:t>Newzoo</w:t>
      </w:r>
      <w:r w:rsidR="0050258F">
        <w:rPr>
          <w:lang w:eastAsia="pt-BR"/>
        </w:rPr>
        <w:t>.</w:t>
      </w:r>
    </w:p>
    <w:p w:rsidR="0050258F" w:rsidRPr="003D458F" w:rsidRDefault="0050258F" w:rsidP="0050258F">
      <w:pPr>
        <w:shd w:val="clear" w:color="auto" w:fill="FCFCFC"/>
        <w:spacing w:line="360" w:lineRule="auto"/>
        <w:ind w:firstLine="840"/>
        <w:jc w:val="both"/>
        <w:textAlignment w:val="baseline"/>
        <w:rPr>
          <w:lang w:eastAsia="pt-BR"/>
        </w:rPr>
      </w:pPr>
    </w:p>
    <w:p w:rsidR="00BF3493" w:rsidRPr="003D458F" w:rsidRDefault="00074CB3" w:rsidP="00BF3493">
      <w:pPr>
        <w:shd w:val="clear" w:color="auto" w:fill="FCFCFC"/>
        <w:jc w:val="both"/>
        <w:textAlignment w:val="baseline"/>
        <w:rPr>
          <w:lang w:eastAsia="pt-BR"/>
        </w:rPr>
      </w:pPr>
      <w:r w:rsidRPr="003D458F">
        <w:rPr>
          <w:noProof/>
          <w:lang w:eastAsia="pt-BR"/>
        </w:rPr>
        <w:drawing>
          <wp:inline distT="0" distB="0" distL="0" distR="0">
            <wp:extent cx="4086225" cy="2714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86225" cy="2714625"/>
                    </a:xfrm>
                    <a:prstGeom prst="rect">
                      <a:avLst/>
                    </a:prstGeom>
                    <a:solidFill>
                      <a:srgbClr val="FFFFFF"/>
                    </a:solidFill>
                    <a:ln>
                      <a:noFill/>
                    </a:ln>
                  </pic:spPr>
                </pic:pic>
              </a:graphicData>
            </a:graphic>
          </wp:inline>
        </w:drawing>
      </w:r>
    </w:p>
    <w:p w:rsidR="00BF3493" w:rsidRPr="003D458F" w:rsidRDefault="00BF3493" w:rsidP="00BF3493">
      <w:pPr>
        <w:shd w:val="clear" w:color="auto" w:fill="F8F8F8"/>
        <w:jc w:val="both"/>
        <w:textAlignment w:val="baseline"/>
        <w:rPr>
          <w:b/>
          <w:bCs/>
          <w:lang w:eastAsia="pt-BR"/>
        </w:rPr>
      </w:pPr>
      <w:r w:rsidRPr="003D458F">
        <w:rPr>
          <w:lang w:eastAsia="pt-BR"/>
        </w:rPr>
        <w:t>Fonte:</w:t>
      </w:r>
      <w:r w:rsidR="007B4D70">
        <w:rPr>
          <w:lang w:eastAsia="pt-BR"/>
        </w:rPr>
        <w:t xml:space="preserve"> </w:t>
      </w:r>
      <w:r w:rsidRPr="007B4D70">
        <w:t>The Verge</w:t>
      </w:r>
    </w:p>
    <w:p w:rsidR="00BF3493" w:rsidRPr="003D458F" w:rsidRDefault="00BF3493" w:rsidP="00BF3493">
      <w:pPr>
        <w:shd w:val="clear" w:color="auto" w:fill="FCFCFC"/>
        <w:spacing w:after="225" w:line="375" w:lineRule="atLeast"/>
        <w:jc w:val="both"/>
        <w:textAlignment w:val="baseline"/>
        <w:rPr>
          <w:b/>
          <w:bCs/>
          <w:lang w:eastAsia="pt-BR"/>
        </w:rPr>
      </w:pPr>
    </w:p>
    <w:p w:rsidR="00BF3493" w:rsidRPr="003D458F" w:rsidRDefault="00BF3493" w:rsidP="00BF3493">
      <w:pPr>
        <w:shd w:val="clear" w:color="auto" w:fill="FCFCFC"/>
        <w:spacing w:after="225" w:line="375" w:lineRule="atLeast"/>
        <w:jc w:val="both"/>
        <w:textAlignment w:val="baseline"/>
      </w:pPr>
      <w:r w:rsidRPr="003D458F">
        <w:rPr>
          <w:b/>
          <w:bCs/>
          <w:lang w:eastAsia="pt-BR"/>
        </w:rPr>
        <w:t>LUCRO NO PC</w:t>
      </w:r>
    </w:p>
    <w:p w:rsidR="00BF3493" w:rsidRPr="003D458F" w:rsidRDefault="00BF3493" w:rsidP="00BF3493">
      <w:pPr>
        <w:shd w:val="clear" w:color="auto" w:fill="FCFCFC"/>
        <w:spacing w:line="360" w:lineRule="auto"/>
        <w:ind w:firstLine="870"/>
        <w:jc w:val="both"/>
        <w:textAlignment w:val="baseline"/>
      </w:pPr>
    </w:p>
    <w:p w:rsidR="00BF3493" w:rsidRPr="003D458F" w:rsidRDefault="00BF3493" w:rsidP="00BF3493">
      <w:pPr>
        <w:shd w:val="clear" w:color="auto" w:fill="FCFCFC"/>
        <w:spacing w:line="360" w:lineRule="auto"/>
        <w:ind w:firstLine="870"/>
        <w:jc w:val="both"/>
        <w:textAlignment w:val="baseline"/>
        <w:rPr>
          <w:lang w:eastAsia="pt-BR"/>
        </w:rPr>
      </w:pPr>
      <w:r w:rsidRPr="003D458F">
        <w:rPr>
          <w:lang w:eastAsia="pt-BR"/>
        </w:rPr>
        <w:t>A previsão do site “</w:t>
      </w:r>
      <w:r w:rsidRPr="007B4D70">
        <w:t>Juniper Research</w:t>
      </w:r>
      <w:r w:rsidRPr="003D458F">
        <w:rPr>
          <w:lang w:eastAsia="pt-BR"/>
        </w:rPr>
        <w:t>“</w:t>
      </w:r>
      <w:r w:rsidRPr="003D458F">
        <w:rPr>
          <w:b/>
          <w:bCs/>
          <w:lang w:eastAsia="pt-BR"/>
        </w:rPr>
        <w:t> </w:t>
      </w:r>
      <w:r w:rsidRPr="003D458F">
        <w:rPr>
          <w:lang w:eastAsia="pt-BR"/>
        </w:rPr>
        <w:t>é de que até o final de 2018, o faturamento com jogos digitais ultrapasse os </w:t>
      </w:r>
      <w:r w:rsidRPr="003D458F">
        <w:rPr>
          <w:b/>
          <w:bCs/>
          <w:lang w:eastAsia="pt-BR"/>
        </w:rPr>
        <w:t>US$ 104 bilhões</w:t>
      </w:r>
      <w:r w:rsidRPr="003D458F">
        <w:rPr>
          <w:lang w:eastAsia="pt-BR"/>
        </w:rPr>
        <w:t>.</w:t>
      </w:r>
    </w:p>
    <w:p w:rsidR="009D6815" w:rsidRDefault="00BF3493" w:rsidP="009D6815">
      <w:pPr>
        <w:shd w:val="clear" w:color="auto" w:fill="FCFCFC"/>
        <w:spacing w:line="360" w:lineRule="auto"/>
        <w:ind w:firstLine="870"/>
        <w:jc w:val="both"/>
        <w:textAlignment w:val="baseline"/>
        <w:rPr>
          <w:b/>
          <w:bCs/>
          <w:lang w:eastAsia="pt-BR"/>
        </w:rPr>
      </w:pPr>
      <w:r w:rsidRPr="003D458F">
        <w:rPr>
          <w:lang w:eastAsia="pt-BR"/>
        </w:rPr>
        <w:t>O grande responsável por esse crescimento deverá ser o mercado de jogos para </w:t>
      </w:r>
      <w:r w:rsidRPr="003D458F">
        <w:rPr>
          <w:b/>
          <w:bCs/>
          <w:lang w:eastAsia="pt-BR"/>
        </w:rPr>
        <w:t>PCs</w:t>
      </w:r>
      <w:r w:rsidRPr="003D458F">
        <w:rPr>
          <w:lang w:eastAsia="pt-BR"/>
        </w:rPr>
        <w:t>, o mais lucrativo do setor e que teve um faturamento de </w:t>
      </w:r>
      <w:r w:rsidRPr="003D458F">
        <w:rPr>
          <w:b/>
          <w:bCs/>
          <w:lang w:eastAsia="pt-BR"/>
        </w:rPr>
        <w:t>42%</w:t>
      </w:r>
      <w:r w:rsidRPr="003D458F">
        <w:rPr>
          <w:lang w:eastAsia="pt-BR"/>
        </w:rPr>
        <w:t> em games no ano passado, e deve chegar a </w:t>
      </w:r>
      <w:r w:rsidRPr="003D458F">
        <w:rPr>
          <w:b/>
          <w:bCs/>
          <w:lang w:eastAsia="pt-BR"/>
        </w:rPr>
        <w:t xml:space="preserve">US$ 25 </w:t>
      </w:r>
      <w:r w:rsidR="00D33D37" w:rsidRPr="003D458F">
        <w:rPr>
          <w:b/>
          <w:bCs/>
          <w:lang w:eastAsia="pt-BR"/>
        </w:rPr>
        <w:t>bilhões</w:t>
      </w:r>
      <w:r w:rsidR="00D33D37" w:rsidRPr="003D458F">
        <w:rPr>
          <w:lang w:eastAsia="pt-BR"/>
        </w:rPr>
        <w:t>,</w:t>
      </w:r>
      <w:r w:rsidRPr="003D458F">
        <w:rPr>
          <w:lang w:eastAsia="pt-BR"/>
        </w:rPr>
        <w:t xml:space="preserve"> ou seja, teremos mais indie games e mais jogos na </w:t>
      </w:r>
      <w:r w:rsidRPr="007B4D70">
        <w:t>Steam</w:t>
      </w:r>
      <w:r w:rsidRPr="003D458F">
        <w:rPr>
          <w:lang w:eastAsia="pt-BR"/>
        </w:rPr>
        <w:t xml:space="preserve">. </w:t>
      </w:r>
      <w:r w:rsidR="00D33D37" w:rsidRPr="003D458F">
        <w:rPr>
          <w:lang w:eastAsia="pt-BR"/>
        </w:rPr>
        <w:t>Fonte:</w:t>
      </w:r>
      <w:r w:rsidR="00D33D37" w:rsidRPr="007B4D70">
        <w:t xml:space="preserve"> Updateordie</w:t>
      </w:r>
    </w:p>
    <w:p w:rsidR="009D6815" w:rsidRDefault="009D6815" w:rsidP="009D6815">
      <w:pPr>
        <w:shd w:val="clear" w:color="auto" w:fill="FCFCFC"/>
        <w:spacing w:line="360" w:lineRule="auto"/>
        <w:ind w:firstLine="870"/>
        <w:jc w:val="both"/>
        <w:textAlignment w:val="baseline"/>
        <w:rPr>
          <w:b/>
          <w:bCs/>
          <w:lang w:eastAsia="pt-BR"/>
        </w:rPr>
      </w:pPr>
    </w:p>
    <w:p w:rsidR="00EE4D22" w:rsidRDefault="00EE4D22" w:rsidP="009D6815">
      <w:pPr>
        <w:shd w:val="clear" w:color="auto" w:fill="FCFCFC"/>
        <w:spacing w:line="360" w:lineRule="auto"/>
        <w:ind w:firstLine="870"/>
        <w:jc w:val="both"/>
        <w:textAlignment w:val="baseline"/>
        <w:rPr>
          <w:b/>
          <w:bCs/>
          <w:lang w:eastAsia="pt-BR"/>
        </w:rPr>
      </w:pPr>
    </w:p>
    <w:p w:rsidR="00EE4D22" w:rsidRDefault="00EE4D22" w:rsidP="009D6815">
      <w:pPr>
        <w:shd w:val="clear" w:color="auto" w:fill="FCFCFC"/>
        <w:spacing w:line="360" w:lineRule="auto"/>
        <w:ind w:firstLine="870"/>
        <w:jc w:val="both"/>
        <w:textAlignment w:val="baseline"/>
        <w:rPr>
          <w:b/>
          <w:bCs/>
          <w:lang w:eastAsia="pt-BR"/>
        </w:rPr>
      </w:pPr>
    </w:p>
    <w:p w:rsidR="00EE4D22" w:rsidRPr="003D458F" w:rsidRDefault="00EE4D22" w:rsidP="009D6815">
      <w:pPr>
        <w:shd w:val="clear" w:color="auto" w:fill="FCFCFC"/>
        <w:spacing w:line="360" w:lineRule="auto"/>
        <w:ind w:firstLine="870"/>
        <w:jc w:val="both"/>
        <w:textAlignment w:val="baseline"/>
        <w:rPr>
          <w:b/>
          <w:bCs/>
          <w:lang w:eastAsia="pt-BR"/>
        </w:rPr>
      </w:pPr>
    </w:p>
    <w:p w:rsidR="00BF3493" w:rsidRPr="003D458F" w:rsidRDefault="00BF3493" w:rsidP="00BF3493">
      <w:pPr>
        <w:shd w:val="clear" w:color="auto" w:fill="FCFCFC"/>
        <w:spacing w:after="225" w:line="375" w:lineRule="atLeast"/>
        <w:jc w:val="both"/>
        <w:textAlignment w:val="baseline"/>
        <w:rPr>
          <w:lang w:eastAsia="pt-BR"/>
        </w:rPr>
      </w:pPr>
      <w:r w:rsidRPr="003D458F">
        <w:rPr>
          <w:b/>
          <w:bCs/>
          <w:lang w:eastAsia="pt-BR"/>
        </w:rPr>
        <w:lastRenderedPageBreak/>
        <w:t>MERCADO NA PALMA DA MÃO</w:t>
      </w:r>
    </w:p>
    <w:p w:rsidR="00BF3493" w:rsidRPr="003D458F" w:rsidRDefault="00BF3493" w:rsidP="00BF3493">
      <w:pPr>
        <w:shd w:val="clear" w:color="auto" w:fill="FCFCFC"/>
        <w:spacing w:line="360" w:lineRule="auto"/>
        <w:ind w:firstLine="850"/>
        <w:jc w:val="both"/>
        <w:textAlignment w:val="baseline"/>
        <w:rPr>
          <w:lang w:eastAsia="pt-BR"/>
        </w:rPr>
      </w:pPr>
    </w:p>
    <w:p w:rsidR="00BF3493" w:rsidRPr="003D458F" w:rsidRDefault="00BF3493" w:rsidP="00BF3493">
      <w:pPr>
        <w:shd w:val="clear" w:color="auto" w:fill="FCFCFC"/>
        <w:spacing w:line="360" w:lineRule="auto"/>
        <w:ind w:firstLine="850"/>
        <w:jc w:val="both"/>
        <w:textAlignment w:val="baseline"/>
        <w:rPr>
          <w:lang w:eastAsia="pt-BR"/>
        </w:rPr>
      </w:pPr>
      <w:r w:rsidRPr="003D458F">
        <w:rPr>
          <w:lang w:eastAsia="pt-BR"/>
        </w:rPr>
        <w:t>E quem também não para de crescer são os jogos para mobile. A expectativa de receita neste ano é de </w:t>
      </w:r>
      <w:r w:rsidRPr="003D458F">
        <w:rPr>
          <w:b/>
          <w:bCs/>
          <w:lang w:eastAsia="pt-BR"/>
        </w:rPr>
        <w:t>US$ 28,9 bilhões</w:t>
      </w:r>
      <w:r w:rsidRPr="003D458F">
        <w:rPr>
          <w:lang w:eastAsia="pt-BR"/>
        </w:rPr>
        <w:t>, crescimento de </w:t>
      </w:r>
      <w:r w:rsidRPr="003D458F">
        <w:rPr>
          <w:b/>
          <w:bCs/>
          <w:lang w:eastAsia="pt-BR"/>
        </w:rPr>
        <w:t>38%</w:t>
      </w:r>
      <w:r w:rsidRPr="003D458F">
        <w:rPr>
          <w:lang w:eastAsia="pt-BR"/>
        </w:rPr>
        <w:t> a mais, quando comparado a 2014. Há também uma tendência de que os aparelhos móveis “substituam” os consoles.</w:t>
      </w:r>
    </w:p>
    <w:p w:rsidR="00BF3493" w:rsidRPr="003D458F" w:rsidRDefault="00BF3493" w:rsidP="00BF3493">
      <w:pPr>
        <w:shd w:val="clear" w:color="auto" w:fill="FCFCFC"/>
        <w:spacing w:line="360" w:lineRule="auto"/>
        <w:ind w:firstLine="850"/>
        <w:jc w:val="both"/>
        <w:textAlignment w:val="baseline"/>
        <w:rPr>
          <w:lang w:eastAsia="pt-BR"/>
        </w:rPr>
      </w:pPr>
      <w:r w:rsidRPr="003D458F">
        <w:rPr>
          <w:lang w:eastAsia="pt-BR"/>
        </w:rPr>
        <w:t>A explicação para os dois fatores é bem simples. Os games feitos para </w:t>
      </w:r>
      <w:r w:rsidRPr="003D458F">
        <w:rPr>
          <w:b/>
          <w:bCs/>
          <w:lang w:eastAsia="pt-BR"/>
        </w:rPr>
        <w:t>smartphones </w:t>
      </w:r>
      <w:r w:rsidRPr="003D458F">
        <w:rPr>
          <w:lang w:eastAsia="pt-BR"/>
        </w:rPr>
        <w:t>e</w:t>
      </w:r>
      <w:r w:rsidRPr="003D458F">
        <w:rPr>
          <w:b/>
          <w:bCs/>
          <w:lang w:eastAsia="pt-BR"/>
        </w:rPr>
        <w:t> tablets </w:t>
      </w:r>
      <w:r w:rsidRPr="003D458F">
        <w:rPr>
          <w:lang w:eastAsia="pt-BR"/>
        </w:rPr>
        <w:t xml:space="preserve">são menos complexos, produzidos em menor tempo, tem um retorno mais rápido, um alcance maior do público feminino e também possibilita que os dispositivos sejam carregados para qualquer canto, facilitando, assim, o usuário jogar de onde </w:t>
      </w:r>
      <w:r w:rsidR="00450AC3" w:rsidRPr="003D458F">
        <w:rPr>
          <w:lang w:eastAsia="pt-BR"/>
        </w:rPr>
        <w:t>estiverem</w:t>
      </w:r>
      <w:r w:rsidRPr="003D458F">
        <w:rPr>
          <w:lang w:eastAsia="pt-BR"/>
        </w:rPr>
        <w:t>.</w:t>
      </w:r>
    </w:p>
    <w:p w:rsidR="0050258F" w:rsidRDefault="00BF3493" w:rsidP="0050258F">
      <w:pPr>
        <w:shd w:val="clear" w:color="auto" w:fill="FCFCFC"/>
        <w:spacing w:line="360" w:lineRule="auto"/>
        <w:ind w:firstLine="850"/>
        <w:jc w:val="both"/>
        <w:textAlignment w:val="baseline"/>
        <w:rPr>
          <w:lang w:eastAsia="pt-BR"/>
        </w:rPr>
      </w:pPr>
      <w:r w:rsidRPr="003D458F">
        <w:rPr>
          <w:lang w:eastAsia="pt-BR"/>
        </w:rPr>
        <w:t>Com essa mudança de mercado, até mesmo as grandes empresas, que antes focavam suas produções em games para consoles, também estão se voltando para criação para dispositivos móveis.</w:t>
      </w:r>
    </w:p>
    <w:p w:rsidR="0050258F" w:rsidRPr="003D458F" w:rsidRDefault="0050258F" w:rsidP="0050258F">
      <w:pPr>
        <w:shd w:val="clear" w:color="auto" w:fill="FCFCFC"/>
        <w:spacing w:line="360" w:lineRule="auto"/>
        <w:ind w:firstLine="850"/>
        <w:jc w:val="both"/>
        <w:textAlignment w:val="baseline"/>
        <w:rPr>
          <w:lang w:eastAsia="pt-BR"/>
        </w:rPr>
      </w:pPr>
    </w:p>
    <w:p w:rsidR="00BF3493" w:rsidRPr="003D458F" w:rsidRDefault="00074CB3" w:rsidP="00BF3493">
      <w:pPr>
        <w:shd w:val="clear" w:color="auto" w:fill="FCFCFC"/>
        <w:spacing w:line="0" w:lineRule="auto"/>
        <w:jc w:val="both"/>
        <w:textAlignment w:val="baseline"/>
        <w:rPr>
          <w:lang w:eastAsia="pt-BR"/>
        </w:rPr>
      </w:pPr>
      <w:r w:rsidRPr="003D458F">
        <w:rPr>
          <w:noProof/>
          <w:lang w:eastAsia="pt-BR"/>
        </w:rPr>
        <w:drawing>
          <wp:inline distT="0" distB="0" distL="0" distR="0">
            <wp:extent cx="4514850" cy="2066925"/>
            <wp:effectExtent l="0" t="0" r="0" b="0"/>
            <wp:docPr id="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850" cy="2066925"/>
                    </a:xfrm>
                    <a:prstGeom prst="rect">
                      <a:avLst/>
                    </a:prstGeom>
                    <a:solidFill>
                      <a:srgbClr val="FFFFFF"/>
                    </a:solidFill>
                    <a:ln>
                      <a:noFill/>
                    </a:ln>
                  </pic:spPr>
                </pic:pic>
              </a:graphicData>
            </a:graphic>
          </wp:inline>
        </w:drawing>
      </w:r>
    </w:p>
    <w:p w:rsidR="00BF3493" w:rsidRPr="003D458F" w:rsidRDefault="00BF3493" w:rsidP="00BF3493">
      <w:pPr>
        <w:shd w:val="clear" w:color="auto" w:fill="FCFCFC"/>
        <w:spacing w:line="0" w:lineRule="auto"/>
        <w:jc w:val="both"/>
        <w:textAlignment w:val="baseline"/>
        <w:rPr>
          <w:lang w:eastAsia="pt-BR"/>
        </w:rPr>
      </w:pPr>
    </w:p>
    <w:p w:rsidR="00BF3493" w:rsidRPr="003D458F" w:rsidRDefault="00BF3493" w:rsidP="00BF3493">
      <w:pPr>
        <w:shd w:val="clear" w:color="auto" w:fill="FCFCFC"/>
        <w:spacing w:line="0" w:lineRule="auto"/>
        <w:jc w:val="both"/>
        <w:textAlignment w:val="baseline"/>
      </w:pPr>
    </w:p>
    <w:p w:rsidR="00985BE8" w:rsidRPr="003D458F" w:rsidRDefault="00985BE8" w:rsidP="00BF3493">
      <w:pPr>
        <w:shd w:val="clear" w:color="auto" w:fill="FFFFFF"/>
        <w:spacing w:after="345"/>
        <w:ind w:firstLine="850"/>
        <w:jc w:val="both"/>
        <w:textAlignment w:val="baseline"/>
        <w:rPr>
          <w:lang w:eastAsia="pt-BR"/>
        </w:rPr>
      </w:pPr>
      <w:r w:rsidRPr="003D458F">
        <w:rPr>
          <w:lang w:eastAsia="pt-BR"/>
        </w:rPr>
        <w:t>Fonte:</w:t>
      </w:r>
      <w:r w:rsidR="007B4D70">
        <w:rPr>
          <w:lang w:eastAsia="pt-BR"/>
        </w:rPr>
        <w:t xml:space="preserve"> </w:t>
      </w:r>
      <w:r w:rsidRPr="007B4D70">
        <w:t>Irmandade Omega</w:t>
      </w:r>
    </w:p>
    <w:p w:rsidR="00985BE8" w:rsidRPr="003D458F" w:rsidRDefault="00985BE8" w:rsidP="00BF3493">
      <w:pPr>
        <w:shd w:val="clear" w:color="auto" w:fill="FFFFFF"/>
        <w:spacing w:after="345"/>
        <w:ind w:firstLine="850"/>
        <w:jc w:val="both"/>
        <w:textAlignment w:val="baseline"/>
        <w:rPr>
          <w:lang w:eastAsia="pt-BR"/>
        </w:rPr>
      </w:pPr>
    </w:p>
    <w:p w:rsidR="00985BE8" w:rsidRPr="003D458F" w:rsidRDefault="00074CB3" w:rsidP="00985BE8">
      <w:pPr>
        <w:shd w:val="clear" w:color="auto" w:fill="FFFFFF"/>
        <w:spacing w:after="345"/>
        <w:textAlignment w:val="baseline"/>
        <w:rPr>
          <w:lang w:eastAsia="pt-BR"/>
        </w:rPr>
      </w:pPr>
      <w:r w:rsidRPr="003D458F">
        <w:rPr>
          <w:noProof/>
          <w:lang w:eastAsia="pt-BR"/>
        </w:rPr>
        <w:lastRenderedPageBreak/>
        <w:drawing>
          <wp:inline distT="0" distB="0" distL="0" distR="0">
            <wp:extent cx="4514850" cy="3095625"/>
            <wp:effectExtent l="0" t="0" r="0"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14850" cy="3095625"/>
                    </a:xfrm>
                    <a:prstGeom prst="rect">
                      <a:avLst/>
                    </a:prstGeom>
                    <a:solidFill>
                      <a:srgbClr val="FFFFFF"/>
                    </a:solidFill>
                    <a:ln>
                      <a:noFill/>
                    </a:ln>
                  </pic:spPr>
                </pic:pic>
              </a:graphicData>
            </a:graphic>
          </wp:inline>
        </w:drawing>
      </w:r>
    </w:p>
    <w:p w:rsidR="0050258F" w:rsidRPr="003D458F" w:rsidRDefault="00BF3493" w:rsidP="0050258F">
      <w:pPr>
        <w:shd w:val="clear" w:color="auto" w:fill="FFFFFF"/>
        <w:spacing w:after="345"/>
        <w:ind w:firstLine="850"/>
        <w:jc w:val="both"/>
        <w:textAlignment w:val="baseline"/>
        <w:rPr>
          <w:lang w:eastAsia="pt-BR"/>
        </w:rPr>
      </w:pPr>
      <w:r w:rsidRPr="003D458F">
        <w:rPr>
          <w:lang w:eastAsia="pt-BR"/>
        </w:rPr>
        <w:t>O mercado de aplicativos crescerá 300% até 2017.</w:t>
      </w:r>
    </w:p>
    <w:p w:rsidR="00BF3493" w:rsidRPr="003D458F" w:rsidRDefault="00BF3493" w:rsidP="00985BE8">
      <w:pPr>
        <w:shd w:val="clear" w:color="auto" w:fill="FCFCFC"/>
        <w:jc w:val="both"/>
        <w:textAlignment w:val="baseline"/>
        <w:rPr>
          <w:lang w:eastAsia="pt-BR"/>
        </w:rPr>
      </w:pPr>
      <w:r w:rsidRPr="003D458F">
        <w:rPr>
          <w:b/>
          <w:bCs/>
          <w:lang w:eastAsia="pt-BR"/>
        </w:rPr>
        <w:t>12º MAIOR MERCADO</w:t>
      </w:r>
    </w:p>
    <w:p w:rsidR="00BF3493" w:rsidRPr="003D458F" w:rsidRDefault="00BF3493" w:rsidP="00BF3493">
      <w:pPr>
        <w:shd w:val="clear" w:color="auto" w:fill="FCFCFC"/>
        <w:spacing w:line="360" w:lineRule="auto"/>
        <w:ind w:firstLine="850"/>
        <w:jc w:val="both"/>
        <w:textAlignment w:val="baseline"/>
        <w:rPr>
          <w:lang w:eastAsia="pt-BR"/>
        </w:rPr>
      </w:pPr>
    </w:p>
    <w:p w:rsidR="00BF3493" w:rsidRPr="003D458F" w:rsidRDefault="00BF3493" w:rsidP="00BF3493">
      <w:pPr>
        <w:shd w:val="clear" w:color="auto" w:fill="FCFCFC"/>
        <w:spacing w:line="360" w:lineRule="auto"/>
        <w:ind w:firstLine="850"/>
        <w:jc w:val="both"/>
        <w:textAlignment w:val="baseline"/>
        <w:rPr>
          <w:lang w:eastAsia="pt-BR"/>
        </w:rPr>
      </w:pPr>
      <w:r w:rsidRPr="003D458F">
        <w:rPr>
          <w:lang w:eastAsia="pt-BR"/>
        </w:rPr>
        <w:t>Já no Brasil, somos o 12º maior mercado do mundo no ranking de games. A movimentação foi de US$ 1,</w:t>
      </w:r>
      <w:r w:rsidR="00450AC3" w:rsidRPr="003D458F">
        <w:rPr>
          <w:lang w:eastAsia="pt-BR"/>
        </w:rPr>
        <w:t>2 bilhão</w:t>
      </w:r>
      <w:r w:rsidRPr="003D458F">
        <w:rPr>
          <w:lang w:eastAsia="pt-BR"/>
        </w:rPr>
        <w:t xml:space="preserve"> em 2016.</w:t>
      </w:r>
    </w:p>
    <w:p w:rsidR="00985BE8" w:rsidRDefault="00BF3493" w:rsidP="0050258F">
      <w:pPr>
        <w:shd w:val="clear" w:color="auto" w:fill="FCFCFC"/>
        <w:spacing w:line="360" w:lineRule="auto"/>
        <w:ind w:firstLine="850"/>
        <w:jc w:val="both"/>
        <w:textAlignment w:val="baseline"/>
        <w:rPr>
          <w:lang w:eastAsia="pt-BR"/>
        </w:rPr>
      </w:pPr>
      <w:r w:rsidRPr="003D458F">
        <w:rPr>
          <w:lang w:eastAsia="pt-BR"/>
        </w:rPr>
        <w:t>Em relação à produção nacional, tivemos um aumento de cerca de </w:t>
      </w:r>
      <w:r w:rsidRPr="003D458F">
        <w:rPr>
          <w:b/>
          <w:bCs/>
          <w:lang w:eastAsia="pt-BR"/>
        </w:rPr>
        <w:t>15%</w:t>
      </w:r>
      <w:r w:rsidRPr="003D458F">
        <w:rPr>
          <w:lang w:eastAsia="pt-BR"/>
        </w:rPr>
        <w:t> nos últimos anos e, até pouco tempo atrás, o mercado brasileiro era menos relevante, não se ouvia falar de produções nacionais. Claro, a grande maioria dos jogos ainda é importada, apenas </w:t>
      </w:r>
      <w:r w:rsidRPr="003D458F">
        <w:rPr>
          <w:b/>
          <w:bCs/>
          <w:lang w:eastAsia="pt-BR"/>
        </w:rPr>
        <w:t>3%</w:t>
      </w:r>
      <w:r w:rsidRPr="003D458F">
        <w:rPr>
          <w:lang w:eastAsia="pt-BR"/>
        </w:rPr>
        <w:t> é desenvolvido aqui, ou seja, precisamos de mão de obra qualificada, precisamos de profissionais bons na área, esse é um dos poucos setores que tem estimativa de crescimento em meio à crise. É ou não é uma grande oportunidade?</w:t>
      </w:r>
    </w:p>
    <w:p w:rsidR="0050258F" w:rsidRPr="0050258F" w:rsidRDefault="0050258F" w:rsidP="0050258F">
      <w:pPr>
        <w:shd w:val="clear" w:color="auto" w:fill="FCFCFC"/>
        <w:spacing w:line="360" w:lineRule="auto"/>
        <w:ind w:firstLine="850"/>
        <w:jc w:val="both"/>
        <w:textAlignment w:val="baseline"/>
      </w:pPr>
    </w:p>
    <w:p w:rsidR="00BF3493" w:rsidRDefault="00BF3493" w:rsidP="0050258F">
      <w:pPr>
        <w:shd w:val="clear" w:color="auto" w:fill="FCFCFC"/>
        <w:spacing w:after="225" w:line="375" w:lineRule="atLeast"/>
        <w:jc w:val="both"/>
        <w:textAlignment w:val="baseline"/>
        <w:rPr>
          <w:b/>
          <w:bCs/>
          <w:lang w:eastAsia="pt-BR"/>
        </w:rPr>
      </w:pPr>
      <w:r w:rsidRPr="003D458F">
        <w:rPr>
          <w:b/>
          <w:bCs/>
          <w:lang w:eastAsia="pt-BR"/>
        </w:rPr>
        <w:t>MUNDO DOS ESPORTES</w:t>
      </w:r>
    </w:p>
    <w:p w:rsidR="0050258F" w:rsidRPr="003D458F" w:rsidRDefault="0050258F" w:rsidP="0050258F">
      <w:pPr>
        <w:shd w:val="clear" w:color="auto" w:fill="FCFCFC"/>
        <w:spacing w:after="225" w:line="375" w:lineRule="atLeast"/>
        <w:jc w:val="both"/>
        <w:textAlignment w:val="baseline"/>
        <w:rPr>
          <w:lang w:eastAsia="pt-BR"/>
        </w:rPr>
      </w:pPr>
    </w:p>
    <w:p w:rsidR="00BF3493" w:rsidRPr="003D458F" w:rsidRDefault="00BF3493" w:rsidP="00BF3493">
      <w:pPr>
        <w:shd w:val="clear" w:color="auto" w:fill="FCFCFC"/>
        <w:spacing w:line="360" w:lineRule="auto"/>
        <w:ind w:firstLine="850"/>
        <w:jc w:val="both"/>
        <w:textAlignment w:val="baseline"/>
        <w:rPr>
          <w:lang w:eastAsia="pt-BR"/>
        </w:rPr>
      </w:pPr>
      <w:r w:rsidRPr="003D458F">
        <w:rPr>
          <w:lang w:eastAsia="pt-BR"/>
        </w:rPr>
        <w:t>Há muito tempo os jogos deixaram de ser uma ferramenta APENAS de diversão e tornaram-se profissão, tanto para os youtubers quanto para os atletas de </w:t>
      </w:r>
      <w:r w:rsidRPr="003D458F">
        <w:rPr>
          <w:b/>
          <w:bCs/>
          <w:lang w:eastAsia="pt-BR"/>
        </w:rPr>
        <w:t>eSports</w:t>
      </w:r>
      <w:r w:rsidRPr="003D458F">
        <w:rPr>
          <w:lang w:eastAsia="pt-BR"/>
        </w:rPr>
        <w:t> existem muitos campeonatos profissionais onde os brasileiros se destacam e atraem olhares do mundo todo. A capacidade brasileira está provando que não somos apenas o país do futebol.</w:t>
      </w:r>
    </w:p>
    <w:p w:rsidR="00BF3493" w:rsidRPr="003D458F" w:rsidRDefault="00BF3493" w:rsidP="00BF3493">
      <w:pPr>
        <w:shd w:val="clear" w:color="auto" w:fill="FCFCFC"/>
        <w:spacing w:line="360" w:lineRule="auto"/>
        <w:ind w:firstLine="850"/>
        <w:jc w:val="both"/>
        <w:textAlignment w:val="baseline"/>
        <w:rPr>
          <w:b/>
          <w:lang w:eastAsia="pt-BR"/>
        </w:rPr>
      </w:pPr>
      <w:r w:rsidRPr="003D458F">
        <w:rPr>
          <w:lang w:eastAsia="pt-BR"/>
        </w:rPr>
        <w:lastRenderedPageBreak/>
        <w:t>Uma curiosidade é que segundo a revista norte-americana </w:t>
      </w:r>
      <w:r w:rsidRPr="007B4D70">
        <w:t>Forbes</w:t>
      </w:r>
      <w:r w:rsidRPr="003D458F">
        <w:rPr>
          <w:lang w:eastAsia="pt-BR"/>
        </w:rPr>
        <w:t>, até 2020, os </w:t>
      </w:r>
      <w:r w:rsidRPr="003D458F">
        <w:rPr>
          <w:b/>
          <w:bCs/>
          <w:lang w:eastAsia="pt-BR"/>
        </w:rPr>
        <w:t>eSports</w:t>
      </w:r>
      <w:r w:rsidRPr="003D458F">
        <w:rPr>
          <w:lang w:eastAsia="pt-BR"/>
        </w:rPr>
        <w:t> poderão vir a ser uma categoria nos Jogos Olímpicos. Isso deve atrair muitos criadores de games e empresas start-ups interessadas em investir em criação de novos jogos e na contratação de profissionais desenvolvedores. Com tudo isso, devemos ter um crescimento significativo nesse mercado que já é promissor, e o Brasil ficará mais visível aos olhos de grandes empresas de games.</w:t>
      </w:r>
    </w:p>
    <w:p w:rsidR="00985BE8" w:rsidRPr="003D458F" w:rsidRDefault="00985BE8" w:rsidP="00BF3493">
      <w:pPr>
        <w:jc w:val="both"/>
        <w:rPr>
          <w:b/>
          <w:lang w:eastAsia="pt-BR"/>
        </w:rPr>
      </w:pPr>
    </w:p>
    <w:p w:rsidR="00BF3493" w:rsidRPr="00A6233C" w:rsidRDefault="005A4FC9" w:rsidP="00A6233C">
      <w:pPr>
        <w:pStyle w:val="Ttulo3"/>
        <w:rPr>
          <w:rFonts w:ascii="Times New Roman" w:hAnsi="Times New Roman" w:cs="Times New Roman"/>
          <w:sz w:val="24"/>
          <w:szCs w:val="24"/>
        </w:rPr>
      </w:pPr>
      <w:bookmarkStart w:id="19" w:name="_Toc486261883"/>
      <w:r w:rsidRPr="00A6233C">
        <w:rPr>
          <w:rFonts w:ascii="Times New Roman" w:hAnsi="Times New Roman" w:cs="Times New Roman"/>
          <w:b w:val="0"/>
          <w:sz w:val="24"/>
          <w:szCs w:val="24"/>
        </w:rPr>
        <w:t>4.</w:t>
      </w:r>
      <w:r w:rsidR="00BF3493" w:rsidRPr="00A6233C">
        <w:rPr>
          <w:rFonts w:ascii="Times New Roman" w:hAnsi="Times New Roman" w:cs="Times New Roman"/>
          <w:b w:val="0"/>
          <w:sz w:val="24"/>
          <w:szCs w:val="24"/>
        </w:rPr>
        <w:t xml:space="preserve"> MACRO DESCRIÇÃO DO SISTEMA PROPOSTO</w:t>
      </w:r>
      <w:bookmarkEnd w:id="19"/>
    </w:p>
    <w:p w:rsidR="00985BE8" w:rsidRPr="003D458F" w:rsidRDefault="00985BE8" w:rsidP="00BF3493">
      <w:pPr>
        <w:spacing w:line="360" w:lineRule="auto"/>
        <w:jc w:val="both"/>
        <w:rPr>
          <w:b/>
        </w:rPr>
      </w:pPr>
    </w:p>
    <w:p w:rsidR="00BF3493" w:rsidRPr="003D458F" w:rsidRDefault="00BF3493" w:rsidP="0050258F">
      <w:pPr>
        <w:spacing w:line="360" w:lineRule="auto"/>
        <w:ind w:firstLine="708"/>
        <w:jc w:val="both"/>
      </w:pPr>
      <w:r w:rsidRPr="003D458F">
        <w:rPr>
          <w:b/>
        </w:rPr>
        <w:t xml:space="preserve"> </w:t>
      </w:r>
      <w:r w:rsidR="0050258F">
        <w:t>O “Flappy Bird do S</w:t>
      </w:r>
      <w:r w:rsidRPr="003D458F">
        <w:t xml:space="preserve">uperman” é um jogo onde o personagem tenta escapar de um buraco negro e salvar a terra, funcionando da seguinte maneira: você é um garoto que possui uma mochila a jato, perdido em um mundo paralelo, então deverá usar a mochila para voar, desviar dos </w:t>
      </w:r>
      <w:r w:rsidR="00450AC3" w:rsidRPr="003D458F">
        <w:t>obstáculos</w:t>
      </w:r>
      <w:r w:rsidRPr="003D458F">
        <w:t xml:space="preserve"> e encontrar uma fuga desse lugar maluco.                                                                 O jogo </w:t>
      </w:r>
      <w:r w:rsidR="00450AC3" w:rsidRPr="003D458F">
        <w:t>possuirá</w:t>
      </w:r>
      <w:r w:rsidRPr="003D458F">
        <w:t xml:space="preserve"> 6 telas: 1</w:t>
      </w:r>
      <w:r w:rsidR="003C0AC4">
        <w:t xml:space="preserve"> </w:t>
      </w:r>
      <w:r w:rsidRPr="003D458F">
        <w:t>-</w:t>
      </w:r>
      <w:r w:rsidR="0050258F">
        <w:t xml:space="preserve"> </w:t>
      </w:r>
      <w:r w:rsidRPr="003D458F">
        <w:t>Menu, 2</w:t>
      </w:r>
      <w:r w:rsidR="003C0AC4">
        <w:t xml:space="preserve"> -</w:t>
      </w:r>
      <w:r w:rsidR="0050258F">
        <w:t xml:space="preserve"> </w:t>
      </w:r>
      <w:r w:rsidR="00450AC3" w:rsidRPr="003D458F">
        <w:t>Menu Pause</w:t>
      </w:r>
      <w:r w:rsidR="003C0AC4">
        <w:t>, 3 -</w:t>
      </w:r>
      <w:r w:rsidR="0050258F">
        <w:t xml:space="preserve"> </w:t>
      </w:r>
      <w:r w:rsidR="00450AC3" w:rsidRPr="003D458F">
        <w:t>Menu Fases, 4</w:t>
      </w:r>
      <w:r w:rsidR="0050258F">
        <w:t xml:space="preserve"> </w:t>
      </w:r>
      <w:r w:rsidRPr="003D458F">
        <w:t>-</w:t>
      </w:r>
      <w:r w:rsidR="0050258F">
        <w:t xml:space="preserve"> </w:t>
      </w:r>
      <w:r w:rsidRPr="003D458F">
        <w:t>Jogo, 5</w:t>
      </w:r>
      <w:r w:rsidR="003C0AC4">
        <w:t xml:space="preserve"> </w:t>
      </w:r>
      <w:r w:rsidR="0050258F">
        <w:t xml:space="preserve">- </w:t>
      </w:r>
      <w:r w:rsidRPr="003D458F">
        <w:t>Game</w:t>
      </w:r>
      <w:r w:rsidR="0050258F">
        <w:t xml:space="preserve"> </w:t>
      </w:r>
      <w:r w:rsidRPr="003D458F">
        <w:t>Over, 6</w:t>
      </w:r>
      <w:r w:rsidR="003C0AC4">
        <w:t xml:space="preserve"> -</w:t>
      </w:r>
      <w:r w:rsidR="0050258F">
        <w:t xml:space="preserve"> </w:t>
      </w:r>
      <w:r w:rsidRPr="003D458F">
        <w:t>Ranking.</w:t>
      </w:r>
    </w:p>
    <w:p w:rsidR="00BF3493" w:rsidRPr="003D458F" w:rsidRDefault="00BF3493" w:rsidP="0050258F">
      <w:pPr>
        <w:spacing w:line="360" w:lineRule="auto"/>
        <w:ind w:firstLine="708"/>
        <w:jc w:val="both"/>
      </w:pPr>
      <w:r w:rsidRPr="003D458F">
        <w:t>1</w:t>
      </w:r>
      <w:r w:rsidR="0050258F">
        <w:t xml:space="preserve"> </w:t>
      </w:r>
      <w:r w:rsidRPr="003D458F">
        <w:t>-</w:t>
      </w:r>
      <w:r w:rsidR="003C0AC4">
        <w:t xml:space="preserve"> </w:t>
      </w:r>
      <w:r w:rsidRPr="003D458F">
        <w:t>Menu: É a tela inicial que se abrirá quando o jogo for executado, possuirá quatro botões, botão</w:t>
      </w:r>
      <w:r w:rsidR="0050258F">
        <w:t xml:space="preserve"> </w:t>
      </w:r>
      <w:r w:rsidRPr="003D458F">
        <w:t xml:space="preserve">1 “Fases” levará o jogador à tela </w:t>
      </w:r>
      <w:r w:rsidR="00450AC3" w:rsidRPr="003D458F">
        <w:t>Menu Fases</w:t>
      </w:r>
      <w:r w:rsidRPr="003D458F">
        <w:t>, botão</w:t>
      </w:r>
      <w:r w:rsidR="00450AC3" w:rsidRPr="003D458F">
        <w:t xml:space="preserve"> 2 “</w:t>
      </w:r>
      <w:r w:rsidRPr="003D458F">
        <w:t>Iniciar Partida</w:t>
      </w:r>
      <w:r w:rsidR="00450AC3" w:rsidRPr="003D458F">
        <w:t>” iniciará</w:t>
      </w:r>
      <w:r w:rsidRPr="003D458F">
        <w:t xml:space="preserve"> a tela Jogo, botão</w:t>
      </w:r>
      <w:r w:rsidR="0050258F">
        <w:t xml:space="preserve"> </w:t>
      </w:r>
      <w:r w:rsidRPr="003D458F">
        <w:t>3 “Recordes</w:t>
      </w:r>
      <w:r w:rsidR="00450AC3" w:rsidRPr="003D458F">
        <w:t>” levará</w:t>
      </w:r>
      <w:r w:rsidRPr="003D458F">
        <w:t xml:space="preserve"> o jogador à tela Ranking, botão</w:t>
      </w:r>
      <w:r w:rsidR="0050258F">
        <w:t xml:space="preserve"> </w:t>
      </w:r>
      <w:r w:rsidRPr="003D458F">
        <w:t>4 “Sair” fechará o jogo.</w:t>
      </w:r>
    </w:p>
    <w:p w:rsidR="00BF3493" w:rsidRPr="003D458F" w:rsidRDefault="00BF3493" w:rsidP="0050258F">
      <w:pPr>
        <w:spacing w:line="360" w:lineRule="auto"/>
        <w:ind w:firstLine="708"/>
        <w:jc w:val="both"/>
      </w:pPr>
      <w:r w:rsidRPr="003D458F">
        <w:t>2</w:t>
      </w:r>
      <w:r w:rsidR="0050258F">
        <w:t xml:space="preserve"> </w:t>
      </w:r>
      <w:r w:rsidRPr="003D458F">
        <w:t xml:space="preserve">- </w:t>
      </w:r>
      <w:r w:rsidR="00450AC3" w:rsidRPr="003D458F">
        <w:t>Menu Pause</w:t>
      </w:r>
      <w:r w:rsidRPr="003D458F">
        <w:t xml:space="preserve">: Será executada quando o jogador apertar a tecla “p” durante o jogo, quando isso ocorrer o jogo não será fechado, mas sim suspenso podendo o jogador apertar “p” novamente, voltando a jogar de onde parou, </w:t>
      </w:r>
      <w:r w:rsidR="00450AC3" w:rsidRPr="003D458F">
        <w:t>possuirá três</w:t>
      </w:r>
      <w:r w:rsidRPr="003D458F">
        <w:t xml:space="preserve"> botões: botão1 “Menu”, redirecionará o jogador para a tela Menu, botão</w:t>
      </w:r>
      <w:r w:rsidR="0050258F">
        <w:t xml:space="preserve"> </w:t>
      </w:r>
      <w:r w:rsidRPr="003D458F">
        <w:t>2 “Sair”, fechará o jogo, botão</w:t>
      </w:r>
      <w:r w:rsidR="0050258F">
        <w:t xml:space="preserve"> </w:t>
      </w:r>
      <w:r w:rsidRPr="003D458F">
        <w:t>3 “Jogar Novamente”, reiniciará o jogo.</w:t>
      </w:r>
    </w:p>
    <w:p w:rsidR="00BF3493" w:rsidRPr="003D458F" w:rsidRDefault="003C0AC4" w:rsidP="0050258F">
      <w:pPr>
        <w:spacing w:line="360" w:lineRule="auto"/>
        <w:ind w:firstLine="708"/>
        <w:jc w:val="both"/>
      </w:pPr>
      <w:r>
        <w:t>3</w:t>
      </w:r>
      <w:r w:rsidR="0050258F">
        <w:t xml:space="preserve"> </w:t>
      </w:r>
      <w:r w:rsidR="00BF3493" w:rsidRPr="003D458F">
        <w:t xml:space="preserve">- </w:t>
      </w:r>
      <w:r w:rsidR="00450AC3" w:rsidRPr="003D458F">
        <w:t>Menu Fases</w:t>
      </w:r>
      <w:r w:rsidR="00BF3493" w:rsidRPr="003D458F">
        <w:t xml:space="preserve">: Será executada quando o jogador a </w:t>
      </w:r>
      <w:r w:rsidR="00450AC3" w:rsidRPr="003D458F">
        <w:t>selecionar na</w:t>
      </w:r>
      <w:r w:rsidR="00BF3493" w:rsidRPr="003D458F">
        <w:t xml:space="preserve"> tela </w:t>
      </w:r>
      <w:r w:rsidR="00450AC3" w:rsidRPr="003D458F">
        <w:t>Menu, onde</w:t>
      </w:r>
      <w:r w:rsidR="00BF3493" w:rsidRPr="003D458F">
        <w:t xml:space="preserve"> mostrará as fases do jogo e ele poderá escolher de qual faze iniciará a partida. Cada fase funcionará como um botão, assim que selecionada será executada, além das fases terá um botão “Voltar”, que levará o jogador de volta para a tela Menu.</w:t>
      </w:r>
    </w:p>
    <w:p w:rsidR="00BF3493" w:rsidRPr="003D458F" w:rsidRDefault="00BF3493" w:rsidP="0050258F">
      <w:pPr>
        <w:spacing w:line="360" w:lineRule="auto"/>
        <w:ind w:firstLine="708"/>
        <w:jc w:val="both"/>
      </w:pPr>
      <w:r w:rsidRPr="003D458F">
        <w:t>4</w:t>
      </w:r>
      <w:r w:rsidR="0050258F">
        <w:t xml:space="preserve"> </w:t>
      </w:r>
      <w:r w:rsidRPr="003D458F">
        <w:t>-</w:t>
      </w:r>
      <w:r w:rsidR="003C0AC4">
        <w:t xml:space="preserve"> </w:t>
      </w:r>
      <w:r w:rsidRPr="003D458F">
        <w:t xml:space="preserve">Jogo: Será executada quando o jogador a </w:t>
      </w:r>
      <w:r w:rsidR="00450AC3" w:rsidRPr="003D458F">
        <w:t>selecionar na</w:t>
      </w:r>
      <w:r w:rsidRPr="003D458F">
        <w:t xml:space="preserve"> tela Menu, assim que o jogo inicia controla-se o personagem com a tecla “espaço”, que o faz ir para cima podendo assim controlar o subir e descer dele, podendo desviar dos objetos e com isso conquistar pontos, onde os recordes são salvos e aparecem na tela de Ranking.</w:t>
      </w:r>
    </w:p>
    <w:p w:rsidR="00BF3493" w:rsidRPr="003D458F" w:rsidRDefault="00BF3493" w:rsidP="0050258F">
      <w:pPr>
        <w:spacing w:line="360" w:lineRule="auto"/>
        <w:ind w:firstLine="708"/>
        <w:jc w:val="both"/>
      </w:pPr>
      <w:r w:rsidRPr="003D458F">
        <w:lastRenderedPageBreak/>
        <w:t>5</w:t>
      </w:r>
      <w:r w:rsidR="0050258F">
        <w:t xml:space="preserve"> –</w:t>
      </w:r>
      <w:r w:rsidR="003C0AC4">
        <w:t xml:space="preserve"> </w:t>
      </w:r>
      <w:r w:rsidRPr="003D458F">
        <w:t>Game</w:t>
      </w:r>
      <w:r w:rsidR="0050258F">
        <w:t xml:space="preserve"> </w:t>
      </w:r>
      <w:r w:rsidRPr="003D458F">
        <w:t>Over</w:t>
      </w:r>
      <w:r w:rsidRPr="003D458F">
        <w:rPr>
          <w:b/>
        </w:rPr>
        <w:t>:</w:t>
      </w:r>
      <w:r w:rsidRPr="003D458F">
        <w:t xml:space="preserve"> Será executada quando o personagem morrer na partida, ela mostrará os pontos que foram obtidos e a maior pontuação já alcançada, terá três botões, botão1, ”Voltar ao menu”, levará o jogador à tela Menu, botão2, “Sair”, fechará o jogo, botão3, “Jogar Novamente”, reiniciará o jogo.</w:t>
      </w:r>
    </w:p>
    <w:p w:rsidR="00BF3493" w:rsidRPr="003D458F" w:rsidRDefault="00BF3493" w:rsidP="0050258F">
      <w:pPr>
        <w:spacing w:line="360" w:lineRule="auto"/>
        <w:ind w:firstLine="708"/>
        <w:jc w:val="both"/>
        <w:rPr>
          <w:b/>
        </w:rPr>
      </w:pPr>
      <w:r w:rsidRPr="003D458F">
        <w:t>6</w:t>
      </w:r>
      <w:r w:rsidR="0050258F">
        <w:t xml:space="preserve"> </w:t>
      </w:r>
      <w:r w:rsidRPr="003D458F">
        <w:t>-</w:t>
      </w:r>
      <w:r w:rsidR="003C0AC4">
        <w:t xml:space="preserve"> </w:t>
      </w:r>
      <w:r w:rsidRPr="003D458F">
        <w:t xml:space="preserve">Ranking: Será executada quando o jogador a </w:t>
      </w:r>
      <w:r w:rsidR="00450AC3" w:rsidRPr="003D458F">
        <w:t>selecionar na</w:t>
      </w:r>
      <w:r w:rsidRPr="003D458F">
        <w:t xml:space="preserve"> tela Menu, nela estarão gravadas as maiores pontuações feitas no jogo, </w:t>
      </w:r>
      <w:r w:rsidR="00450AC3" w:rsidRPr="003D458F">
        <w:t>possuirá um botão</w:t>
      </w:r>
      <w:r w:rsidRPr="003D458F">
        <w:t>, botão1, “Voltar”, levará o jogador de volta para a tela Menu.</w:t>
      </w:r>
    </w:p>
    <w:p w:rsidR="00BF3493" w:rsidRPr="003D458F" w:rsidRDefault="00BF3493" w:rsidP="003D458F">
      <w:pPr>
        <w:spacing w:line="360" w:lineRule="auto"/>
        <w:ind w:firstLine="851"/>
        <w:jc w:val="both"/>
      </w:pPr>
      <w:r w:rsidRPr="003D458F">
        <w:rPr>
          <w:b/>
        </w:rPr>
        <w:t xml:space="preserve"> </w:t>
      </w:r>
      <w:r w:rsidRPr="003D458F">
        <w:t xml:space="preserve">O sistema do jogo foi criado em linguagem python, com o programa </w:t>
      </w:r>
      <w:r w:rsidR="00450AC3" w:rsidRPr="003D458F">
        <w:t>Blender</w:t>
      </w:r>
      <w:r w:rsidRPr="003D458F">
        <w:t>, na plataforma Linux.</w:t>
      </w:r>
    </w:p>
    <w:p w:rsidR="00BF3493" w:rsidRPr="003D458F" w:rsidRDefault="00BF3493" w:rsidP="003D458F">
      <w:pPr>
        <w:spacing w:line="360" w:lineRule="auto"/>
        <w:ind w:firstLine="851"/>
        <w:jc w:val="both"/>
      </w:pPr>
      <w:r w:rsidRPr="003D458F">
        <w:t>Tem como objetivo aguçar</w:t>
      </w:r>
      <w:r w:rsidRPr="003D458F">
        <w:rPr>
          <w:b/>
        </w:rPr>
        <w:t xml:space="preserve"> </w:t>
      </w:r>
      <w:r w:rsidRPr="003D458F">
        <w:t>os reflexos</w:t>
      </w:r>
      <w:r w:rsidRPr="003D458F">
        <w:rPr>
          <w:b/>
        </w:rPr>
        <w:t xml:space="preserve">, </w:t>
      </w:r>
      <w:r w:rsidRPr="003D458F">
        <w:t xml:space="preserve">estimular o raciocínio lógico, e melhorar a </w:t>
      </w:r>
      <w:r w:rsidR="00450AC3" w:rsidRPr="003D458F">
        <w:t>coordenação motora</w:t>
      </w:r>
      <w:r w:rsidRPr="003D458F">
        <w:t>.</w:t>
      </w:r>
    </w:p>
    <w:p w:rsidR="003D458F" w:rsidRPr="003D458F" w:rsidRDefault="003D458F" w:rsidP="0050258F">
      <w:pPr>
        <w:spacing w:line="360" w:lineRule="auto"/>
        <w:jc w:val="both"/>
      </w:pPr>
    </w:p>
    <w:p w:rsidR="00BF3493" w:rsidRPr="00A6233C" w:rsidRDefault="005A4FC9" w:rsidP="00A6233C">
      <w:pPr>
        <w:pStyle w:val="Ttulo3"/>
        <w:rPr>
          <w:rFonts w:ascii="Times New Roman" w:hAnsi="Times New Roman" w:cs="Times New Roman"/>
          <w:sz w:val="24"/>
          <w:szCs w:val="24"/>
        </w:rPr>
      </w:pPr>
      <w:bookmarkStart w:id="20" w:name="_Toc486261884"/>
      <w:r w:rsidRPr="00A6233C">
        <w:rPr>
          <w:rFonts w:ascii="Times New Roman" w:hAnsi="Times New Roman" w:cs="Times New Roman"/>
          <w:b w:val="0"/>
          <w:sz w:val="24"/>
          <w:szCs w:val="24"/>
        </w:rPr>
        <w:t>5.</w:t>
      </w:r>
      <w:r w:rsidR="00BF3493" w:rsidRPr="00A6233C">
        <w:rPr>
          <w:rFonts w:ascii="Times New Roman" w:hAnsi="Times New Roman" w:cs="Times New Roman"/>
          <w:b w:val="0"/>
          <w:sz w:val="24"/>
          <w:szCs w:val="24"/>
        </w:rPr>
        <w:t xml:space="preserve"> VIABILIZAÇÃO DE COMERCIALIZAÇÃO</w:t>
      </w:r>
      <w:bookmarkEnd w:id="20"/>
    </w:p>
    <w:p w:rsidR="00985BE8" w:rsidRPr="003D458F" w:rsidRDefault="00BF3493" w:rsidP="00BF3493">
      <w:pPr>
        <w:spacing w:line="360" w:lineRule="auto"/>
        <w:jc w:val="both"/>
      </w:pPr>
      <w:r w:rsidRPr="003D458F">
        <w:t xml:space="preserve"> </w:t>
      </w:r>
    </w:p>
    <w:p w:rsidR="00BF3493" w:rsidRPr="003D458F" w:rsidRDefault="00BF3493" w:rsidP="003D458F">
      <w:pPr>
        <w:spacing w:line="360" w:lineRule="auto"/>
        <w:ind w:firstLine="851"/>
        <w:jc w:val="both"/>
      </w:pPr>
      <w:r w:rsidRPr="003D458F">
        <w:t xml:space="preserve">A melhor maneira para ganhar dinheiro com o jogo é a propaganda, sendo colocada em pontos estratégicos do mesmo para não atrapalhar o jogador, utilizando o método de  </w:t>
      </w:r>
      <w:r w:rsidR="00F5569F">
        <w:t>“</w:t>
      </w:r>
      <w:r w:rsidRPr="003D458F">
        <w:rPr>
          <w:b/>
          <w:bCs/>
          <w:shd w:val="clear" w:color="auto" w:fill="FFFFFF"/>
        </w:rPr>
        <w:t>Pagamento Por Visualização</w:t>
      </w:r>
      <w:r w:rsidR="00F5569F">
        <w:rPr>
          <w:b/>
          <w:bCs/>
          <w:shd w:val="clear" w:color="auto" w:fill="FFFFFF"/>
        </w:rPr>
        <w:t>”</w:t>
      </w:r>
      <w:r w:rsidR="00F5569F">
        <w:rPr>
          <w:bCs/>
          <w:shd w:val="clear" w:color="auto" w:fill="FFFFFF"/>
        </w:rPr>
        <w:t>, o qual</w:t>
      </w:r>
      <w:r w:rsidRPr="003D458F">
        <w:rPr>
          <w:shd w:val="clear" w:color="auto" w:fill="FFFFFF"/>
        </w:rPr>
        <w:t xml:space="preserve"> tem se mostrado eficaz e é o mais  utilizado, a remuneração por mil impressões, basicamente a cada mil visualizações em um banner de anuncio paga-se um determinado valor, o pagamento por visualização varia muito e tem uma grande oscilação, os valores variam de $ 0.05, pode ocorrer do jogo gerar mil impressões e a </w:t>
      </w:r>
      <w:r w:rsidR="00450AC3" w:rsidRPr="003D458F">
        <w:rPr>
          <w:shd w:val="clear" w:color="auto" w:fill="FFFFFF"/>
        </w:rPr>
        <w:t>remuneração</w:t>
      </w:r>
      <w:r w:rsidRPr="003D458F">
        <w:rPr>
          <w:shd w:val="clear" w:color="auto" w:fill="FFFFFF"/>
        </w:rPr>
        <w:t xml:space="preserve"> ser de só $0.05, mas este valor pode ser bem alto, de acordo com o anunciante, existem casos do valor de mil Impressões ser superior a $90.00 (noventa dólares).</w:t>
      </w:r>
    </w:p>
    <w:p w:rsidR="00BF3493" w:rsidRPr="003D458F" w:rsidRDefault="00BF3493" w:rsidP="00BF3493">
      <w:pPr>
        <w:spacing w:line="360" w:lineRule="auto"/>
        <w:ind w:firstLine="850"/>
        <w:jc w:val="both"/>
      </w:pPr>
      <w:r w:rsidRPr="003D458F">
        <w:t>O jogo poderá ser instalado em computadores e smartphones, tendo como pré-requisitos para computadores S.O Ubuntu, Windows xp, 7,</w:t>
      </w:r>
      <w:r w:rsidR="00450AC3" w:rsidRPr="003D458F">
        <w:t xml:space="preserve"> 8, ou</w:t>
      </w:r>
      <w:r w:rsidRPr="003D458F">
        <w:t xml:space="preserve"> 10, com no </w:t>
      </w:r>
      <w:r w:rsidR="00450AC3" w:rsidRPr="003D458F">
        <w:t>mínimo</w:t>
      </w:r>
      <w:r w:rsidRPr="003D458F">
        <w:t>: processador Athlon, 1GB de ram, 200MB disponíveis no disco rígido, e placa gráfica 128MB de memória, para smartphones sistema android 4.0, com 200 MB disponíveis no cartão de memória.</w:t>
      </w:r>
    </w:p>
    <w:p w:rsidR="00BF3493" w:rsidRPr="003D458F" w:rsidRDefault="00BF3493" w:rsidP="00BF3493">
      <w:pPr>
        <w:spacing w:line="360" w:lineRule="auto"/>
        <w:ind w:firstLine="850"/>
        <w:jc w:val="both"/>
        <w:rPr>
          <w:b/>
        </w:rPr>
      </w:pPr>
      <w:r w:rsidRPr="003D458F">
        <w:t xml:space="preserve">A comercialização será através de sites para download de jogos como baixaki, softonic, steam, e play store, a aquisição </w:t>
      </w:r>
      <w:r w:rsidRPr="003D458F">
        <w:rPr>
          <w:lang w:eastAsia="pt-BR"/>
        </w:rPr>
        <w:t xml:space="preserve">do produto se dará via download pelos sites mencionados acima, sendo de graça, </w:t>
      </w:r>
      <w:r w:rsidR="00450AC3" w:rsidRPr="003D458F">
        <w:rPr>
          <w:lang w:eastAsia="pt-BR"/>
        </w:rPr>
        <w:t>ou seja,</w:t>
      </w:r>
      <w:r w:rsidRPr="003D458F">
        <w:rPr>
          <w:lang w:eastAsia="pt-BR"/>
        </w:rPr>
        <w:t xml:space="preserve"> free to play.</w:t>
      </w:r>
    </w:p>
    <w:p w:rsidR="00BF3493" w:rsidRDefault="00BF3493" w:rsidP="00BF3493">
      <w:pPr>
        <w:spacing w:line="360" w:lineRule="auto"/>
        <w:ind w:firstLine="850"/>
        <w:jc w:val="both"/>
        <w:rPr>
          <w:b/>
        </w:rPr>
      </w:pPr>
    </w:p>
    <w:p w:rsidR="005B4634" w:rsidRPr="003D458F" w:rsidRDefault="005B4634" w:rsidP="00BF3493">
      <w:pPr>
        <w:spacing w:line="360" w:lineRule="auto"/>
        <w:ind w:firstLine="850"/>
        <w:jc w:val="both"/>
        <w:rPr>
          <w:b/>
        </w:rPr>
      </w:pPr>
    </w:p>
    <w:p w:rsidR="00BF3493" w:rsidRPr="00A6233C" w:rsidRDefault="005A4FC9" w:rsidP="00A6233C">
      <w:pPr>
        <w:pStyle w:val="Ttulo3"/>
        <w:rPr>
          <w:rFonts w:ascii="Times New Roman" w:hAnsi="Times New Roman" w:cs="Times New Roman"/>
          <w:b w:val="0"/>
          <w:sz w:val="24"/>
          <w:szCs w:val="24"/>
        </w:rPr>
      </w:pPr>
      <w:bookmarkStart w:id="21" w:name="_Toc486261885"/>
      <w:r w:rsidRPr="00A6233C">
        <w:rPr>
          <w:rFonts w:ascii="Times New Roman" w:hAnsi="Times New Roman" w:cs="Times New Roman"/>
          <w:b w:val="0"/>
          <w:sz w:val="24"/>
          <w:szCs w:val="24"/>
        </w:rPr>
        <w:lastRenderedPageBreak/>
        <w:t>6.</w:t>
      </w:r>
      <w:r w:rsidR="00BF3493" w:rsidRPr="00A6233C">
        <w:rPr>
          <w:rFonts w:ascii="Times New Roman" w:hAnsi="Times New Roman" w:cs="Times New Roman"/>
          <w:b w:val="0"/>
          <w:sz w:val="24"/>
          <w:szCs w:val="24"/>
        </w:rPr>
        <w:t xml:space="preserve"> CRONOGRAMA DE ATIVIDADES</w:t>
      </w:r>
      <w:bookmarkEnd w:id="21"/>
    </w:p>
    <w:p w:rsidR="00BF3493" w:rsidRPr="003D458F" w:rsidRDefault="00BF3493" w:rsidP="00BF3493">
      <w:pPr>
        <w:jc w:val="both"/>
        <w:rPr>
          <w:b/>
        </w:rPr>
      </w:pPr>
      <w:r w:rsidRPr="003D458F">
        <w:rPr>
          <w:b/>
        </w:rPr>
        <w:t xml:space="preserve"> </w:t>
      </w:r>
    </w:p>
    <w:tbl>
      <w:tblPr>
        <w:tblW w:w="0" w:type="auto"/>
        <w:tblInd w:w="-10" w:type="dxa"/>
        <w:tblLayout w:type="fixed"/>
        <w:tblLook w:val="0000" w:firstRow="0" w:lastRow="0" w:firstColumn="0" w:lastColumn="0" w:noHBand="0" w:noVBand="0"/>
      </w:tblPr>
      <w:tblGrid>
        <w:gridCol w:w="3085"/>
        <w:gridCol w:w="1134"/>
        <w:gridCol w:w="1134"/>
        <w:gridCol w:w="1134"/>
        <w:gridCol w:w="1134"/>
        <w:gridCol w:w="1119"/>
      </w:tblGrid>
      <w:tr w:rsidR="00BF3493" w:rsidRPr="003D458F" w:rsidTr="00732C88">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both"/>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FEV</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MAR</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ABR</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MAIO</w:t>
            </w: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jc w:val="center"/>
              <w:rPr>
                <w:b/>
              </w:rPr>
            </w:pPr>
            <w:r w:rsidRPr="003D458F">
              <w:rPr>
                <w:b/>
              </w:rPr>
              <w:t>JUN</w:t>
            </w:r>
          </w:p>
        </w:tc>
      </w:tr>
      <w:tr w:rsidR="00BF3493" w:rsidRPr="003D458F" w:rsidTr="00732C88">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rPr>
                <w:b/>
              </w:rPr>
            </w:pPr>
            <w:r w:rsidRPr="003D458F">
              <w:rPr>
                <w:b/>
              </w:rPr>
              <w:t>Pré Projeto</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snapToGrid w:val="0"/>
              <w:jc w:val="center"/>
            </w:pPr>
          </w:p>
        </w:tc>
      </w:tr>
      <w:tr w:rsidR="00BF3493" w:rsidRPr="003D458F" w:rsidTr="00732C88">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rPr>
                <w:b/>
              </w:rPr>
            </w:pPr>
            <w:r w:rsidRPr="003D458F">
              <w:rPr>
                <w:b/>
              </w:rPr>
              <w:t>Levantamento de Dados</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snapToGrid w:val="0"/>
              <w:jc w:val="center"/>
            </w:pPr>
          </w:p>
        </w:tc>
      </w:tr>
      <w:tr w:rsidR="00BF3493" w:rsidRPr="003D458F" w:rsidTr="00732C88">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rPr>
                <w:b/>
              </w:rPr>
            </w:pPr>
            <w:r w:rsidRPr="003D458F">
              <w:rPr>
                <w:b/>
              </w:rPr>
              <w:t>Análise (Documentação)</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pPr>
            <w:r w:rsidRPr="003D458F">
              <w:rPr>
                <w:b/>
              </w:rPr>
              <w:t>X</w:t>
            </w: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snapToGrid w:val="0"/>
              <w:jc w:val="center"/>
            </w:pPr>
          </w:p>
        </w:tc>
      </w:tr>
      <w:tr w:rsidR="00BF3493" w:rsidRPr="003D458F" w:rsidTr="00732C88">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pPr>
            <w:r w:rsidRPr="003D458F">
              <w:rPr>
                <w:b/>
              </w:rPr>
              <w:t>Projeto (Programação)</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pPr>
            <w:r w:rsidRPr="003D458F">
              <w:rPr>
                <w:b/>
              </w:rPr>
              <w:t>X</w:t>
            </w: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snapToGrid w:val="0"/>
              <w:jc w:val="center"/>
            </w:pPr>
          </w:p>
        </w:tc>
      </w:tr>
      <w:tr w:rsidR="00BF3493" w:rsidRPr="003D458F" w:rsidTr="00732C88">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pPr>
            <w:r w:rsidRPr="003D458F">
              <w:rPr>
                <w:b/>
              </w:rPr>
              <w:t>Teste</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jc w:val="center"/>
              <w:rPr>
                <w:b/>
              </w:rPr>
            </w:pPr>
            <w:r w:rsidRPr="003D458F">
              <w:rPr>
                <w:b/>
              </w:rPr>
              <w:t>X</w:t>
            </w:r>
          </w:p>
        </w:tc>
      </w:tr>
      <w:tr w:rsidR="00BF3493" w:rsidRPr="003D458F" w:rsidTr="00732C88">
        <w:trPr>
          <w:trHeight w:val="270"/>
        </w:trPr>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rPr>
                <w:b/>
              </w:rPr>
            </w:pPr>
            <w:r w:rsidRPr="003D458F">
              <w:rPr>
                <w:b/>
              </w:rPr>
              <w:t>Montagem TCC</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rPr>
                <w:b/>
              </w:rPr>
            </w:pPr>
            <w:r w:rsidRPr="003D458F">
              <w:rPr>
                <w:b/>
              </w:rPr>
              <w:t>X</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center"/>
            </w:pPr>
            <w:r w:rsidRPr="003D458F">
              <w:rPr>
                <w:b/>
              </w:rPr>
              <w:t>X</w:t>
            </w: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snapToGrid w:val="0"/>
              <w:jc w:val="center"/>
            </w:pPr>
          </w:p>
        </w:tc>
      </w:tr>
      <w:tr w:rsidR="00BF3493" w:rsidRPr="003D458F" w:rsidTr="00732C88">
        <w:trPr>
          <w:trHeight w:val="306"/>
        </w:trPr>
        <w:tc>
          <w:tcPr>
            <w:tcW w:w="3085"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jc w:val="both"/>
            </w:pPr>
            <w:r w:rsidRPr="003D458F">
              <w:rPr>
                <w:b/>
              </w:rPr>
              <w:t>Entrega TCC</w:t>
            </w: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34" w:type="dxa"/>
            <w:tcBorders>
              <w:top w:val="single" w:sz="4" w:space="0" w:color="000000"/>
              <w:left w:val="single" w:sz="4" w:space="0" w:color="000000"/>
              <w:bottom w:val="single" w:sz="4" w:space="0" w:color="000000"/>
            </w:tcBorders>
            <w:shd w:val="clear" w:color="auto" w:fill="auto"/>
          </w:tcPr>
          <w:p w:rsidR="00BF3493" w:rsidRPr="003D458F" w:rsidRDefault="00BF3493" w:rsidP="00732C88">
            <w:pPr>
              <w:snapToGrid w:val="0"/>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rsidR="00BF3493" w:rsidRPr="003D458F" w:rsidRDefault="00BF3493" w:rsidP="00732C88">
            <w:pPr>
              <w:jc w:val="center"/>
              <w:rPr>
                <w:b/>
              </w:rPr>
            </w:pPr>
            <w:r w:rsidRPr="003D458F">
              <w:rPr>
                <w:b/>
              </w:rPr>
              <w:t>X</w:t>
            </w:r>
          </w:p>
        </w:tc>
      </w:tr>
    </w:tbl>
    <w:p w:rsidR="00BF3493" w:rsidRPr="003D458F" w:rsidRDefault="00BF3493" w:rsidP="00BF3493">
      <w:pPr>
        <w:jc w:val="both"/>
        <w:rPr>
          <w:b/>
        </w:rPr>
      </w:pPr>
    </w:p>
    <w:p w:rsidR="00985BE8" w:rsidRPr="003D458F" w:rsidRDefault="00985BE8" w:rsidP="00BF3493">
      <w:pPr>
        <w:jc w:val="both"/>
        <w:rPr>
          <w:b/>
        </w:rPr>
      </w:pPr>
    </w:p>
    <w:p w:rsidR="00BF3493" w:rsidRPr="003D458F" w:rsidRDefault="00BF3493" w:rsidP="00BF3493">
      <w:pPr>
        <w:jc w:val="both"/>
        <w:rPr>
          <w:b/>
        </w:rPr>
      </w:pPr>
    </w:p>
    <w:p w:rsidR="00BF3493" w:rsidRPr="00A6233C" w:rsidRDefault="005A4FC9" w:rsidP="00A6233C">
      <w:pPr>
        <w:pStyle w:val="Ttulo3"/>
        <w:rPr>
          <w:rFonts w:ascii="Times New Roman" w:hAnsi="Times New Roman" w:cs="Times New Roman"/>
          <w:b w:val="0"/>
          <w:sz w:val="24"/>
          <w:szCs w:val="24"/>
        </w:rPr>
      </w:pPr>
      <w:bookmarkStart w:id="22" w:name="_Toc486261886"/>
      <w:r w:rsidRPr="00A6233C">
        <w:rPr>
          <w:rFonts w:ascii="Times New Roman" w:hAnsi="Times New Roman" w:cs="Times New Roman"/>
          <w:b w:val="0"/>
          <w:sz w:val="24"/>
          <w:szCs w:val="24"/>
        </w:rPr>
        <w:t>7.</w:t>
      </w:r>
      <w:r w:rsidR="00BF3493" w:rsidRPr="00A6233C">
        <w:rPr>
          <w:rFonts w:ascii="Times New Roman" w:hAnsi="Times New Roman" w:cs="Times New Roman"/>
          <w:b w:val="0"/>
          <w:sz w:val="24"/>
          <w:szCs w:val="24"/>
        </w:rPr>
        <w:t xml:space="preserve"> REFERÊNCIAS BIBLIOGRÁFICAS</w:t>
      </w:r>
      <w:bookmarkEnd w:id="22"/>
    </w:p>
    <w:p w:rsidR="00985BE8" w:rsidRPr="003D458F" w:rsidRDefault="00985BE8" w:rsidP="00BF3493">
      <w:pPr>
        <w:jc w:val="both"/>
        <w:rPr>
          <w:shd w:val="clear" w:color="auto" w:fill="FCFCFC"/>
          <w:lang w:eastAsia="pt-BR"/>
        </w:rPr>
      </w:pPr>
    </w:p>
    <w:p w:rsidR="00BF3493" w:rsidRDefault="00045579" w:rsidP="00BF3493">
      <w:pPr>
        <w:jc w:val="both"/>
      </w:pPr>
      <w:r w:rsidRPr="00891A8F">
        <w:rPr>
          <w:shd w:val="clear" w:color="auto" w:fill="FCFCFC"/>
          <w:lang w:eastAsia="pt-BR"/>
        </w:rPr>
        <w:t>Escola Saga.</w:t>
      </w:r>
      <w:r w:rsidR="00BF3493" w:rsidRPr="00891A8F">
        <w:rPr>
          <w:shd w:val="clear" w:color="auto" w:fill="FCFCFC"/>
          <w:lang w:eastAsia="pt-BR"/>
        </w:rPr>
        <w:t xml:space="preserve"> </w:t>
      </w:r>
      <w:r w:rsidRPr="00045579">
        <w:rPr>
          <w:shd w:val="clear" w:color="auto" w:fill="FCFCFC"/>
          <w:lang w:eastAsia="pt-BR"/>
        </w:rPr>
        <w:t>O Mercado de Games</w:t>
      </w:r>
      <w:r>
        <w:rPr>
          <w:shd w:val="clear" w:color="auto" w:fill="FCFCFC"/>
          <w:lang w:eastAsia="pt-BR"/>
        </w:rPr>
        <w:t xml:space="preserve">. </w:t>
      </w:r>
      <w:r w:rsidR="00A6233C">
        <w:rPr>
          <w:shd w:val="clear" w:color="auto" w:fill="FCFCFC"/>
          <w:lang w:eastAsia="pt-BR"/>
        </w:rPr>
        <w:t>2006. Disponí</w:t>
      </w:r>
      <w:r w:rsidR="00F645B2">
        <w:rPr>
          <w:shd w:val="clear" w:color="auto" w:fill="FCFCFC"/>
          <w:lang w:eastAsia="pt-BR"/>
        </w:rPr>
        <w:t>vel</w:t>
      </w:r>
      <w:r>
        <w:rPr>
          <w:shd w:val="clear" w:color="auto" w:fill="FCFCFC"/>
          <w:lang w:eastAsia="pt-BR"/>
        </w:rPr>
        <w:t xml:space="preserve"> em:</w:t>
      </w:r>
      <w:r w:rsidR="00F645B2">
        <w:rPr>
          <w:shd w:val="clear" w:color="auto" w:fill="FCFCFC"/>
          <w:lang w:eastAsia="pt-BR"/>
        </w:rPr>
        <w:t xml:space="preserve"> </w:t>
      </w:r>
      <w:r>
        <w:rPr>
          <w:shd w:val="clear" w:color="auto" w:fill="FCFCFC"/>
          <w:lang w:eastAsia="pt-BR"/>
        </w:rPr>
        <w:t xml:space="preserve"> </w:t>
      </w:r>
      <w:hyperlink r:id="rId45" w:history="1">
        <w:r w:rsidR="00BF3493" w:rsidRPr="003D458F">
          <w:rPr>
            <w:rStyle w:val="Hyperlink"/>
          </w:rPr>
          <w:t>https://www.saga.art.br/o-mercado-de-games/</w:t>
        </w:r>
      </w:hyperlink>
      <w:r>
        <w:t>.</w:t>
      </w:r>
    </w:p>
    <w:p w:rsidR="00045579" w:rsidRPr="00045579" w:rsidRDefault="00045579" w:rsidP="00BF3493">
      <w:pPr>
        <w:jc w:val="both"/>
      </w:pPr>
    </w:p>
    <w:p w:rsidR="00BF3493" w:rsidRDefault="00045579" w:rsidP="00BF3493">
      <w:pPr>
        <w:jc w:val="both"/>
      </w:pPr>
      <w:r>
        <w:t>Cnova Marketplace.</w:t>
      </w:r>
      <w:r w:rsidRPr="00045579">
        <w:t xml:space="preserve"> Crescimento do mercado Mobile no Brasil e no mundo</w:t>
      </w:r>
      <w:r w:rsidR="00A6233C">
        <w:t>. 2017. Disponí</w:t>
      </w:r>
      <w:r>
        <w:t>vel em :</w:t>
      </w:r>
      <w:hyperlink r:id="rId46" w:history="1">
        <w:r w:rsidR="00BF3493" w:rsidRPr="003D458F">
          <w:rPr>
            <w:rStyle w:val="Hyperlink"/>
          </w:rPr>
          <w:t>http://marketplace.br.cnova.com/artigo/crescimento-do-mercado-mobile-no-brasil-e-no-mundo/</w:t>
        </w:r>
      </w:hyperlink>
      <w:r>
        <w:t>.</w:t>
      </w:r>
    </w:p>
    <w:p w:rsidR="00045579" w:rsidRPr="003D458F" w:rsidRDefault="00045579" w:rsidP="00BF3493">
      <w:pPr>
        <w:jc w:val="both"/>
      </w:pPr>
    </w:p>
    <w:p w:rsidR="00BF3493" w:rsidRDefault="00045579" w:rsidP="00BF3493">
      <w:pPr>
        <w:jc w:val="both"/>
      </w:pPr>
      <w:r w:rsidRPr="00045579">
        <w:t xml:space="preserve">Indie Developers Brasil. Como Ganhar Dinheiro Fazendo </w:t>
      </w:r>
      <w:r w:rsidR="003E524D" w:rsidRPr="00045579">
        <w:t>Jogos?</w:t>
      </w:r>
      <w:r w:rsidRPr="00045579">
        <w:t xml:space="preserve"> E quanto ganha um desenvolvedor </w:t>
      </w:r>
      <w:proofErr w:type="gramStart"/>
      <w:r w:rsidR="003E524D" w:rsidRPr="00045579">
        <w:t>Indie?</w:t>
      </w:r>
      <w:r w:rsidR="003E524D">
        <w:t>.</w:t>
      </w:r>
      <w:proofErr w:type="gramEnd"/>
      <w:r w:rsidR="00A6233C">
        <w:t xml:space="preserve"> 2015. Disponí</w:t>
      </w:r>
      <w:r w:rsidR="00F645B2">
        <w:t>vel em:</w:t>
      </w:r>
      <w:r w:rsidRPr="00045579">
        <w:t xml:space="preserve"> </w:t>
      </w:r>
      <w:hyperlink r:id="rId47" w:history="1">
        <w:r w:rsidR="00BF3493" w:rsidRPr="003D458F">
          <w:rPr>
            <w:rStyle w:val="Hyperlink"/>
          </w:rPr>
          <w:t>http://idbgamedev.blogspot.com.br/2015/07/como-ganhar-dinheiro-fazendo-jogos-e.html</w:t>
        </w:r>
      </w:hyperlink>
      <w:r w:rsidR="00F645B2">
        <w:t>.</w:t>
      </w:r>
    </w:p>
    <w:p w:rsidR="00F645B2" w:rsidRPr="00045579" w:rsidRDefault="00F645B2" w:rsidP="00BF3493">
      <w:pPr>
        <w:jc w:val="both"/>
        <w:rPr>
          <w:u w:val="single"/>
          <w:shd w:val="clear" w:color="auto" w:fill="FCFCFC"/>
          <w:lang w:eastAsia="pt-BR"/>
        </w:rPr>
      </w:pPr>
    </w:p>
    <w:p w:rsidR="00BF3493" w:rsidRPr="003D458F" w:rsidRDefault="00F645B2" w:rsidP="00BF3493">
      <w:pPr>
        <w:jc w:val="both"/>
        <w:rPr>
          <w:u w:val="single"/>
          <w:shd w:val="clear" w:color="auto" w:fill="FCFCFC"/>
          <w:lang w:eastAsia="pt-BR"/>
        </w:rPr>
      </w:pPr>
      <w:r w:rsidRPr="00F645B2">
        <w:rPr>
          <w:shd w:val="clear" w:color="auto" w:fill="FCFCFC"/>
          <w:lang w:eastAsia="pt-BR"/>
        </w:rPr>
        <w:t xml:space="preserve">Olhar Digital. Mercado mundial de games tem novo líder e Brasil </w:t>
      </w:r>
      <w:r w:rsidR="00A6233C">
        <w:rPr>
          <w:shd w:val="clear" w:color="auto" w:fill="FCFCFC"/>
          <w:lang w:eastAsia="pt-BR"/>
        </w:rPr>
        <w:t>ganha uma posição. 2016. Disponí</w:t>
      </w:r>
      <w:r w:rsidRPr="00F645B2">
        <w:rPr>
          <w:shd w:val="clear" w:color="auto" w:fill="FCFCFC"/>
          <w:lang w:eastAsia="pt-BR"/>
        </w:rPr>
        <w:t>vel em:</w:t>
      </w:r>
      <w:r>
        <w:rPr>
          <w:u w:val="single"/>
          <w:shd w:val="clear" w:color="auto" w:fill="FCFCFC"/>
          <w:lang w:eastAsia="pt-BR"/>
        </w:rPr>
        <w:t xml:space="preserve"> </w:t>
      </w:r>
      <w:hyperlink r:id="rId48" w:history="1">
        <w:r w:rsidR="00BF3493" w:rsidRPr="003D458F">
          <w:rPr>
            <w:rStyle w:val="Hyperlink"/>
            <w:shd w:val="clear" w:color="auto" w:fill="FCFCFC"/>
            <w:lang w:eastAsia="pt-BR"/>
          </w:rPr>
          <w:t>https://olhardigital.uol.com.br/games-e-consoles/noticia/mercado-mundial-de-games-tem-novo-lider-e-brasil-ganha-uma-posicao/59687</w:t>
        </w:r>
      </w:hyperlink>
      <w:r>
        <w:rPr>
          <w:u w:val="single"/>
          <w:shd w:val="clear" w:color="auto" w:fill="FCFCFC"/>
          <w:lang w:eastAsia="pt-BR"/>
        </w:rPr>
        <w:t>.</w:t>
      </w:r>
    </w:p>
    <w:p w:rsidR="007C6940" w:rsidRPr="003D458F" w:rsidRDefault="007C6940">
      <w:pPr>
        <w:jc w:val="both"/>
        <w:rPr>
          <w:u w:val="single"/>
          <w:shd w:val="clear" w:color="auto" w:fill="FCFCFC"/>
          <w:lang w:eastAsia="pt-BR"/>
        </w:rPr>
      </w:pPr>
    </w:p>
    <w:sectPr w:rsidR="007C6940" w:rsidRPr="003D458F" w:rsidSect="00047CCD">
      <w:headerReference w:type="default" r:id="rId49"/>
      <w:footerReference w:type="default" r:id="rId50"/>
      <w:pgSz w:w="11906" w:h="16838"/>
      <w:pgMar w:top="1956" w:right="1134" w:bottom="1410"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54D" w:rsidRDefault="00EE054D">
      <w:r>
        <w:separator/>
      </w:r>
    </w:p>
  </w:endnote>
  <w:endnote w:type="continuationSeparator" w:id="0">
    <w:p w:rsidR="00EE054D" w:rsidRDefault="00EE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Unicode MS"/>
    <w:charset w:val="80"/>
    <w:family w:val="swiss"/>
    <w:pitch w:val="variable"/>
  </w:font>
  <w:font w:name="Droid Sans">
    <w:charset w:val="80"/>
    <w:family w:val="auto"/>
    <w:pitch w:val="variable"/>
  </w:font>
  <w:font w:name="Lohit Hindi">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Bitstream Vera Sans">
    <w:charset w:val="80"/>
    <w:family w:val="auto"/>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2AF" w:rsidRDefault="006852A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CCD" w:rsidRDefault="00047CCD">
    <w:pPr>
      <w:pStyle w:val="Rodap"/>
      <w:jc w:val="right"/>
    </w:pPr>
  </w:p>
  <w:p w:rsidR="006852AF" w:rsidRDefault="006852A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2AF" w:rsidRDefault="006852AF"/>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68D" w:rsidRDefault="00C1568D">
    <w:pPr>
      <w:pStyle w:val="Rodap"/>
      <w:jc w:val="right"/>
    </w:pPr>
    <w:r>
      <w:fldChar w:fldCharType="begin"/>
    </w:r>
    <w:r>
      <w:instrText>PAGE   \* MERGEFORMAT</w:instrText>
    </w:r>
    <w:r>
      <w:fldChar w:fldCharType="separate"/>
    </w:r>
    <w:r w:rsidR="00FF5DE0">
      <w:rPr>
        <w:noProof/>
      </w:rPr>
      <w:t>8</w:t>
    </w:r>
    <w:r>
      <w:fldChar w:fldCharType="end"/>
    </w:r>
  </w:p>
  <w:p w:rsidR="00C1568D" w:rsidRDefault="00C1568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54D" w:rsidRDefault="00EE054D">
      <w:r>
        <w:separator/>
      </w:r>
    </w:p>
  </w:footnote>
  <w:footnote w:type="continuationSeparator" w:id="0">
    <w:p w:rsidR="00EE054D" w:rsidRDefault="00EE0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2AF" w:rsidRDefault="00074CB3">
    <w:pPr>
      <w:pStyle w:val="Cabealho"/>
    </w:pPr>
    <w:r>
      <w:rPr>
        <w:noProof/>
        <w:lang w:eastAsia="pt-BR"/>
      </w:rPr>
      <w:drawing>
        <wp:anchor distT="0" distB="0" distL="114935" distR="114935" simplePos="0" relativeHeight="251656704" behindDoc="0" locked="0" layoutInCell="1" allowOverlap="1">
          <wp:simplePos x="0" y="0"/>
          <wp:positionH relativeFrom="column">
            <wp:posOffset>-889635</wp:posOffset>
          </wp:positionH>
          <wp:positionV relativeFrom="paragraph">
            <wp:posOffset>-160020</wp:posOffset>
          </wp:positionV>
          <wp:extent cx="751205" cy="86550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205" cy="865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852AF">
      <w:t>Colégio Estadual Pedro II – Ensino Fundamental, Médio e Profissional</w:t>
    </w:r>
  </w:p>
  <w:p w:rsidR="006852AF" w:rsidRDefault="006852AF">
    <w:pPr>
      <w:pStyle w:val="Cabealho"/>
    </w:pPr>
    <w:r>
      <w:t>Umuarama                                            -                                       Paraná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2AF" w:rsidRDefault="006852A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CCD" w:rsidRDefault="00074CB3">
    <w:pPr>
      <w:pStyle w:val="Cabealho"/>
    </w:pPr>
    <w:r>
      <w:rPr>
        <w:noProof/>
        <w:lang w:eastAsia="pt-BR"/>
      </w:rPr>
      <w:drawing>
        <wp:anchor distT="0" distB="0" distL="114935" distR="114935" simplePos="0" relativeHeight="251657728" behindDoc="0" locked="0" layoutInCell="1" allowOverlap="1">
          <wp:simplePos x="0" y="0"/>
          <wp:positionH relativeFrom="column">
            <wp:posOffset>-889635</wp:posOffset>
          </wp:positionH>
          <wp:positionV relativeFrom="paragraph">
            <wp:posOffset>-160020</wp:posOffset>
          </wp:positionV>
          <wp:extent cx="751205" cy="86550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205" cy="865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47CCD">
      <w:t>Colégio Estadual Pedro II – Ensino Fundamental, Médio e Profissional</w:t>
    </w:r>
  </w:p>
  <w:p w:rsidR="00047CCD" w:rsidRDefault="00047CCD">
    <w:pPr>
      <w:pStyle w:val="Cabealho"/>
    </w:pPr>
    <w:r>
      <w:t>Umuarama                                            -                                       Paraná</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2AF" w:rsidRDefault="006852A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68D" w:rsidRDefault="00074CB3">
    <w:pPr>
      <w:pStyle w:val="Cabealho"/>
    </w:pPr>
    <w:r>
      <w:rPr>
        <w:noProof/>
        <w:lang w:eastAsia="pt-BR"/>
      </w:rPr>
      <w:drawing>
        <wp:anchor distT="0" distB="0" distL="114935" distR="114935" simplePos="0" relativeHeight="251658752" behindDoc="0" locked="0" layoutInCell="1" allowOverlap="1">
          <wp:simplePos x="0" y="0"/>
          <wp:positionH relativeFrom="column">
            <wp:posOffset>-889635</wp:posOffset>
          </wp:positionH>
          <wp:positionV relativeFrom="paragraph">
            <wp:posOffset>-160020</wp:posOffset>
          </wp:positionV>
          <wp:extent cx="751205" cy="8655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205" cy="865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1568D">
      <w:t>Colégio Estadual Pedro II – Ensino Fundamental, Médio e Profissional</w:t>
    </w:r>
  </w:p>
  <w:p w:rsidR="00C1568D" w:rsidRDefault="00C1568D" w:rsidP="00304A3E">
    <w:pPr>
      <w:pStyle w:val="Cabealho"/>
      <w:jc w:val="both"/>
    </w:pPr>
    <w:r>
      <w:t>Umuarama                                            -                                       Paraná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pt;height:27pt" o:bullet="t" filled="t">
        <v:fill color2="black"/>
        <v:imagedata r:id="rId1" o:title=""/>
      </v:shape>
    </w:pict>
  </w:numPicBullet>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12A2AF5"/>
    <w:multiLevelType w:val="multilevel"/>
    <w:tmpl w:val="7312D61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3D73403"/>
    <w:multiLevelType w:val="multilevel"/>
    <w:tmpl w:val="6D12EB2C"/>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7372400"/>
    <w:multiLevelType w:val="multilevel"/>
    <w:tmpl w:val="7DD6F24C"/>
    <w:lvl w:ilvl="0">
      <w:start w:val="1"/>
      <w:numFmt w:val="decimal"/>
      <w:lvlText w:val="%1"/>
      <w:lvlJc w:val="left"/>
      <w:pPr>
        <w:ind w:left="360" w:hanging="360"/>
      </w:pPr>
      <w:rPr>
        <w:rFonts w:hint="default"/>
        <w:b/>
      </w:rPr>
    </w:lvl>
    <w:lvl w:ilvl="1">
      <w:start w:val="1"/>
      <w:numFmt w:val="decimal"/>
      <w:lvlText w:val="%1.%2"/>
      <w:lvlJc w:val="left"/>
      <w:pPr>
        <w:ind w:left="420" w:hanging="36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900" w:hanging="72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38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60" w:hanging="1440"/>
      </w:pPr>
      <w:rPr>
        <w:rFonts w:hint="default"/>
        <w:b/>
      </w:rPr>
    </w:lvl>
    <w:lvl w:ilvl="8">
      <w:start w:val="1"/>
      <w:numFmt w:val="decimal"/>
      <w:lvlText w:val="%1.%2.%3.%4.%5.%6.%7.%8.%9"/>
      <w:lvlJc w:val="left"/>
      <w:pPr>
        <w:ind w:left="2280" w:hanging="1800"/>
      </w:pPr>
      <w:rPr>
        <w:rFonts w:hint="default"/>
        <w:b/>
      </w:rPr>
    </w:lvl>
  </w:abstractNum>
  <w:abstractNum w:abstractNumId="6" w15:restartNumberingAfterBreak="0">
    <w:nsid w:val="5AEC6826"/>
    <w:multiLevelType w:val="multilevel"/>
    <w:tmpl w:val="850EE50A"/>
    <w:lvl w:ilvl="0">
      <w:start w:val="1"/>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23"/>
    <w:rsid w:val="00045579"/>
    <w:rsid w:val="00047CCD"/>
    <w:rsid w:val="00074CB3"/>
    <w:rsid w:val="000C6F43"/>
    <w:rsid w:val="000D0DA5"/>
    <w:rsid w:val="00100A72"/>
    <w:rsid w:val="001B5BDC"/>
    <w:rsid w:val="002376BE"/>
    <w:rsid w:val="00260731"/>
    <w:rsid w:val="00304A3E"/>
    <w:rsid w:val="003566B6"/>
    <w:rsid w:val="003B4026"/>
    <w:rsid w:val="003C0AC4"/>
    <w:rsid w:val="003D0D8D"/>
    <w:rsid w:val="003D11BD"/>
    <w:rsid w:val="003D458F"/>
    <w:rsid w:val="003E524D"/>
    <w:rsid w:val="00450AC3"/>
    <w:rsid w:val="00490DB7"/>
    <w:rsid w:val="004E75D5"/>
    <w:rsid w:val="0050258F"/>
    <w:rsid w:val="00575E8B"/>
    <w:rsid w:val="005A4FC9"/>
    <w:rsid w:val="005B4634"/>
    <w:rsid w:val="005E4B61"/>
    <w:rsid w:val="006618BE"/>
    <w:rsid w:val="006852AF"/>
    <w:rsid w:val="00687F28"/>
    <w:rsid w:val="006913DE"/>
    <w:rsid w:val="006E588C"/>
    <w:rsid w:val="00732C88"/>
    <w:rsid w:val="00750C57"/>
    <w:rsid w:val="00763AAD"/>
    <w:rsid w:val="00781A99"/>
    <w:rsid w:val="007A3B23"/>
    <w:rsid w:val="007B4D70"/>
    <w:rsid w:val="007C6940"/>
    <w:rsid w:val="0082665E"/>
    <w:rsid w:val="00861002"/>
    <w:rsid w:val="00891A8F"/>
    <w:rsid w:val="00985BE8"/>
    <w:rsid w:val="00986D0A"/>
    <w:rsid w:val="00997259"/>
    <w:rsid w:val="009B1082"/>
    <w:rsid w:val="009C7B4C"/>
    <w:rsid w:val="009D6815"/>
    <w:rsid w:val="009E2A55"/>
    <w:rsid w:val="00A01CBC"/>
    <w:rsid w:val="00A6233C"/>
    <w:rsid w:val="00A85F5B"/>
    <w:rsid w:val="00AC1D67"/>
    <w:rsid w:val="00AD0D31"/>
    <w:rsid w:val="00AD53C3"/>
    <w:rsid w:val="00B03E41"/>
    <w:rsid w:val="00B06223"/>
    <w:rsid w:val="00BF3493"/>
    <w:rsid w:val="00C1568D"/>
    <w:rsid w:val="00C37A82"/>
    <w:rsid w:val="00C6783C"/>
    <w:rsid w:val="00C7183E"/>
    <w:rsid w:val="00CB2F61"/>
    <w:rsid w:val="00CD4254"/>
    <w:rsid w:val="00CF37B1"/>
    <w:rsid w:val="00D33D37"/>
    <w:rsid w:val="00D80EC0"/>
    <w:rsid w:val="00DC3117"/>
    <w:rsid w:val="00DD4013"/>
    <w:rsid w:val="00E46FEE"/>
    <w:rsid w:val="00E54EB4"/>
    <w:rsid w:val="00E816D7"/>
    <w:rsid w:val="00E8320D"/>
    <w:rsid w:val="00ED0225"/>
    <w:rsid w:val="00EE054D"/>
    <w:rsid w:val="00EE4D22"/>
    <w:rsid w:val="00F16D20"/>
    <w:rsid w:val="00F5569F"/>
    <w:rsid w:val="00F645B2"/>
    <w:rsid w:val="00F90AE7"/>
    <w:rsid w:val="00FF5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64417A"/>
  <w15:chartTrackingRefBased/>
  <w15:docId w15:val="{A5769480-9CC8-4342-8C47-C757FB13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Ttulo1">
    <w:name w:val="heading 1"/>
    <w:basedOn w:val="Normal"/>
    <w:next w:val="Normal"/>
    <w:link w:val="Ttulo1Char"/>
    <w:uiPriority w:val="9"/>
    <w:qFormat/>
    <w:rsid w:val="00986D0A"/>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uiPriority w:val="9"/>
    <w:semiHidden/>
    <w:unhideWhenUsed/>
    <w:qFormat/>
    <w:rsid w:val="00986D0A"/>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har"/>
    <w:uiPriority w:val="9"/>
    <w:semiHidden/>
    <w:unhideWhenUsed/>
    <w:qFormat/>
    <w:rsid w:val="005A4FC9"/>
    <w:pPr>
      <w:keepNext/>
      <w:spacing w:before="240" w:after="60"/>
      <w:outlineLvl w:val="2"/>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sz w:val="20"/>
    </w:rPr>
  </w:style>
  <w:style w:type="character" w:customStyle="1" w:styleId="WW8Num1z2">
    <w:name w:val="WW8Num1z2"/>
    <w:rPr>
      <w:rFonts w:ascii="Wingdings" w:hAnsi="Wingdings" w:cs="Wingdings"/>
      <w:sz w:val="20"/>
    </w:rPr>
  </w:style>
  <w:style w:type="character" w:customStyle="1" w:styleId="Absatz-Standardschriftart">
    <w:name w:val="Absatz-Standardschriftart"/>
  </w:style>
  <w:style w:type="character" w:customStyle="1" w:styleId="Fontepargpadro2">
    <w:name w:val="Fonte parág. padrão2"/>
  </w:style>
  <w:style w:type="character" w:customStyle="1" w:styleId="WW-Absatz-Standardschriftart">
    <w:name w:val="WW-Absatz-Standardschriftart"/>
  </w:style>
  <w:style w:type="character" w:customStyle="1" w:styleId="Fontepargpadro1">
    <w:name w:val="Fonte parág. padrão1"/>
  </w:style>
  <w:style w:type="character" w:styleId="Nmerodepgina">
    <w:name w:val="page number"/>
    <w:basedOn w:val="Fontepargpadro1"/>
  </w:style>
  <w:style w:type="character" w:styleId="Hyperlink">
    <w:name w:val="Hyperlink"/>
    <w:uiPriority w:val="99"/>
    <w:rPr>
      <w:color w:val="000080"/>
      <w:u w:val="single"/>
    </w:rPr>
  </w:style>
  <w:style w:type="character" w:customStyle="1" w:styleId="apple-converted-space">
    <w:name w:val="apple-converted-space"/>
  </w:style>
  <w:style w:type="character" w:customStyle="1" w:styleId="Smbolosdenumerao">
    <w:name w:val="Símbolos de numeração"/>
  </w:style>
  <w:style w:type="paragraph" w:customStyle="1" w:styleId="Ttulo20">
    <w:name w:val="Título2"/>
    <w:basedOn w:val="Normal"/>
    <w:next w:val="Corpodetexto"/>
    <w:pPr>
      <w:keepNext/>
      <w:spacing w:before="240" w:after="120"/>
    </w:pPr>
    <w:rPr>
      <w:rFonts w:ascii="Liberation Sans" w:eastAsia="Droid Sans" w:hAnsi="Liberation Sans" w:cs="Lohit Hindi"/>
      <w:sz w:val="28"/>
      <w:szCs w:val="28"/>
    </w:rPr>
  </w:style>
  <w:style w:type="paragraph" w:styleId="Corpodetexto">
    <w:name w:val="Body Text"/>
    <w:basedOn w:val="Normal"/>
    <w:pPr>
      <w:jc w:val="center"/>
    </w:pPr>
    <w:rPr>
      <w:sz w:val="28"/>
    </w:rPr>
  </w:style>
  <w:style w:type="paragraph" w:styleId="Lista">
    <w:name w:val="List"/>
    <w:basedOn w:val="Corpodetexto"/>
  </w:style>
  <w:style w:type="paragraph" w:styleId="Legenda">
    <w:name w:val="caption"/>
    <w:basedOn w:val="Normal"/>
    <w:qFormat/>
    <w:pPr>
      <w:suppressLineNumbers/>
      <w:spacing w:before="120" w:after="120"/>
    </w:pPr>
    <w:rPr>
      <w:rFonts w:cs="Lohit Hindi"/>
      <w:i/>
      <w:iCs/>
    </w:rPr>
  </w:style>
  <w:style w:type="paragraph" w:customStyle="1" w:styleId="ndice">
    <w:name w:val="Índice"/>
    <w:basedOn w:val="Normal"/>
    <w:pPr>
      <w:suppressLineNumbers/>
    </w:pPr>
  </w:style>
  <w:style w:type="paragraph" w:customStyle="1" w:styleId="Ttulo10">
    <w:name w:val="Título1"/>
    <w:basedOn w:val="Normal"/>
    <w:next w:val="Corpodetexto"/>
    <w:pPr>
      <w:keepNext/>
      <w:spacing w:before="240" w:after="120"/>
    </w:pPr>
    <w:rPr>
      <w:rFonts w:ascii="Arial" w:eastAsia="Bitstream Vera Sans" w:hAnsi="Arial" w:cs="Bitstream Vera Sans"/>
      <w:sz w:val="28"/>
      <w:szCs w:val="28"/>
    </w:rPr>
  </w:style>
  <w:style w:type="paragraph" w:customStyle="1" w:styleId="Legenda1">
    <w:name w:val="Legenda1"/>
    <w:basedOn w:val="Normal"/>
    <w:pPr>
      <w:suppressLineNumbers/>
      <w:spacing w:before="120" w:after="120"/>
    </w:pPr>
    <w:rPr>
      <w:i/>
      <w:iCs/>
    </w:rPr>
  </w:style>
  <w:style w:type="paragraph" w:styleId="Cabealho">
    <w:name w:val="header"/>
    <w:basedOn w:val="Normal"/>
    <w:link w:val="CabealhoChar"/>
    <w:uiPriority w:val="99"/>
    <w:pPr>
      <w:tabs>
        <w:tab w:val="center" w:pos="4252"/>
        <w:tab w:val="right" w:pos="8504"/>
      </w:tabs>
    </w:pPr>
  </w:style>
  <w:style w:type="paragraph" w:customStyle="1" w:styleId="Contedodequadro">
    <w:name w:val="Conteúdo de quadro"/>
    <w:basedOn w:val="Corpodetexto"/>
  </w:style>
  <w:style w:type="paragraph" w:customStyle="1" w:styleId="Contedodetabela">
    <w:name w:val="Conteúdo de tabela"/>
    <w:basedOn w:val="Normal"/>
    <w:pPr>
      <w:suppressLineNumbers/>
    </w:pPr>
  </w:style>
  <w:style w:type="paragraph" w:customStyle="1" w:styleId="Contedodatabela">
    <w:name w:val="Conteúdo da tabela"/>
    <w:basedOn w:val="Normal"/>
    <w:pPr>
      <w:suppressLineNumbers/>
    </w:pPr>
  </w:style>
  <w:style w:type="paragraph" w:customStyle="1" w:styleId="Ttulodetabela">
    <w:name w:val="Título de tabela"/>
    <w:basedOn w:val="Contedodetabela"/>
    <w:pPr>
      <w:jc w:val="center"/>
    </w:pPr>
    <w:rPr>
      <w:b/>
      <w:bCs/>
    </w:rPr>
  </w:style>
  <w:style w:type="paragraph" w:styleId="Rodap">
    <w:name w:val="footer"/>
    <w:basedOn w:val="Normal"/>
    <w:link w:val="RodapChar"/>
    <w:uiPriority w:val="99"/>
    <w:pPr>
      <w:suppressLineNumbers/>
      <w:tabs>
        <w:tab w:val="center" w:pos="4819"/>
        <w:tab w:val="right" w:pos="9638"/>
      </w:tabs>
    </w:pPr>
  </w:style>
  <w:style w:type="paragraph" w:customStyle="1" w:styleId="Contedodoquadro">
    <w:name w:val="Conteúdo do quadro"/>
    <w:basedOn w:val="Corpodetexto"/>
  </w:style>
  <w:style w:type="paragraph" w:customStyle="1" w:styleId="Quote1">
    <w:name w:val="Quote1"/>
    <w:basedOn w:val="Normal"/>
    <w:pPr>
      <w:spacing w:line="100" w:lineRule="atLeast"/>
      <w:ind w:left="2268"/>
    </w:pPr>
    <w:rPr>
      <w:i/>
      <w:iCs/>
      <w:color w:val="404040"/>
      <w:sz w:val="22"/>
    </w:rPr>
  </w:style>
  <w:style w:type="character" w:customStyle="1" w:styleId="CabealhoChar">
    <w:name w:val="Cabeçalho Char"/>
    <w:link w:val="Cabealho"/>
    <w:uiPriority w:val="99"/>
    <w:rsid w:val="00CD4254"/>
    <w:rPr>
      <w:sz w:val="24"/>
      <w:szCs w:val="24"/>
      <w:lang w:eastAsia="zh-CN"/>
    </w:rPr>
  </w:style>
  <w:style w:type="character" w:customStyle="1" w:styleId="RodapChar">
    <w:name w:val="Rodapé Char"/>
    <w:link w:val="Rodap"/>
    <w:uiPriority w:val="99"/>
    <w:rsid w:val="00CD4254"/>
    <w:rPr>
      <w:sz w:val="24"/>
      <w:szCs w:val="24"/>
      <w:lang w:eastAsia="zh-CN"/>
    </w:rPr>
  </w:style>
  <w:style w:type="character" w:customStyle="1" w:styleId="Ttulo1Char">
    <w:name w:val="Título 1 Char"/>
    <w:link w:val="Ttulo1"/>
    <w:uiPriority w:val="9"/>
    <w:rsid w:val="00986D0A"/>
    <w:rPr>
      <w:rFonts w:ascii="Calibri Light" w:eastAsia="Times New Roman" w:hAnsi="Calibri Light" w:cs="Times New Roman"/>
      <w:b/>
      <w:bCs/>
      <w:kern w:val="32"/>
      <w:sz w:val="32"/>
      <w:szCs w:val="32"/>
      <w:lang w:eastAsia="zh-CN"/>
    </w:rPr>
  </w:style>
  <w:style w:type="character" w:customStyle="1" w:styleId="Ttulo2Char">
    <w:name w:val="Título 2 Char"/>
    <w:link w:val="Ttulo2"/>
    <w:uiPriority w:val="9"/>
    <w:semiHidden/>
    <w:rsid w:val="00986D0A"/>
    <w:rPr>
      <w:rFonts w:ascii="Calibri Light" w:eastAsia="Times New Roman" w:hAnsi="Calibri Light" w:cs="Times New Roman"/>
      <w:b/>
      <w:bCs/>
      <w:i/>
      <w:iCs/>
      <w:sz w:val="28"/>
      <w:szCs w:val="28"/>
      <w:lang w:eastAsia="zh-CN"/>
    </w:rPr>
  </w:style>
  <w:style w:type="paragraph" w:styleId="CabealhodoSumrio">
    <w:name w:val="TOC Heading"/>
    <w:basedOn w:val="Ttulo1"/>
    <w:next w:val="Normal"/>
    <w:uiPriority w:val="39"/>
    <w:unhideWhenUsed/>
    <w:qFormat/>
    <w:rsid w:val="00986D0A"/>
    <w:pPr>
      <w:keepLines/>
      <w:suppressAutoHyphens w:val="0"/>
      <w:spacing w:after="0" w:line="259" w:lineRule="auto"/>
      <w:outlineLvl w:val="9"/>
    </w:pPr>
    <w:rPr>
      <w:b w:val="0"/>
      <w:bCs w:val="0"/>
      <w:color w:val="2E74B5"/>
      <w:kern w:val="0"/>
      <w:lang w:eastAsia="pt-BR"/>
    </w:rPr>
  </w:style>
  <w:style w:type="paragraph" w:styleId="Sumrio1">
    <w:name w:val="toc 1"/>
    <w:basedOn w:val="Normal"/>
    <w:next w:val="Normal"/>
    <w:autoRedefine/>
    <w:uiPriority w:val="39"/>
    <w:unhideWhenUsed/>
    <w:rsid w:val="00986D0A"/>
  </w:style>
  <w:style w:type="paragraph" w:styleId="Sumrio2">
    <w:name w:val="toc 2"/>
    <w:basedOn w:val="Normal"/>
    <w:next w:val="Normal"/>
    <w:autoRedefine/>
    <w:uiPriority w:val="39"/>
    <w:unhideWhenUsed/>
    <w:rsid w:val="00986D0A"/>
    <w:pPr>
      <w:ind w:left="240"/>
    </w:pPr>
  </w:style>
  <w:style w:type="character" w:customStyle="1" w:styleId="Ttulo3Char">
    <w:name w:val="Título 3 Char"/>
    <w:basedOn w:val="Fontepargpadro"/>
    <w:link w:val="Ttulo3"/>
    <w:uiPriority w:val="9"/>
    <w:semiHidden/>
    <w:rsid w:val="005A4FC9"/>
    <w:rPr>
      <w:rFonts w:asciiTheme="majorHAnsi" w:eastAsiaTheme="majorEastAsia" w:hAnsiTheme="majorHAnsi" w:cstheme="majorBidi"/>
      <w:b/>
      <w:bCs/>
      <w:sz w:val="26"/>
      <w:szCs w:val="26"/>
      <w:lang w:eastAsia="zh-CN"/>
    </w:rPr>
  </w:style>
  <w:style w:type="paragraph" w:styleId="Sumrio3">
    <w:name w:val="toc 3"/>
    <w:basedOn w:val="Normal"/>
    <w:next w:val="Normal"/>
    <w:autoRedefine/>
    <w:uiPriority w:val="39"/>
    <w:unhideWhenUsed/>
    <w:rsid w:val="005A4FC9"/>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7316">
      <w:bodyDiv w:val="1"/>
      <w:marLeft w:val="0"/>
      <w:marRight w:val="0"/>
      <w:marTop w:val="0"/>
      <w:marBottom w:val="0"/>
      <w:divBdr>
        <w:top w:val="none" w:sz="0" w:space="0" w:color="auto"/>
        <w:left w:val="none" w:sz="0" w:space="0" w:color="auto"/>
        <w:bottom w:val="none" w:sz="0" w:space="0" w:color="auto"/>
        <w:right w:val="none" w:sz="0" w:space="0" w:color="auto"/>
      </w:divBdr>
    </w:div>
    <w:div w:id="181092493">
      <w:bodyDiv w:val="1"/>
      <w:marLeft w:val="0"/>
      <w:marRight w:val="0"/>
      <w:marTop w:val="0"/>
      <w:marBottom w:val="0"/>
      <w:divBdr>
        <w:top w:val="none" w:sz="0" w:space="0" w:color="auto"/>
        <w:left w:val="none" w:sz="0" w:space="0" w:color="auto"/>
        <w:bottom w:val="none" w:sz="0" w:space="0" w:color="auto"/>
        <w:right w:val="none" w:sz="0" w:space="0" w:color="auto"/>
      </w:divBdr>
    </w:div>
    <w:div w:id="7287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cienciasecognicao.tempsite.ws/revista/index.php/cec/article/view/560" TargetMode="External"/><Relationship Id="rId21" Type="http://schemas.openxmlformats.org/officeDocument/2006/relationships/image" Target="media/image9.png"/><Relationship Id="rId34" Type="http://schemas.openxmlformats.org/officeDocument/2006/relationships/hyperlink" Target="http://selectgame.gamehall.uol.com.br/os-jogos-eletronicos-e-seus-impactos-na-sociedade/" TargetMode="External"/><Relationship Id="rId42" Type="http://schemas.openxmlformats.org/officeDocument/2006/relationships/image" Target="media/image19.jpeg"/><Relationship Id="rId47" Type="http://schemas.openxmlformats.org/officeDocument/2006/relationships/hyperlink" Target="http://idbgamedev.blogspot.com.br/2015/07/como-ganhar-dinheiro-fazendo-jogos-e.html"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www.infoescola.com/curiosidades/historia-do-videogame/" TargetMode="External"/><Relationship Id="rId37" Type="http://schemas.openxmlformats.org/officeDocument/2006/relationships/hyperlink" Target="http://artigos.psicologado.com/psicologia-geral/desenvolvimento-humano/a-influencia-dos-jogos-eletronicos-violentos-nos-adolescentes" TargetMode="External"/><Relationship Id="rId40" Type="http://schemas.openxmlformats.org/officeDocument/2006/relationships/hyperlink" Target="http://www.lynn.pro.br/pdf/teseparte1.pdf" TargetMode="External"/><Relationship Id="rId45" Type="http://schemas.openxmlformats.org/officeDocument/2006/relationships/hyperlink" Target="https://www.saga.art.br/o-mercado-de-gam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andredeabreu.com.br/docs/videogames_bem_ou_mal.pdf" TargetMode="External"/><Relationship Id="rId49"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7.png"/><Relationship Id="rId31" Type="http://schemas.openxmlformats.org/officeDocument/2006/relationships/hyperlink" Target="https://pt.slideshare.net/tecnoluisao/tcc-desenvolvimento-de-jogos-eletrnicos-utilizando-a-tecnologia-unity-luis-henrique-ferreira" TargetMode="External"/><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pyscience-brasil.wikidot.com/python:python-oq-e-pq" TargetMode="External"/><Relationship Id="rId43" Type="http://schemas.openxmlformats.org/officeDocument/2006/relationships/image" Target="media/image20.jpeg"/><Relationship Id="rId48" Type="http://schemas.openxmlformats.org/officeDocument/2006/relationships/hyperlink" Target="https://olhardigital.uol.com.br/games-e-consoles/noticia/mercado-mundial-de-games-tem-novo-lider-e-brasil-ganha-uma-posicao/59687"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oficinadanet.com.br/artigo/criacao_3d/blender_o_que_e" TargetMode="External"/><Relationship Id="rId38" Type="http://schemas.openxmlformats.org/officeDocument/2006/relationships/hyperlink" Target="http://200.144.190.38/handle/2012.1/12114" TargetMode="External"/><Relationship Id="rId46" Type="http://schemas.openxmlformats.org/officeDocument/2006/relationships/hyperlink" Target="http://marketplace.br.cnova.com/artigo/crescimento-do-mercado-mobile-no-brasil-e-no-mundo/" TargetMode="External"/><Relationship Id="rId20" Type="http://schemas.openxmlformats.org/officeDocument/2006/relationships/image" Target="media/image8.png"/><Relationship Id="rId41" Type="http://schemas.openxmlformats.org/officeDocument/2006/relationships/hyperlink" Target="http://sumarios.org/sites/default/files/pdfs/215_265.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23878-03F0-4C05-8F8A-0C6BE37C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5407</Words>
  <Characters>29201</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34539</CharactersWithSpaces>
  <SharedDoc>false</SharedDoc>
  <HLinks>
    <vt:vector size="222" baseType="variant">
      <vt:variant>
        <vt:i4>524367</vt:i4>
      </vt:variant>
      <vt:variant>
        <vt:i4>177</vt:i4>
      </vt:variant>
      <vt:variant>
        <vt:i4>0</vt:i4>
      </vt:variant>
      <vt:variant>
        <vt:i4>5</vt:i4>
      </vt:variant>
      <vt:variant>
        <vt:lpwstr>https://olhardigital.uol.com.br/games-e-consoles/noticia/mercado-mundial-de-games-tem-novo-lider-e-brasil-ganha-uma-posicao/59687</vt:lpwstr>
      </vt:variant>
      <vt:variant>
        <vt:lpwstr/>
      </vt:variant>
      <vt:variant>
        <vt:i4>7864368</vt:i4>
      </vt:variant>
      <vt:variant>
        <vt:i4>174</vt:i4>
      </vt:variant>
      <vt:variant>
        <vt:i4>0</vt:i4>
      </vt:variant>
      <vt:variant>
        <vt:i4>5</vt:i4>
      </vt:variant>
      <vt:variant>
        <vt:lpwstr>http://idbgamedev.blogspot.com.br/2015/07/como-ganhar-dinheiro-fazendo-jogos-e.html</vt:lpwstr>
      </vt:variant>
      <vt:variant>
        <vt:lpwstr/>
      </vt:variant>
      <vt:variant>
        <vt:i4>3211384</vt:i4>
      </vt:variant>
      <vt:variant>
        <vt:i4>171</vt:i4>
      </vt:variant>
      <vt:variant>
        <vt:i4>0</vt:i4>
      </vt:variant>
      <vt:variant>
        <vt:i4>5</vt:i4>
      </vt:variant>
      <vt:variant>
        <vt:lpwstr>http://marketplace.br.cnova.com/artigo/crescimento-do-mercado-mobile-no-brasil-e-no-mundo/</vt:lpwstr>
      </vt:variant>
      <vt:variant>
        <vt:lpwstr/>
      </vt:variant>
      <vt:variant>
        <vt:i4>7209063</vt:i4>
      </vt:variant>
      <vt:variant>
        <vt:i4>168</vt:i4>
      </vt:variant>
      <vt:variant>
        <vt:i4>0</vt:i4>
      </vt:variant>
      <vt:variant>
        <vt:i4>5</vt:i4>
      </vt:variant>
      <vt:variant>
        <vt:lpwstr>https://www.saga.art.br/o-mercado-de-games/</vt:lpwstr>
      </vt:variant>
      <vt:variant>
        <vt:lpwstr/>
      </vt:variant>
      <vt:variant>
        <vt:i4>1900586</vt:i4>
      </vt:variant>
      <vt:variant>
        <vt:i4>165</vt:i4>
      </vt:variant>
      <vt:variant>
        <vt:i4>0</vt:i4>
      </vt:variant>
      <vt:variant>
        <vt:i4>5</vt:i4>
      </vt:variant>
      <vt:variant>
        <vt:lpwstr>http://sumarios.org/sites/default/files/pdfs/215_265.pdf</vt:lpwstr>
      </vt:variant>
      <vt:variant>
        <vt:lpwstr/>
      </vt:variant>
      <vt:variant>
        <vt:i4>1376266</vt:i4>
      </vt:variant>
      <vt:variant>
        <vt:i4>162</vt:i4>
      </vt:variant>
      <vt:variant>
        <vt:i4>0</vt:i4>
      </vt:variant>
      <vt:variant>
        <vt:i4>5</vt:i4>
      </vt:variant>
      <vt:variant>
        <vt:lpwstr>http://www.lynn.pro.br/pdf/teseparte1.pdf</vt:lpwstr>
      </vt:variant>
      <vt:variant>
        <vt:lpwstr/>
      </vt:variant>
      <vt:variant>
        <vt:i4>8257659</vt:i4>
      </vt:variant>
      <vt:variant>
        <vt:i4>159</vt:i4>
      </vt:variant>
      <vt:variant>
        <vt:i4>0</vt:i4>
      </vt:variant>
      <vt:variant>
        <vt:i4>5</vt:i4>
      </vt:variant>
      <vt:variant>
        <vt:lpwstr>http://cienciasecognicao.tempsite.ws/revista/index.php/cec/article/view/560</vt:lpwstr>
      </vt:variant>
      <vt:variant>
        <vt:lpwstr/>
      </vt:variant>
      <vt:variant>
        <vt:i4>5242964</vt:i4>
      </vt:variant>
      <vt:variant>
        <vt:i4>156</vt:i4>
      </vt:variant>
      <vt:variant>
        <vt:i4>0</vt:i4>
      </vt:variant>
      <vt:variant>
        <vt:i4>5</vt:i4>
      </vt:variant>
      <vt:variant>
        <vt:lpwstr>http://200.144.190.38/handle/2012.1/12114</vt:lpwstr>
      </vt:variant>
      <vt:variant>
        <vt:lpwstr/>
      </vt:variant>
      <vt:variant>
        <vt:i4>65601</vt:i4>
      </vt:variant>
      <vt:variant>
        <vt:i4>153</vt:i4>
      </vt:variant>
      <vt:variant>
        <vt:i4>0</vt:i4>
      </vt:variant>
      <vt:variant>
        <vt:i4>5</vt:i4>
      </vt:variant>
      <vt:variant>
        <vt:lpwstr>http://artigos.psicologado.com/psicologia-geral/desenvolvimento-humano/a-influencia-dos-jogos-eletronicos-violentos-nos-adolescentes</vt:lpwstr>
      </vt:variant>
      <vt:variant>
        <vt:lpwstr/>
      </vt:variant>
      <vt:variant>
        <vt:i4>8192009</vt:i4>
      </vt:variant>
      <vt:variant>
        <vt:i4>150</vt:i4>
      </vt:variant>
      <vt:variant>
        <vt:i4>0</vt:i4>
      </vt:variant>
      <vt:variant>
        <vt:i4>5</vt:i4>
      </vt:variant>
      <vt:variant>
        <vt:lpwstr>http://www.andredeabreu.com.br/docs/videogames_bem_ou_mal.pdf</vt:lpwstr>
      </vt:variant>
      <vt:variant>
        <vt:lpwstr/>
      </vt:variant>
      <vt:variant>
        <vt:i4>5373974</vt:i4>
      </vt:variant>
      <vt:variant>
        <vt:i4>147</vt:i4>
      </vt:variant>
      <vt:variant>
        <vt:i4>0</vt:i4>
      </vt:variant>
      <vt:variant>
        <vt:i4>5</vt:i4>
      </vt:variant>
      <vt:variant>
        <vt:lpwstr>http://pyscience-brasil.wikidot.com/python:python-oq-e-pq</vt:lpwstr>
      </vt:variant>
      <vt:variant>
        <vt:lpwstr/>
      </vt:variant>
      <vt:variant>
        <vt:i4>917515</vt:i4>
      </vt:variant>
      <vt:variant>
        <vt:i4>144</vt:i4>
      </vt:variant>
      <vt:variant>
        <vt:i4>0</vt:i4>
      </vt:variant>
      <vt:variant>
        <vt:i4>5</vt:i4>
      </vt:variant>
      <vt:variant>
        <vt:lpwstr>http://selectgame.gamehall.uol.com.br/os-jogos-eletronicos-e-seus-impactos-na-sociedade/</vt:lpwstr>
      </vt:variant>
      <vt:variant>
        <vt:lpwstr/>
      </vt:variant>
      <vt:variant>
        <vt:i4>3997737</vt:i4>
      </vt:variant>
      <vt:variant>
        <vt:i4>141</vt:i4>
      </vt:variant>
      <vt:variant>
        <vt:i4>0</vt:i4>
      </vt:variant>
      <vt:variant>
        <vt:i4>5</vt:i4>
      </vt:variant>
      <vt:variant>
        <vt:lpwstr>https://www.oficinadanet.com.br/artigo/criacao_3d/blender_o_que_e</vt:lpwstr>
      </vt:variant>
      <vt:variant>
        <vt:lpwstr/>
      </vt:variant>
      <vt:variant>
        <vt:i4>1704031</vt:i4>
      </vt:variant>
      <vt:variant>
        <vt:i4>138</vt:i4>
      </vt:variant>
      <vt:variant>
        <vt:i4>0</vt:i4>
      </vt:variant>
      <vt:variant>
        <vt:i4>5</vt:i4>
      </vt:variant>
      <vt:variant>
        <vt:lpwstr>http://www.infoescola.com/curiosidades/historia-do-videogame/</vt:lpwstr>
      </vt:variant>
      <vt:variant>
        <vt:lpwstr/>
      </vt:variant>
      <vt:variant>
        <vt:i4>3080239</vt:i4>
      </vt:variant>
      <vt:variant>
        <vt:i4>135</vt:i4>
      </vt:variant>
      <vt:variant>
        <vt:i4>0</vt:i4>
      </vt:variant>
      <vt:variant>
        <vt:i4>5</vt:i4>
      </vt:variant>
      <vt:variant>
        <vt:lpwstr>https://pt.slideshare.net/tecnoluisao/tcc-desenvolvimento-de-jogos-eletrnicos-utilizando-a-tecnologia-unity-luis-henrique-ferreira</vt:lpwstr>
      </vt:variant>
      <vt:variant>
        <vt:lpwstr/>
      </vt:variant>
      <vt:variant>
        <vt:i4>1572919</vt:i4>
      </vt:variant>
      <vt:variant>
        <vt:i4>128</vt:i4>
      </vt:variant>
      <vt:variant>
        <vt:i4>0</vt:i4>
      </vt:variant>
      <vt:variant>
        <vt:i4>5</vt:i4>
      </vt:variant>
      <vt:variant>
        <vt:lpwstr/>
      </vt:variant>
      <vt:variant>
        <vt:lpwstr>_Toc486260356</vt:lpwstr>
      </vt:variant>
      <vt:variant>
        <vt:i4>1572919</vt:i4>
      </vt:variant>
      <vt:variant>
        <vt:i4>122</vt:i4>
      </vt:variant>
      <vt:variant>
        <vt:i4>0</vt:i4>
      </vt:variant>
      <vt:variant>
        <vt:i4>5</vt:i4>
      </vt:variant>
      <vt:variant>
        <vt:lpwstr/>
      </vt:variant>
      <vt:variant>
        <vt:lpwstr>_Toc486260355</vt:lpwstr>
      </vt:variant>
      <vt:variant>
        <vt:i4>1572919</vt:i4>
      </vt:variant>
      <vt:variant>
        <vt:i4>116</vt:i4>
      </vt:variant>
      <vt:variant>
        <vt:i4>0</vt:i4>
      </vt:variant>
      <vt:variant>
        <vt:i4>5</vt:i4>
      </vt:variant>
      <vt:variant>
        <vt:lpwstr/>
      </vt:variant>
      <vt:variant>
        <vt:lpwstr>_Toc486260354</vt:lpwstr>
      </vt:variant>
      <vt:variant>
        <vt:i4>1572919</vt:i4>
      </vt:variant>
      <vt:variant>
        <vt:i4>110</vt:i4>
      </vt:variant>
      <vt:variant>
        <vt:i4>0</vt:i4>
      </vt:variant>
      <vt:variant>
        <vt:i4>5</vt:i4>
      </vt:variant>
      <vt:variant>
        <vt:lpwstr/>
      </vt:variant>
      <vt:variant>
        <vt:lpwstr>_Toc486260353</vt:lpwstr>
      </vt:variant>
      <vt:variant>
        <vt:i4>1572919</vt:i4>
      </vt:variant>
      <vt:variant>
        <vt:i4>104</vt:i4>
      </vt:variant>
      <vt:variant>
        <vt:i4>0</vt:i4>
      </vt:variant>
      <vt:variant>
        <vt:i4>5</vt:i4>
      </vt:variant>
      <vt:variant>
        <vt:lpwstr/>
      </vt:variant>
      <vt:variant>
        <vt:lpwstr>_Toc486260352</vt:lpwstr>
      </vt:variant>
      <vt:variant>
        <vt:i4>1572919</vt:i4>
      </vt:variant>
      <vt:variant>
        <vt:i4>98</vt:i4>
      </vt:variant>
      <vt:variant>
        <vt:i4>0</vt:i4>
      </vt:variant>
      <vt:variant>
        <vt:i4>5</vt:i4>
      </vt:variant>
      <vt:variant>
        <vt:lpwstr/>
      </vt:variant>
      <vt:variant>
        <vt:lpwstr>_Toc486260351</vt:lpwstr>
      </vt:variant>
      <vt:variant>
        <vt:i4>1572919</vt:i4>
      </vt:variant>
      <vt:variant>
        <vt:i4>92</vt:i4>
      </vt:variant>
      <vt:variant>
        <vt:i4>0</vt:i4>
      </vt:variant>
      <vt:variant>
        <vt:i4>5</vt:i4>
      </vt:variant>
      <vt:variant>
        <vt:lpwstr/>
      </vt:variant>
      <vt:variant>
        <vt:lpwstr>_Toc486260350</vt:lpwstr>
      </vt:variant>
      <vt:variant>
        <vt:i4>1638455</vt:i4>
      </vt:variant>
      <vt:variant>
        <vt:i4>86</vt:i4>
      </vt:variant>
      <vt:variant>
        <vt:i4>0</vt:i4>
      </vt:variant>
      <vt:variant>
        <vt:i4>5</vt:i4>
      </vt:variant>
      <vt:variant>
        <vt:lpwstr/>
      </vt:variant>
      <vt:variant>
        <vt:lpwstr>_Toc486260349</vt:lpwstr>
      </vt:variant>
      <vt:variant>
        <vt:i4>1638455</vt:i4>
      </vt:variant>
      <vt:variant>
        <vt:i4>80</vt:i4>
      </vt:variant>
      <vt:variant>
        <vt:i4>0</vt:i4>
      </vt:variant>
      <vt:variant>
        <vt:i4>5</vt:i4>
      </vt:variant>
      <vt:variant>
        <vt:lpwstr/>
      </vt:variant>
      <vt:variant>
        <vt:lpwstr>_Toc486260348</vt:lpwstr>
      </vt:variant>
      <vt:variant>
        <vt:i4>1638455</vt:i4>
      </vt:variant>
      <vt:variant>
        <vt:i4>74</vt:i4>
      </vt:variant>
      <vt:variant>
        <vt:i4>0</vt:i4>
      </vt:variant>
      <vt:variant>
        <vt:i4>5</vt:i4>
      </vt:variant>
      <vt:variant>
        <vt:lpwstr/>
      </vt:variant>
      <vt:variant>
        <vt:lpwstr>_Toc486260347</vt:lpwstr>
      </vt:variant>
      <vt:variant>
        <vt:i4>1638455</vt:i4>
      </vt:variant>
      <vt:variant>
        <vt:i4>68</vt:i4>
      </vt:variant>
      <vt:variant>
        <vt:i4>0</vt:i4>
      </vt:variant>
      <vt:variant>
        <vt:i4>5</vt:i4>
      </vt:variant>
      <vt:variant>
        <vt:lpwstr/>
      </vt:variant>
      <vt:variant>
        <vt:lpwstr>_Toc486260346</vt:lpwstr>
      </vt:variant>
      <vt:variant>
        <vt:i4>1638455</vt:i4>
      </vt:variant>
      <vt:variant>
        <vt:i4>62</vt:i4>
      </vt:variant>
      <vt:variant>
        <vt:i4>0</vt:i4>
      </vt:variant>
      <vt:variant>
        <vt:i4>5</vt:i4>
      </vt:variant>
      <vt:variant>
        <vt:lpwstr/>
      </vt:variant>
      <vt:variant>
        <vt:lpwstr>_Toc486260345</vt:lpwstr>
      </vt:variant>
      <vt:variant>
        <vt:i4>1638455</vt:i4>
      </vt:variant>
      <vt:variant>
        <vt:i4>56</vt:i4>
      </vt:variant>
      <vt:variant>
        <vt:i4>0</vt:i4>
      </vt:variant>
      <vt:variant>
        <vt:i4>5</vt:i4>
      </vt:variant>
      <vt:variant>
        <vt:lpwstr/>
      </vt:variant>
      <vt:variant>
        <vt:lpwstr>_Toc486260344</vt:lpwstr>
      </vt:variant>
      <vt:variant>
        <vt:i4>1638455</vt:i4>
      </vt:variant>
      <vt:variant>
        <vt:i4>50</vt:i4>
      </vt:variant>
      <vt:variant>
        <vt:i4>0</vt:i4>
      </vt:variant>
      <vt:variant>
        <vt:i4>5</vt:i4>
      </vt:variant>
      <vt:variant>
        <vt:lpwstr/>
      </vt:variant>
      <vt:variant>
        <vt:lpwstr>_Toc486260343</vt:lpwstr>
      </vt:variant>
      <vt:variant>
        <vt:i4>1638455</vt:i4>
      </vt:variant>
      <vt:variant>
        <vt:i4>44</vt:i4>
      </vt:variant>
      <vt:variant>
        <vt:i4>0</vt:i4>
      </vt:variant>
      <vt:variant>
        <vt:i4>5</vt:i4>
      </vt:variant>
      <vt:variant>
        <vt:lpwstr/>
      </vt:variant>
      <vt:variant>
        <vt:lpwstr>_Toc486260342</vt:lpwstr>
      </vt:variant>
      <vt:variant>
        <vt:i4>1638455</vt:i4>
      </vt:variant>
      <vt:variant>
        <vt:i4>38</vt:i4>
      </vt:variant>
      <vt:variant>
        <vt:i4>0</vt:i4>
      </vt:variant>
      <vt:variant>
        <vt:i4>5</vt:i4>
      </vt:variant>
      <vt:variant>
        <vt:lpwstr/>
      </vt:variant>
      <vt:variant>
        <vt:lpwstr>_Toc486260341</vt:lpwstr>
      </vt:variant>
      <vt:variant>
        <vt:i4>1638455</vt:i4>
      </vt:variant>
      <vt:variant>
        <vt:i4>32</vt:i4>
      </vt:variant>
      <vt:variant>
        <vt:i4>0</vt:i4>
      </vt:variant>
      <vt:variant>
        <vt:i4>5</vt:i4>
      </vt:variant>
      <vt:variant>
        <vt:lpwstr/>
      </vt:variant>
      <vt:variant>
        <vt:lpwstr>_Toc486260340</vt:lpwstr>
      </vt:variant>
      <vt:variant>
        <vt:i4>1966135</vt:i4>
      </vt:variant>
      <vt:variant>
        <vt:i4>26</vt:i4>
      </vt:variant>
      <vt:variant>
        <vt:i4>0</vt:i4>
      </vt:variant>
      <vt:variant>
        <vt:i4>5</vt:i4>
      </vt:variant>
      <vt:variant>
        <vt:lpwstr/>
      </vt:variant>
      <vt:variant>
        <vt:lpwstr>_Toc486260339</vt:lpwstr>
      </vt:variant>
      <vt:variant>
        <vt:i4>1966135</vt:i4>
      </vt:variant>
      <vt:variant>
        <vt:i4>20</vt:i4>
      </vt:variant>
      <vt:variant>
        <vt:i4>0</vt:i4>
      </vt:variant>
      <vt:variant>
        <vt:i4>5</vt:i4>
      </vt:variant>
      <vt:variant>
        <vt:lpwstr/>
      </vt:variant>
      <vt:variant>
        <vt:lpwstr>_Toc486260338</vt:lpwstr>
      </vt:variant>
      <vt:variant>
        <vt:i4>1966135</vt:i4>
      </vt:variant>
      <vt:variant>
        <vt:i4>14</vt:i4>
      </vt:variant>
      <vt:variant>
        <vt:i4>0</vt:i4>
      </vt:variant>
      <vt:variant>
        <vt:i4>5</vt:i4>
      </vt:variant>
      <vt:variant>
        <vt:lpwstr/>
      </vt:variant>
      <vt:variant>
        <vt:lpwstr>_Toc486260337</vt:lpwstr>
      </vt:variant>
      <vt:variant>
        <vt:i4>1966135</vt:i4>
      </vt:variant>
      <vt:variant>
        <vt:i4>8</vt:i4>
      </vt:variant>
      <vt:variant>
        <vt:i4>0</vt:i4>
      </vt:variant>
      <vt:variant>
        <vt:i4>5</vt:i4>
      </vt:variant>
      <vt:variant>
        <vt:lpwstr/>
      </vt:variant>
      <vt:variant>
        <vt:lpwstr>_Toc486260336</vt:lpwstr>
      </vt:variant>
      <vt:variant>
        <vt:i4>1966135</vt:i4>
      </vt:variant>
      <vt:variant>
        <vt:i4>2</vt:i4>
      </vt:variant>
      <vt:variant>
        <vt:i4>0</vt:i4>
      </vt:variant>
      <vt:variant>
        <vt:i4>5</vt:i4>
      </vt:variant>
      <vt:variant>
        <vt:lpwstr/>
      </vt:variant>
      <vt:variant>
        <vt:lpwstr>_Toc486260335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arfreitas</dc:creator>
  <cp:keywords/>
  <dc:description/>
  <cp:lastModifiedBy>CJ Junior</cp:lastModifiedBy>
  <cp:revision>10</cp:revision>
  <cp:lastPrinted>2017-06-26T20:38:00Z</cp:lastPrinted>
  <dcterms:created xsi:type="dcterms:W3CDTF">2017-06-26T20:16:00Z</dcterms:created>
  <dcterms:modified xsi:type="dcterms:W3CDTF">2017-06-26T20:51:00Z</dcterms:modified>
</cp:coreProperties>
</file>